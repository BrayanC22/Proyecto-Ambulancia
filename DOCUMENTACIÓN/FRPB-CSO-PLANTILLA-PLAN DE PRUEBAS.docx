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66BEB7" w14:textId="77777777" w:rsidR="00547DD9" w:rsidRPr="00453783" w:rsidRDefault="00547DD9">
      <w:pPr>
        <w:rPr>
          <w:rFonts w:ascii="Calibri" w:hAnsi="Calibri"/>
        </w:rPr>
      </w:pPr>
    </w:p>
    <w:p w14:paraId="4766BEB8" w14:textId="77777777" w:rsidR="00547DD9" w:rsidRPr="00453783" w:rsidRDefault="00547DD9">
      <w:pPr>
        <w:rPr>
          <w:rFonts w:ascii="Calibri" w:hAnsi="Calibri"/>
        </w:rPr>
      </w:pPr>
    </w:p>
    <w:p w14:paraId="4766BEB9" w14:textId="77777777" w:rsidR="00547DD9" w:rsidRPr="00453783" w:rsidRDefault="00547DD9">
      <w:pPr>
        <w:rPr>
          <w:rFonts w:ascii="Calibri" w:hAnsi="Calibri"/>
        </w:rPr>
      </w:pPr>
    </w:p>
    <w:p w14:paraId="4766BEBA" w14:textId="77777777" w:rsidR="00547DD9" w:rsidRPr="00453783" w:rsidRDefault="00547DD9">
      <w:pPr>
        <w:rPr>
          <w:rFonts w:ascii="Calibri" w:hAnsi="Calibri"/>
        </w:rPr>
      </w:pPr>
    </w:p>
    <w:p w14:paraId="4766BEBB" w14:textId="77777777" w:rsidR="00547DD9" w:rsidRPr="00453783" w:rsidRDefault="00547DD9">
      <w:pPr>
        <w:rPr>
          <w:rFonts w:ascii="Calibri" w:hAnsi="Calibri"/>
        </w:rPr>
      </w:pPr>
    </w:p>
    <w:p w14:paraId="4766BEBC" w14:textId="77777777" w:rsidR="00547DD9" w:rsidRPr="00453783" w:rsidRDefault="00547DD9">
      <w:pPr>
        <w:rPr>
          <w:rFonts w:ascii="Calibri" w:hAnsi="Calibri"/>
        </w:rPr>
      </w:pPr>
    </w:p>
    <w:p w14:paraId="4766BEBD" w14:textId="77777777" w:rsidR="00547DD9" w:rsidRDefault="00547DD9">
      <w:pPr>
        <w:rPr>
          <w:rFonts w:ascii="Calibri" w:hAnsi="Calibri"/>
        </w:rPr>
      </w:pPr>
    </w:p>
    <w:p w14:paraId="4766BEBE" w14:textId="77777777" w:rsidR="00597881" w:rsidRDefault="00597881">
      <w:pPr>
        <w:rPr>
          <w:rFonts w:ascii="Calibri" w:hAnsi="Calibri"/>
        </w:rPr>
      </w:pPr>
    </w:p>
    <w:p w14:paraId="4766BEBF" w14:textId="77777777" w:rsidR="00597881" w:rsidRDefault="00597881">
      <w:pPr>
        <w:rPr>
          <w:rFonts w:ascii="Calibri" w:hAnsi="Calibri"/>
        </w:rPr>
      </w:pPr>
    </w:p>
    <w:p w14:paraId="4766BEC0" w14:textId="77777777" w:rsidR="00597881" w:rsidRDefault="00597881">
      <w:pPr>
        <w:rPr>
          <w:rFonts w:ascii="Calibri" w:hAnsi="Calibri"/>
        </w:rPr>
      </w:pPr>
    </w:p>
    <w:p w14:paraId="4766BEC1" w14:textId="77777777" w:rsidR="00597881" w:rsidRDefault="00597881">
      <w:pPr>
        <w:rPr>
          <w:rFonts w:ascii="Calibri" w:hAnsi="Calibri"/>
        </w:rPr>
      </w:pPr>
    </w:p>
    <w:p w14:paraId="4766BEC2" w14:textId="77777777" w:rsidR="00597881" w:rsidRPr="00453783" w:rsidRDefault="00597881">
      <w:pPr>
        <w:rPr>
          <w:rFonts w:ascii="Calibri" w:hAnsi="Calibri"/>
        </w:rPr>
      </w:pPr>
    </w:p>
    <w:p w14:paraId="4766BEC3" w14:textId="77777777" w:rsidR="00547DD9" w:rsidRDefault="00547DD9">
      <w:pPr>
        <w:rPr>
          <w:rFonts w:ascii="Calibri" w:hAnsi="Calibri"/>
        </w:rPr>
      </w:pPr>
    </w:p>
    <w:p w14:paraId="4766BEC4" w14:textId="77777777" w:rsidR="001E2593" w:rsidRPr="00453783" w:rsidRDefault="001E2593">
      <w:pPr>
        <w:rPr>
          <w:rFonts w:ascii="Calibri" w:hAnsi="Calibri"/>
        </w:rPr>
      </w:pPr>
    </w:p>
    <w:p w14:paraId="4766BEC5" w14:textId="77777777" w:rsidR="00547DD9" w:rsidRPr="00453783" w:rsidRDefault="00547DD9">
      <w:pPr>
        <w:rPr>
          <w:rFonts w:ascii="Calibri" w:hAnsi="Calibri"/>
        </w:rPr>
      </w:pPr>
    </w:p>
    <w:p w14:paraId="4766BEC6" w14:textId="77777777" w:rsidR="00547DD9" w:rsidRPr="00453783" w:rsidRDefault="00547DD9">
      <w:pPr>
        <w:rPr>
          <w:rFonts w:ascii="Calibri" w:hAnsi="Calibri"/>
        </w:rPr>
      </w:pPr>
    </w:p>
    <w:p w14:paraId="4766BEC7" w14:textId="77777777" w:rsidR="00547DD9" w:rsidRPr="00453783" w:rsidRDefault="00547DD9">
      <w:pPr>
        <w:rPr>
          <w:rFonts w:ascii="Calibri" w:hAnsi="Calibri"/>
        </w:rPr>
      </w:pPr>
    </w:p>
    <w:p w14:paraId="4766BEC8" w14:textId="77777777" w:rsidR="00547DD9" w:rsidRPr="008B2B05"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4766BEC9" w14:textId="77777777" w:rsidR="002B27F7" w:rsidRPr="00EF754F" w:rsidRDefault="002B27F7" w:rsidP="002B27F7">
      <w:pPr>
        <w:numPr>
          <w:ilvl w:val="0"/>
          <w:numId w:val="1"/>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4766BECA" w14:textId="06F36CD0" w:rsidR="001905F6" w:rsidRPr="005C3795" w:rsidRDefault="001905F6" w:rsidP="001905F6">
      <w:pPr>
        <w:jc w:val="center"/>
      </w:pPr>
      <w:r>
        <w:t xml:space="preserve">(Plantilla compilada por </w:t>
      </w:r>
      <w:r w:rsidR="00E635DB">
        <w:t>PhD</w:t>
      </w:r>
      <w:r>
        <w:t>. Franklin Parrales B.)</w:t>
      </w:r>
    </w:p>
    <w:p w14:paraId="4766BECB" w14:textId="77777777" w:rsidR="00547DD9" w:rsidRPr="00453783" w:rsidRDefault="00547DD9">
      <w:pPr>
        <w:rPr>
          <w:rFonts w:ascii="Calibri" w:hAnsi="Calibri"/>
        </w:rPr>
      </w:pPr>
    </w:p>
    <w:p w14:paraId="4766BECC" w14:textId="77777777" w:rsidR="00547DD9" w:rsidRPr="00453783" w:rsidRDefault="00547DD9">
      <w:pPr>
        <w:rPr>
          <w:rFonts w:ascii="Calibri" w:hAnsi="Calibri"/>
        </w:rPr>
      </w:pPr>
    </w:p>
    <w:p w14:paraId="4766BECD" w14:textId="77777777" w:rsidR="00547DD9" w:rsidRPr="00453783" w:rsidRDefault="00547DD9">
      <w:pPr>
        <w:rPr>
          <w:rFonts w:ascii="Calibri" w:hAnsi="Calibri"/>
        </w:rPr>
      </w:pPr>
    </w:p>
    <w:p w14:paraId="4766BECE" w14:textId="77777777" w:rsidR="00547DD9" w:rsidRPr="00453783" w:rsidRDefault="00547DD9">
      <w:pPr>
        <w:rPr>
          <w:rFonts w:ascii="Calibri" w:hAnsi="Calibri"/>
        </w:rPr>
      </w:pPr>
    </w:p>
    <w:p w14:paraId="4766BECF" w14:textId="77777777" w:rsidR="00547DD9" w:rsidRPr="00453783" w:rsidRDefault="00547DD9">
      <w:pPr>
        <w:rPr>
          <w:rFonts w:ascii="Calibri" w:hAnsi="Calibri"/>
        </w:rPr>
      </w:pPr>
    </w:p>
    <w:p w14:paraId="4766BED0" w14:textId="77777777" w:rsidR="00547DD9" w:rsidRPr="00453783" w:rsidRDefault="00547DD9">
      <w:pPr>
        <w:rPr>
          <w:rFonts w:ascii="Calibri" w:hAnsi="Calibri"/>
        </w:rPr>
      </w:pPr>
    </w:p>
    <w:p w14:paraId="4766BED1" w14:textId="77777777" w:rsidR="00547DD9" w:rsidRPr="00453783" w:rsidRDefault="00547DD9">
      <w:pPr>
        <w:rPr>
          <w:rFonts w:ascii="Calibri" w:hAnsi="Calibri"/>
        </w:rPr>
      </w:pPr>
    </w:p>
    <w:p w14:paraId="4766BED2" w14:textId="77777777" w:rsidR="00547DD9" w:rsidRPr="00453783" w:rsidRDefault="00547DD9">
      <w:pPr>
        <w:rPr>
          <w:rFonts w:ascii="Calibri" w:hAnsi="Calibri"/>
        </w:rPr>
      </w:pPr>
    </w:p>
    <w:p w14:paraId="4766BED3" w14:textId="77777777" w:rsidR="00547DD9" w:rsidRPr="00453783" w:rsidRDefault="00547DD9">
      <w:pPr>
        <w:rPr>
          <w:rFonts w:ascii="Calibri" w:hAnsi="Calibri"/>
        </w:rPr>
      </w:pPr>
    </w:p>
    <w:p w14:paraId="4766BED4" w14:textId="77777777" w:rsidR="00547DD9" w:rsidRPr="00453783" w:rsidRDefault="00547DD9">
      <w:pPr>
        <w:rPr>
          <w:rFonts w:ascii="Calibri" w:hAnsi="Calibri"/>
        </w:rPr>
      </w:pPr>
    </w:p>
    <w:p w14:paraId="4766BED5" w14:textId="77777777" w:rsidR="00547DD9" w:rsidRPr="00453783" w:rsidRDefault="00547DD9">
      <w:pPr>
        <w:rPr>
          <w:rFonts w:ascii="Calibri" w:hAnsi="Calibri"/>
        </w:rPr>
      </w:pPr>
    </w:p>
    <w:p w14:paraId="4766BED6" w14:textId="77777777" w:rsidR="00547DD9" w:rsidRPr="00453783" w:rsidRDefault="00547DD9">
      <w:pPr>
        <w:rPr>
          <w:rFonts w:ascii="Calibri" w:hAnsi="Calibri"/>
        </w:rPr>
      </w:pPr>
    </w:p>
    <w:p w14:paraId="4766BED7" w14:textId="77777777" w:rsidR="00547DD9" w:rsidRPr="00453783" w:rsidRDefault="00547DD9">
      <w:pPr>
        <w:rPr>
          <w:rFonts w:ascii="Calibri" w:hAnsi="Calibri"/>
        </w:rPr>
      </w:pPr>
    </w:p>
    <w:p w14:paraId="4766BED8" w14:textId="77777777" w:rsidR="00547DD9" w:rsidRPr="00453783" w:rsidRDefault="00547DD9">
      <w:pPr>
        <w:rPr>
          <w:rFonts w:ascii="Calibri" w:hAnsi="Calibri"/>
        </w:rPr>
      </w:pPr>
    </w:p>
    <w:p w14:paraId="4766BED9" w14:textId="77777777" w:rsidR="00547DD9" w:rsidRPr="00453783" w:rsidRDefault="00547DD9">
      <w:pPr>
        <w:rPr>
          <w:rFonts w:ascii="Calibri" w:hAnsi="Calibri"/>
        </w:rPr>
      </w:pPr>
    </w:p>
    <w:p w14:paraId="4766BEDA" w14:textId="77777777" w:rsidR="00547DD9" w:rsidRPr="00453783" w:rsidRDefault="00547DD9">
      <w:pPr>
        <w:rPr>
          <w:rFonts w:ascii="Calibri" w:hAnsi="Calibri"/>
        </w:rPr>
      </w:pPr>
    </w:p>
    <w:p w14:paraId="4766BEDB" w14:textId="77777777" w:rsidR="00547DD9" w:rsidRPr="00453783" w:rsidRDefault="00547DD9">
      <w:pPr>
        <w:rPr>
          <w:rFonts w:ascii="Calibri" w:hAnsi="Calibri"/>
        </w:rPr>
      </w:pPr>
    </w:p>
    <w:p w14:paraId="4766BEDC" w14:textId="77777777" w:rsidR="00547DD9" w:rsidRPr="00453783" w:rsidRDefault="00547DD9">
      <w:pPr>
        <w:rPr>
          <w:rFonts w:ascii="Calibri" w:hAnsi="Calibri"/>
        </w:rPr>
      </w:pPr>
    </w:p>
    <w:p w14:paraId="4766BEDD" w14:textId="77777777" w:rsidR="00547DD9" w:rsidRPr="00453783" w:rsidRDefault="00547DD9">
      <w:pPr>
        <w:rPr>
          <w:rFonts w:ascii="Calibri" w:hAnsi="Calibri"/>
        </w:rPr>
      </w:pPr>
    </w:p>
    <w:p w14:paraId="4766BEDE" w14:textId="77777777" w:rsidR="00547DD9" w:rsidRPr="00453783" w:rsidRDefault="00547DD9">
      <w:pPr>
        <w:rPr>
          <w:rFonts w:ascii="Calibri" w:hAnsi="Calibri"/>
        </w:rPr>
      </w:pPr>
    </w:p>
    <w:p w14:paraId="4766BEDF" w14:textId="77777777" w:rsidR="00547DD9" w:rsidRPr="00453783" w:rsidRDefault="00547DD9">
      <w:pPr>
        <w:rPr>
          <w:rFonts w:ascii="Calibri" w:hAnsi="Calibri"/>
        </w:rPr>
      </w:pPr>
    </w:p>
    <w:p w14:paraId="4766BEE0" w14:textId="77777777" w:rsidR="00547DD9" w:rsidRPr="00453783" w:rsidRDefault="00547DD9">
      <w:pPr>
        <w:rPr>
          <w:rFonts w:ascii="Calibri" w:hAnsi="Calibri"/>
        </w:rPr>
      </w:pPr>
    </w:p>
    <w:p w14:paraId="4766BEE1" w14:textId="77777777" w:rsidR="00547DD9" w:rsidRPr="00453783" w:rsidRDefault="00547DD9">
      <w:pPr>
        <w:rPr>
          <w:rFonts w:ascii="Calibri" w:hAnsi="Calibri"/>
        </w:rPr>
      </w:pPr>
    </w:p>
    <w:p w14:paraId="4766BEE2" w14:textId="77777777" w:rsidR="00A1079C" w:rsidRPr="00453783" w:rsidRDefault="00A1079C">
      <w:pPr>
        <w:rPr>
          <w:rFonts w:ascii="Calibri" w:hAnsi="Calibri"/>
        </w:rPr>
      </w:pPr>
    </w:p>
    <w:p w14:paraId="4766BEE3" w14:textId="77777777" w:rsidR="00A1079C" w:rsidRPr="00453783" w:rsidRDefault="00A1079C">
      <w:pPr>
        <w:rPr>
          <w:rFonts w:ascii="Calibri" w:hAnsi="Calibri"/>
        </w:rPr>
      </w:pPr>
    </w:p>
    <w:p w14:paraId="4766BEE4" w14:textId="77777777" w:rsidR="001A76E4" w:rsidRPr="001A76E4" w:rsidRDefault="001A76E4" w:rsidP="00597881">
      <w:pPr>
        <w:pStyle w:val="TtulodeTDC"/>
        <w:tabs>
          <w:tab w:val="left" w:pos="284"/>
        </w:tabs>
        <w:jc w:val="center"/>
        <w:rPr>
          <w:rFonts w:ascii="Calibri" w:hAnsi="Calibri"/>
          <w:color w:val="auto"/>
          <w:sz w:val="16"/>
          <w:szCs w:val="16"/>
        </w:rPr>
      </w:pPr>
    </w:p>
    <w:p w14:paraId="4766BEE5"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09E8111" w14:textId="6DE3EEA1" w:rsidR="004D4EA9" w:rsidRDefault="007F1FAD">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92736291" w:history="1">
        <w:r w:rsidR="004D4EA9" w:rsidRPr="0076387E">
          <w:rPr>
            <w:rStyle w:val="Hipervnculo"/>
            <w:rFonts w:cs="Book Antiqua"/>
            <w:noProof/>
          </w:rPr>
          <w:t>1.</w:t>
        </w:r>
        <w:r w:rsidR="004D4EA9">
          <w:rPr>
            <w:rFonts w:asciiTheme="minorHAnsi" w:eastAsiaTheme="minorEastAsia" w:hAnsiTheme="minorHAnsi" w:cstheme="minorBidi"/>
            <w:b w:val="0"/>
            <w:bCs w:val="0"/>
            <w:caps w:val="0"/>
            <w:noProof/>
            <w:sz w:val="22"/>
            <w:szCs w:val="22"/>
            <w:lang w:val="es-EC" w:eastAsia="es-EC"/>
          </w:rPr>
          <w:tab/>
        </w:r>
        <w:r w:rsidR="004D4EA9" w:rsidRPr="0076387E">
          <w:rPr>
            <w:rStyle w:val="Hipervnculo"/>
            <w:rFonts w:cs="Book Antiqua"/>
            <w:noProof/>
          </w:rPr>
          <w:t>Introducción</w:t>
        </w:r>
        <w:r w:rsidR="004D4EA9">
          <w:rPr>
            <w:noProof/>
            <w:webHidden/>
          </w:rPr>
          <w:tab/>
        </w:r>
        <w:r w:rsidR="004D4EA9">
          <w:rPr>
            <w:noProof/>
            <w:webHidden/>
          </w:rPr>
          <w:fldChar w:fldCharType="begin"/>
        </w:r>
        <w:r w:rsidR="004D4EA9">
          <w:rPr>
            <w:noProof/>
            <w:webHidden/>
          </w:rPr>
          <w:instrText xml:space="preserve"> PAGEREF _Toc92736291 \h </w:instrText>
        </w:r>
        <w:r w:rsidR="004D4EA9">
          <w:rPr>
            <w:noProof/>
            <w:webHidden/>
          </w:rPr>
        </w:r>
        <w:r w:rsidR="004D4EA9">
          <w:rPr>
            <w:noProof/>
            <w:webHidden/>
          </w:rPr>
          <w:fldChar w:fldCharType="separate"/>
        </w:r>
        <w:r w:rsidR="004D4EA9">
          <w:rPr>
            <w:noProof/>
            <w:webHidden/>
          </w:rPr>
          <w:t>3</w:t>
        </w:r>
        <w:r w:rsidR="004D4EA9">
          <w:rPr>
            <w:noProof/>
            <w:webHidden/>
          </w:rPr>
          <w:fldChar w:fldCharType="end"/>
        </w:r>
      </w:hyperlink>
    </w:p>
    <w:p w14:paraId="6BCA57EB" w14:textId="662681AF" w:rsidR="004D4EA9" w:rsidRDefault="007D713E">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2736292" w:history="1">
        <w:r w:rsidR="004D4EA9" w:rsidRPr="0076387E">
          <w:rPr>
            <w:rStyle w:val="Hipervnculo"/>
            <w:rFonts w:cs="Book Antiqua"/>
            <w:noProof/>
          </w:rPr>
          <w:t>1.1.</w:t>
        </w:r>
        <w:r w:rsidR="004D4EA9">
          <w:rPr>
            <w:rFonts w:asciiTheme="minorHAnsi" w:eastAsiaTheme="minorEastAsia" w:hAnsiTheme="minorHAnsi" w:cstheme="minorBidi"/>
            <w:smallCaps w:val="0"/>
            <w:noProof/>
            <w:sz w:val="22"/>
            <w:szCs w:val="22"/>
            <w:lang w:val="es-EC" w:eastAsia="es-EC"/>
          </w:rPr>
          <w:tab/>
        </w:r>
        <w:r w:rsidR="004D4EA9" w:rsidRPr="0076387E">
          <w:rPr>
            <w:rStyle w:val="Hipervnculo"/>
            <w:rFonts w:cs="Book Antiqua"/>
            <w:noProof/>
          </w:rPr>
          <w:t>Propósito</w:t>
        </w:r>
        <w:r w:rsidR="004D4EA9">
          <w:rPr>
            <w:noProof/>
            <w:webHidden/>
          </w:rPr>
          <w:tab/>
        </w:r>
        <w:r w:rsidR="004D4EA9">
          <w:rPr>
            <w:noProof/>
            <w:webHidden/>
          </w:rPr>
          <w:fldChar w:fldCharType="begin"/>
        </w:r>
        <w:r w:rsidR="004D4EA9">
          <w:rPr>
            <w:noProof/>
            <w:webHidden/>
          </w:rPr>
          <w:instrText xml:space="preserve"> PAGEREF _Toc92736292 \h </w:instrText>
        </w:r>
        <w:r w:rsidR="004D4EA9">
          <w:rPr>
            <w:noProof/>
            <w:webHidden/>
          </w:rPr>
        </w:r>
        <w:r w:rsidR="004D4EA9">
          <w:rPr>
            <w:noProof/>
            <w:webHidden/>
          </w:rPr>
          <w:fldChar w:fldCharType="separate"/>
        </w:r>
        <w:r w:rsidR="004D4EA9">
          <w:rPr>
            <w:noProof/>
            <w:webHidden/>
          </w:rPr>
          <w:t>3</w:t>
        </w:r>
        <w:r w:rsidR="004D4EA9">
          <w:rPr>
            <w:noProof/>
            <w:webHidden/>
          </w:rPr>
          <w:fldChar w:fldCharType="end"/>
        </w:r>
      </w:hyperlink>
    </w:p>
    <w:p w14:paraId="4C9BBE0B" w14:textId="4D92EE36" w:rsidR="004D4EA9" w:rsidRDefault="007D713E">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2736293" w:history="1">
        <w:r w:rsidR="004D4EA9" w:rsidRPr="0076387E">
          <w:rPr>
            <w:rStyle w:val="Hipervnculo"/>
            <w:rFonts w:cs="Book Antiqua"/>
            <w:noProof/>
          </w:rPr>
          <w:t>1.2.</w:t>
        </w:r>
        <w:r w:rsidR="004D4EA9">
          <w:rPr>
            <w:rFonts w:asciiTheme="minorHAnsi" w:eastAsiaTheme="minorEastAsia" w:hAnsiTheme="minorHAnsi" w:cstheme="minorBidi"/>
            <w:smallCaps w:val="0"/>
            <w:noProof/>
            <w:sz w:val="22"/>
            <w:szCs w:val="22"/>
            <w:lang w:val="es-EC" w:eastAsia="es-EC"/>
          </w:rPr>
          <w:tab/>
        </w:r>
        <w:r w:rsidR="004D4EA9" w:rsidRPr="0076387E">
          <w:rPr>
            <w:rStyle w:val="Hipervnculo"/>
            <w:rFonts w:cs="Book Antiqua"/>
            <w:noProof/>
          </w:rPr>
          <w:t>Objetivos</w:t>
        </w:r>
        <w:r w:rsidR="004D4EA9">
          <w:rPr>
            <w:noProof/>
            <w:webHidden/>
          </w:rPr>
          <w:tab/>
        </w:r>
        <w:r w:rsidR="004D4EA9">
          <w:rPr>
            <w:noProof/>
            <w:webHidden/>
          </w:rPr>
          <w:fldChar w:fldCharType="begin"/>
        </w:r>
        <w:r w:rsidR="004D4EA9">
          <w:rPr>
            <w:noProof/>
            <w:webHidden/>
          </w:rPr>
          <w:instrText xml:space="preserve"> PAGEREF _Toc92736293 \h </w:instrText>
        </w:r>
        <w:r w:rsidR="004D4EA9">
          <w:rPr>
            <w:noProof/>
            <w:webHidden/>
          </w:rPr>
        </w:r>
        <w:r w:rsidR="004D4EA9">
          <w:rPr>
            <w:noProof/>
            <w:webHidden/>
          </w:rPr>
          <w:fldChar w:fldCharType="separate"/>
        </w:r>
        <w:r w:rsidR="004D4EA9">
          <w:rPr>
            <w:noProof/>
            <w:webHidden/>
          </w:rPr>
          <w:t>3</w:t>
        </w:r>
        <w:r w:rsidR="004D4EA9">
          <w:rPr>
            <w:noProof/>
            <w:webHidden/>
          </w:rPr>
          <w:fldChar w:fldCharType="end"/>
        </w:r>
      </w:hyperlink>
    </w:p>
    <w:p w14:paraId="0DD68696" w14:textId="25254923" w:rsidR="004D4EA9" w:rsidRDefault="007D713E">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2736294" w:history="1">
        <w:r w:rsidR="004D4EA9" w:rsidRPr="0076387E">
          <w:rPr>
            <w:rStyle w:val="Hipervnculo"/>
            <w:rFonts w:cs="Book Antiqua"/>
            <w:noProof/>
          </w:rPr>
          <w:t>2.</w:t>
        </w:r>
        <w:r w:rsidR="004D4EA9">
          <w:rPr>
            <w:rFonts w:asciiTheme="minorHAnsi" w:eastAsiaTheme="minorEastAsia" w:hAnsiTheme="minorHAnsi" w:cstheme="minorBidi"/>
            <w:b w:val="0"/>
            <w:bCs w:val="0"/>
            <w:caps w:val="0"/>
            <w:noProof/>
            <w:sz w:val="22"/>
            <w:szCs w:val="22"/>
            <w:lang w:val="es-EC" w:eastAsia="es-EC"/>
          </w:rPr>
          <w:tab/>
        </w:r>
        <w:r w:rsidR="004D4EA9" w:rsidRPr="0076387E">
          <w:rPr>
            <w:rStyle w:val="Hipervnculo"/>
            <w:rFonts w:cs="Book Antiqua"/>
            <w:noProof/>
          </w:rPr>
          <w:t>Alcance</w:t>
        </w:r>
        <w:r w:rsidR="004D4EA9">
          <w:rPr>
            <w:noProof/>
            <w:webHidden/>
          </w:rPr>
          <w:tab/>
        </w:r>
        <w:r w:rsidR="004D4EA9">
          <w:rPr>
            <w:noProof/>
            <w:webHidden/>
          </w:rPr>
          <w:fldChar w:fldCharType="begin"/>
        </w:r>
        <w:r w:rsidR="004D4EA9">
          <w:rPr>
            <w:noProof/>
            <w:webHidden/>
          </w:rPr>
          <w:instrText xml:space="preserve"> PAGEREF _Toc92736294 \h </w:instrText>
        </w:r>
        <w:r w:rsidR="004D4EA9">
          <w:rPr>
            <w:noProof/>
            <w:webHidden/>
          </w:rPr>
        </w:r>
        <w:r w:rsidR="004D4EA9">
          <w:rPr>
            <w:noProof/>
            <w:webHidden/>
          </w:rPr>
          <w:fldChar w:fldCharType="separate"/>
        </w:r>
        <w:r w:rsidR="004D4EA9">
          <w:rPr>
            <w:noProof/>
            <w:webHidden/>
          </w:rPr>
          <w:t>3</w:t>
        </w:r>
        <w:r w:rsidR="004D4EA9">
          <w:rPr>
            <w:noProof/>
            <w:webHidden/>
          </w:rPr>
          <w:fldChar w:fldCharType="end"/>
        </w:r>
      </w:hyperlink>
    </w:p>
    <w:p w14:paraId="79F5F31E" w14:textId="03D8D411" w:rsidR="004D4EA9" w:rsidRDefault="007D713E">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2736295" w:history="1">
        <w:r w:rsidR="004D4EA9" w:rsidRPr="0076387E">
          <w:rPr>
            <w:rStyle w:val="Hipervnculo"/>
            <w:rFonts w:cs="Book Antiqua"/>
            <w:noProof/>
          </w:rPr>
          <w:t>2.1.</w:t>
        </w:r>
        <w:r w:rsidR="004D4EA9">
          <w:rPr>
            <w:rFonts w:asciiTheme="minorHAnsi" w:eastAsiaTheme="minorEastAsia" w:hAnsiTheme="minorHAnsi" w:cstheme="minorBidi"/>
            <w:smallCaps w:val="0"/>
            <w:noProof/>
            <w:sz w:val="22"/>
            <w:szCs w:val="22"/>
            <w:lang w:val="es-EC" w:eastAsia="es-EC"/>
          </w:rPr>
          <w:tab/>
        </w:r>
        <w:r w:rsidR="004D4EA9" w:rsidRPr="0076387E">
          <w:rPr>
            <w:rStyle w:val="Hipervnculo"/>
            <w:rFonts w:cs="Book Antiqua"/>
            <w:noProof/>
          </w:rPr>
          <w:t>Alcance de pruebas</w:t>
        </w:r>
        <w:r w:rsidR="004D4EA9">
          <w:rPr>
            <w:noProof/>
            <w:webHidden/>
          </w:rPr>
          <w:tab/>
        </w:r>
        <w:r w:rsidR="004D4EA9">
          <w:rPr>
            <w:noProof/>
            <w:webHidden/>
          </w:rPr>
          <w:fldChar w:fldCharType="begin"/>
        </w:r>
        <w:r w:rsidR="004D4EA9">
          <w:rPr>
            <w:noProof/>
            <w:webHidden/>
          </w:rPr>
          <w:instrText xml:space="preserve"> PAGEREF _Toc92736295 \h </w:instrText>
        </w:r>
        <w:r w:rsidR="004D4EA9">
          <w:rPr>
            <w:noProof/>
            <w:webHidden/>
          </w:rPr>
        </w:r>
        <w:r w:rsidR="004D4EA9">
          <w:rPr>
            <w:noProof/>
            <w:webHidden/>
          </w:rPr>
          <w:fldChar w:fldCharType="separate"/>
        </w:r>
        <w:r w:rsidR="004D4EA9">
          <w:rPr>
            <w:noProof/>
            <w:webHidden/>
          </w:rPr>
          <w:t>3</w:t>
        </w:r>
        <w:r w:rsidR="004D4EA9">
          <w:rPr>
            <w:noProof/>
            <w:webHidden/>
          </w:rPr>
          <w:fldChar w:fldCharType="end"/>
        </w:r>
      </w:hyperlink>
    </w:p>
    <w:p w14:paraId="6B7CC2CD" w14:textId="59C7F8D9" w:rsidR="004D4EA9" w:rsidRDefault="007D713E">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2736296" w:history="1">
        <w:r w:rsidR="004D4EA9" w:rsidRPr="0076387E">
          <w:rPr>
            <w:rStyle w:val="Hipervnculo"/>
            <w:rFonts w:cs="Book Antiqua"/>
            <w:noProof/>
          </w:rPr>
          <w:t>2.2.</w:t>
        </w:r>
        <w:r w:rsidR="004D4EA9">
          <w:rPr>
            <w:rFonts w:asciiTheme="minorHAnsi" w:eastAsiaTheme="minorEastAsia" w:hAnsiTheme="minorHAnsi" w:cstheme="minorBidi"/>
            <w:smallCaps w:val="0"/>
            <w:noProof/>
            <w:sz w:val="22"/>
            <w:szCs w:val="22"/>
            <w:lang w:val="es-EC" w:eastAsia="es-EC"/>
          </w:rPr>
          <w:tab/>
        </w:r>
        <w:r w:rsidR="004D4EA9" w:rsidRPr="0076387E">
          <w:rPr>
            <w:rStyle w:val="Hipervnculo"/>
            <w:rFonts w:cs="Book Antiqua"/>
            <w:noProof/>
          </w:rPr>
          <w:t>Limitaciones</w:t>
        </w:r>
        <w:r w:rsidR="004D4EA9">
          <w:rPr>
            <w:noProof/>
            <w:webHidden/>
          </w:rPr>
          <w:tab/>
        </w:r>
        <w:r w:rsidR="004D4EA9">
          <w:rPr>
            <w:noProof/>
            <w:webHidden/>
          </w:rPr>
          <w:fldChar w:fldCharType="begin"/>
        </w:r>
        <w:r w:rsidR="004D4EA9">
          <w:rPr>
            <w:noProof/>
            <w:webHidden/>
          </w:rPr>
          <w:instrText xml:space="preserve"> PAGEREF _Toc92736296 \h </w:instrText>
        </w:r>
        <w:r w:rsidR="004D4EA9">
          <w:rPr>
            <w:noProof/>
            <w:webHidden/>
          </w:rPr>
        </w:r>
        <w:r w:rsidR="004D4EA9">
          <w:rPr>
            <w:noProof/>
            <w:webHidden/>
          </w:rPr>
          <w:fldChar w:fldCharType="separate"/>
        </w:r>
        <w:r w:rsidR="004D4EA9">
          <w:rPr>
            <w:noProof/>
            <w:webHidden/>
          </w:rPr>
          <w:t>4</w:t>
        </w:r>
        <w:r w:rsidR="004D4EA9">
          <w:rPr>
            <w:noProof/>
            <w:webHidden/>
          </w:rPr>
          <w:fldChar w:fldCharType="end"/>
        </w:r>
      </w:hyperlink>
    </w:p>
    <w:p w14:paraId="2C4A2AE2" w14:textId="0CFB7156" w:rsidR="004D4EA9" w:rsidRDefault="007D713E">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2736297" w:history="1">
        <w:r w:rsidR="004D4EA9" w:rsidRPr="0076387E">
          <w:rPr>
            <w:rStyle w:val="Hipervnculo"/>
            <w:rFonts w:cs="Book Antiqua"/>
            <w:noProof/>
          </w:rPr>
          <w:t>3.</w:t>
        </w:r>
        <w:r w:rsidR="004D4EA9">
          <w:rPr>
            <w:rFonts w:asciiTheme="minorHAnsi" w:eastAsiaTheme="minorEastAsia" w:hAnsiTheme="minorHAnsi" w:cstheme="minorBidi"/>
            <w:b w:val="0"/>
            <w:bCs w:val="0"/>
            <w:caps w:val="0"/>
            <w:noProof/>
            <w:sz w:val="22"/>
            <w:szCs w:val="22"/>
            <w:lang w:val="es-EC" w:eastAsia="es-EC"/>
          </w:rPr>
          <w:tab/>
        </w:r>
        <w:r w:rsidR="004D4EA9" w:rsidRPr="0076387E">
          <w:rPr>
            <w:rStyle w:val="Hipervnculo"/>
            <w:rFonts w:cs="Book Antiqua"/>
            <w:noProof/>
          </w:rPr>
          <w:t>Definiciones, siglas, y abreviaturas</w:t>
        </w:r>
        <w:r w:rsidR="004D4EA9">
          <w:rPr>
            <w:noProof/>
            <w:webHidden/>
          </w:rPr>
          <w:tab/>
        </w:r>
        <w:r w:rsidR="004D4EA9">
          <w:rPr>
            <w:noProof/>
            <w:webHidden/>
          </w:rPr>
          <w:fldChar w:fldCharType="begin"/>
        </w:r>
        <w:r w:rsidR="004D4EA9">
          <w:rPr>
            <w:noProof/>
            <w:webHidden/>
          </w:rPr>
          <w:instrText xml:space="preserve"> PAGEREF _Toc92736297 \h </w:instrText>
        </w:r>
        <w:r w:rsidR="004D4EA9">
          <w:rPr>
            <w:noProof/>
            <w:webHidden/>
          </w:rPr>
        </w:r>
        <w:r w:rsidR="004D4EA9">
          <w:rPr>
            <w:noProof/>
            <w:webHidden/>
          </w:rPr>
          <w:fldChar w:fldCharType="separate"/>
        </w:r>
        <w:r w:rsidR="004D4EA9">
          <w:rPr>
            <w:noProof/>
            <w:webHidden/>
          </w:rPr>
          <w:t>5</w:t>
        </w:r>
        <w:r w:rsidR="004D4EA9">
          <w:rPr>
            <w:noProof/>
            <w:webHidden/>
          </w:rPr>
          <w:fldChar w:fldCharType="end"/>
        </w:r>
      </w:hyperlink>
    </w:p>
    <w:p w14:paraId="345BF60C" w14:textId="7C733182" w:rsidR="004D4EA9" w:rsidRDefault="007D713E">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2736298" w:history="1">
        <w:r w:rsidR="004D4EA9" w:rsidRPr="0076387E">
          <w:rPr>
            <w:rStyle w:val="Hipervnculo"/>
            <w:rFonts w:cs="Book Antiqua"/>
            <w:noProof/>
          </w:rPr>
          <w:t>4.</w:t>
        </w:r>
        <w:r w:rsidR="004D4EA9">
          <w:rPr>
            <w:rFonts w:asciiTheme="minorHAnsi" w:eastAsiaTheme="minorEastAsia" w:hAnsiTheme="minorHAnsi" w:cstheme="minorBidi"/>
            <w:b w:val="0"/>
            <w:bCs w:val="0"/>
            <w:caps w:val="0"/>
            <w:noProof/>
            <w:sz w:val="22"/>
            <w:szCs w:val="22"/>
            <w:lang w:val="es-EC" w:eastAsia="es-EC"/>
          </w:rPr>
          <w:tab/>
        </w:r>
        <w:r w:rsidR="004D4EA9" w:rsidRPr="0076387E">
          <w:rPr>
            <w:rStyle w:val="Hipervnculo"/>
            <w:rFonts w:cs="Book Antiqua"/>
            <w:noProof/>
          </w:rPr>
          <w:t>Documentos de referencia</w:t>
        </w:r>
        <w:r w:rsidR="004D4EA9">
          <w:rPr>
            <w:noProof/>
            <w:webHidden/>
          </w:rPr>
          <w:tab/>
        </w:r>
        <w:r w:rsidR="004D4EA9">
          <w:rPr>
            <w:noProof/>
            <w:webHidden/>
          </w:rPr>
          <w:fldChar w:fldCharType="begin"/>
        </w:r>
        <w:r w:rsidR="004D4EA9">
          <w:rPr>
            <w:noProof/>
            <w:webHidden/>
          </w:rPr>
          <w:instrText xml:space="preserve"> PAGEREF _Toc92736298 \h </w:instrText>
        </w:r>
        <w:r w:rsidR="004D4EA9">
          <w:rPr>
            <w:noProof/>
            <w:webHidden/>
          </w:rPr>
        </w:r>
        <w:r w:rsidR="004D4EA9">
          <w:rPr>
            <w:noProof/>
            <w:webHidden/>
          </w:rPr>
          <w:fldChar w:fldCharType="separate"/>
        </w:r>
        <w:r w:rsidR="004D4EA9">
          <w:rPr>
            <w:noProof/>
            <w:webHidden/>
          </w:rPr>
          <w:t>5</w:t>
        </w:r>
        <w:r w:rsidR="004D4EA9">
          <w:rPr>
            <w:noProof/>
            <w:webHidden/>
          </w:rPr>
          <w:fldChar w:fldCharType="end"/>
        </w:r>
      </w:hyperlink>
    </w:p>
    <w:p w14:paraId="46FAEAF3" w14:textId="0793F6FD" w:rsidR="004D4EA9" w:rsidRDefault="007D713E">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2736299" w:history="1">
        <w:r w:rsidR="004D4EA9" w:rsidRPr="0076387E">
          <w:rPr>
            <w:rStyle w:val="Hipervnculo"/>
            <w:rFonts w:cs="Book Antiqua"/>
            <w:noProof/>
          </w:rPr>
          <w:t>5.</w:t>
        </w:r>
        <w:r w:rsidR="004D4EA9">
          <w:rPr>
            <w:rFonts w:asciiTheme="minorHAnsi" w:eastAsiaTheme="minorEastAsia" w:hAnsiTheme="minorHAnsi" w:cstheme="minorBidi"/>
            <w:b w:val="0"/>
            <w:bCs w:val="0"/>
            <w:caps w:val="0"/>
            <w:noProof/>
            <w:sz w:val="22"/>
            <w:szCs w:val="22"/>
            <w:lang w:val="es-EC" w:eastAsia="es-EC"/>
          </w:rPr>
          <w:tab/>
        </w:r>
        <w:r w:rsidR="004D4EA9" w:rsidRPr="0076387E">
          <w:rPr>
            <w:rStyle w:val="Hipervnculo"/>
            <w:rFonts w:cs="Book Antiqua"/>
            <w:noProof/>
          </w:rPr>
          <w:t>Estrategia de pruebas</w:t>
        </w:r>
        <w:r w:rsidR="004D4EA9">
          <w:rPr>
            <w:noProof/>
            <w:webHidden/>
          </w:rPr>
          <w:tab/>
        </w:r>
        <w:r w:rsidR="004D4EA9">
          <w:rPr>
            <w:noProof/>
            <w:webHidden/>
          </w:rPr>
          <w:fldChar w:fldCharType="begin"/>
        </w:r>
        <w:r w:rsidR="004D4EA9">
          <w:rPr>
            <w:noProof/>
            <w:webHidden/>
          </w:rPr>
          <w:instrText xml:space="preserve"> PAGEREF _Toc92736299 \h </w:instrText>
        </w:r>
        <w:r w:rsidR="004D4EA9">
          <w:rPr>
            <w:noProof/>
            <w:webHidden/>
          </w:rPr>
        </w:r>
        <w:r w:rsidR="004D4EA9">
          <w:rPr>
            <w:noProof/>
            <w:webHidden/>
          </w:rPr>
          <w:fldChar w:fldCharType="separate"/>
        </w:r>
        <w:r w:rsidR="004D4EA9">
          <w:rPr>
            <w:noProof/>
            <w:webHidden/>
          </w:rPr>
          <w:t>5</w:t>
        </w:r>
        <w:r w:rsidR="004D4EA9">
          <w:rPr>
            <w:noProof/>
            <w:webHidden/>
          </w:rPr>
          <w:fldChar w:fldCharType="end"/>
        </w:r>
      </w:hyperlink>
    </w:p>
    <w:p w14:paraId="231435C9" w14:textId="76A4C13B" w:rsidR="004D4EA9" w:rsidRDefault="007D713E">
      <w:pPr>
        <w:pStyle w:val="TDC2"/>
        <w:tabs>
          <w:tab w:val="left" w:pos="960"/>
          <w:tab w:val="right" w:leader="dot" w:pos="9628"/>
        </w:tabs>
        <w:rPr>
          <w:rFonts w:asciiTheme="minorHAnsi" w:eastAsiaTheme="minorEastAsia" w:hAnsiTheme="minorHAnsi" w:cstheme="minorBidi"/>
          <w:smallCaps w:val="0"/>
          <w:noProof/>
          <w:sz w:val="22"/>
          <w:szCs w:val="22"/>
          <w:lang w:val="es-EC" w:eastAsia="es-EC"/>
        </w:rPr>
      </w:pPr>
      <w:hyperlink w:anchor="_Toc92736300" w:history="1">
        <w:r w:rsidR="004D4EA9" w:rsidRPr="0076387E">
          <w:rPr>
            <w:rStyle w:val="Hipervnculo"/>
            <w:rFonts w:cs="Book Antiqua"/>
            <w:noProof/>
          </w:rPr>
          <w:t>5.1.</w:t>
        </w:r>
        <w:r w:rsidR="004D4EA9">
          <w:rPr>
            <w:rFonts w:asciiTheme="minorHAnsi" w:eastAsiaTheme="minorEastAsia" w:hAnsiTheme="minorHAnsi" w:cstheme="minorBidi"/>
            <w:smallCaps w:val="0"/>
            <w:noProof/>
            <w:sz w:val="22"/>
            <w:szCs w:val="22"/>
            <w:lang w:val="es-EC" w:eastAsia="es-EC"/>
          </w:rPr>
          <w:tab/>
        </w:r>
        <w:r w:rsidR="004D4EA9" w:rsidRPr="0076387E">
          <w:rPr>
            <w:rStyle w:val="Hipervnculo"/>
            <w:rFonts w:cs="Book Antiqua"/>
            <w:noProof/>
          </w:rPr>
          <w:t>Pruebas Unitarias</w:t>
        </w:r>
        <w:r w:rsidR="004D4EA9">
          <w:rPr>
            <w:noProof/>
            <w:webHidden/>
          </w:rPr>
          <w:tab/>
        </w:r>
        <w:r w:rsidR="004D4EA9">
          <w:rPr>
            <w:noProof/>
            <w:webHidden/>
          </w:rPr>
          <w:fldChar w:fldCharType="begin"/>
        </w:r>
        <w:r w:rsidR="004D4EA9">
          <w:rPr>
            <w:noProof/>
            <w:webHidden/>
          </w:rPr>
          <w:instrText xml:space="preserve"> PAGEREF _Toc92736300 \h </w:instrText>
        </w:r>
        <w:r w:rsidR="004D4EA9">
          <w:rPr>
            <w:noProof/>
            <w:webHidden/>
          </w:rPr>
        </w:r>
        <w:r w:rsidR="004D4EA9">
          <w:rPr>
            <w:noProof/>
            <w:webHidden/>
          </w:rPr>
          <w:fldChar w:fldCharType="separate"/>
        </w:r>
        <w:r w:rsidR="004D4EA9">
          <w:rPr>
            <w:noProof/>
            <w:webHidden/>
          </w:rPr>
          <w:t>5</w:t>
        </w:r>
        <w:r w:rsidR="004D4EA9">
          <w:rPr>
            <w:noProof/>
            <w:webHidden/>
          </w:rPr>
          <w:fldChar w:fldCharType="end"/>
        </w:r>
      </w:hyperlink>
    </w:p>
    <w:p w14:paraId="59601AC3" w14:textId="39CF930F" w:rsidR="004D4EA9" w:rsidRDefault="007D713E">
      <w:pPr>
        <w:pStyle w:val="TDC1"/>
        <w:tabs>
          <w:tab w:val="left" w:pos="480"/>
          <w:tab w:val="right" w:leader="dot" w:pos="9628"/>
        </w:tabs>
        <w:rPr>
          <w:rFonts w:asciiTheme="minorHAnsi" w:eastAsiaTheme="minorEastAsia" w:hAnsiTheme="minorHAnsi" w:cstheme="minorBidi"/>
          <w:b w:val="0"/>
          <w:bCs w:val="0"/>
          <w:caps w:val="0"/>
          <w:noProof/>
          <w:sz w:val="22"/>
          <w:szCs w:val="22"/>
          <w:lang w:val="es-EC" w:eastAsia="es-EC"/>
        </w:rPr>
      </w:pPr>
      <w:hyperlink w:anchor="_Toc92736301" w:history="1">
        <w:r w:rsidR="004D4EA9" w:rsidRPr="0076387E">
          <w:rPr>
            <w:rStyle w:val="Hipervnculo"/>
            <w:rFonts w:cs="Book Antiqua"/>
            <w:noProof/>
          </w:rPr>
          <w:t>6.</w:t>
        </w:r>
        <w:r w:rsidR="004D4EA9">
          <w:rPr>
            <w:rFonts w:asciiTheme="minorHAnsi" w:eastAsiaTheme="minorEastAsia" w:hAnsiTheme="minorHAnsi" w:cstheme="minorBidi"/>
            <w:b w:val="0"/>
            <w:bCs w:val="0"/>
            <w:caps w:val="0"/>
            <w:noProof/>
            <w:sz w:val="22"/>
            <w:szCs w:val="22"/>
            <w:lang w:val="es-EC" w:eastAsia="es-EC"/>
          </w:rPr>
          <w:tab/>
        </w:r>
        <w:r w:rsidR="004D4EA9" w:rsidRPr="0076387E">
          <w:rPr>
            <w:rStyle w:val="Hipervnculo"/>
            <w:rFonts w:cs="Book Antiqua"/>
            <w:noProof/>
          </w:rPr>
          <w:t>Aprobación</w:t>
        </w:r>
        <w:r w:rsidR="004D4EA9">
          <w:rPr>
            <w:noProof/>
            <w:webHidden/>
          </w:rPr>
          <w:tab/>
        </w:r>
        <w:r w:rsidR="004D4EA9">
          <w:rPr>
            <w:noProof/>
            <w:webHidden/>
          </w:rPr>
          <w:fldChar w:fldCharType="begin"/>
        </w:r>
        <w:r w:rsidR="004D4EA9">
          <w:rPr>
            <w:noProof/>
            <w:webHidden/>
          </w:rPr>
          <w:instrText xml:space="preserve"> PAGEREF _Toc92736301 \h </w:instrText>
        </w:r>
        <w:r w:rsidR="004D4EA9">
          <w:rPr>
            <w:noProof/>
            <w:webHidden/>
          </w:rPr>
        </w:r>
        <w:r w:rsidR="004D4EA9">
          <w:rPr>
            <w:noProof/>
            <w:webHidden/>
          </w:rPr>
          <w:fldChar w:fldCharType="separate"/>
        </w:r>
        <w:r w:rsidR="004D4EA9">
          <w:rPr>
            <w:noProof/>
            <w:webHidden/>
          </w:rPr>
          <w:t>13</w:t>
        </w:r>
        <w:r w:rsidR="004D4EA9">
          <w:rPr>
            <w:noProof/>
            <w:webHidden/>
          </w:rPr>
          <w:fldChar w:fldCharType="end"/>
        </w:r>
      </w:hyperlink>
    </w:p>
    <w:p w14:paraId="4766BF04" w14:textId="56EF9443" w:rsidR="007F1FAD" w:rsidRDefault="007F1FAD">
      <w:r>
        <w:rPr>
          <w:rFonts w:ascii="Calibri" w:hAnsi="Calibri"/>
          <w:b/>
          <w:bCs/>
          <w:caps/>
          <w:sz w:val="20"/>
          <w:szCs w:val="20"/>
        </w:rPr>
        <w:fldChar w:fldCharType="end"/>
      </w:r>
    </w:p>
    <w:p w14:paraId="4766BF05" w14:textId="77777777" w:rsidR="00547DD9" w:rsidRPr="00453783" w:rsidRDefault="00547DD9">
      <w:pPr>
        <w:rPr>
          <w:rFonts w:ascii="Calibri" w:hAnsi="Calibri" w:cs="Book Antiqua"/>
          <w:b/>
        </w:rPr>
      </w:pPr>
    </w:p>
    <w:p w14:paraId="4766BF06" w14:textId="77777777" w:rsidR="00547DD9" w:rsidRPr="00453783" w:rsidRDefault="00547DD9">
      <w:pPr>
        <w:pStyle w:val="Textoindependiente"/>
        <w:pageBreakBefore/>
        <w:rPr>
          <w:rFonts w:ascii="Calibri" w:hAnsi="Calibri"/>
        </w:rPr>
      </w:pPr>
    </w:p>
    <w:p w14:paraId="4766BF07" w14:textId="77777777" w:rsidR="00547DD9" w:rsidRPr="00453783" w:rsidRDefault="00547DD9" w:rsidP="00663A4B">
      <w:pPr>
        <w:pStyle w:val="Ttulo1"/>
        <w:numPr>
          <w:ilvl w:val="0"/>
          <w:numId w:val="2"/>
        </w:numPr>
        <w:spacing w:before="0" w:after="0"/>
        <w:rPr>
          <w:rFonts w:ascii="Calibri" w:hAnsi="Calibri" w:cs="Book Antiqua"/>
          <w:sz w:val="24"/>
        </w:rPr>
      </w:pPr>
      <w:bookmarkStart w:id="0" w:name="_Toc384282994"/>
      <w:bookmarkStart w:id="1" w:name="_Toc92736291"/>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4766BF08" w14:textId="77777777" w:rsidR="00547DD9" w:rsidRDefault="002A615E" w:rsidP="00663A4B">
      <w:pPr>
        <w:pStyle w:val="Ttulo2"/>
        <w:numPr>
          <w:ilvl w:val="1"/>
          <w:numId w:val="2"/>
        </w:numPr>
        <w:ind w:left="1418"/>
        <w:rPr>
          <w:rFonts w:ascii="Calibri" w:hAnsi="Calibri" w:cs="Book Antiqua"/>
          <w:i w:val="0"/>
          <w:sz w:val="24"/>
        </w:rPr>
      </w:pPr>
      <w:bookmarkStart w:id="2" w:name="_Toc92736292"/>
      <w:r>
        <w:rPr>
          <w:rFonts w:ascii="Calibri" w:hAnsi="Calibri" w:cs="Book Antiqua"/>
          <w:i w:val="0"/>
          <w:sz w:val="24"/>
        </w:rPr>
        <w:t>Propósito</w:t>
      </w:r>
      <w:bookmarkEnd w:id="2"/>
    </w:p>
    <w:p w14:paraId="4766BF0A" w14:textId="77777777" w:rsidR="00E41F22" w:rsidRPr="00E41F22" w:rsidRDefault="00E41F22" w:rsidP="00E41F22">
      <w:pPr>
        <w:ind w:left="720"/>
        <w:jc w:val="both"/>
        <w:rPr>
          <w:rFonts w:ascii="Calibri" w:hAnsi="Calibri" w:cs="Book Antiqua"/>
          <w:i/>
          <w:color w:val="0000FF"/>
        </w:rPr>
      </w:pPr>
    </w:p>
    <w:p w14:paraId="4766BF0B" w14:textId="2AD38173" w:rsidR="00547DD9" w:rsidRPr="00EC5C54" w:rsidRDefault="002A615E" w:rsidP="00E41F22">
      <w:pPr>
        <w:ind w:left="720"/>
        <w:jc w:val="both"/>
        <w:rPr>
          <w:rFonts w:ascii="Calibri" w:hAnsi="Calibri" w:cs="Calibri"/>
          <w:i/>
          <w:color w:val="000000" w:themeColor="text1"/>
        </w:rPr>
      </w:pPr>
      <w:r w:rsidRPr="00EC5C54">
        <w:rPr>
          <w:rFonts w:ascii="Calibri" w:hAnsi="Calibri" w:cs="Calibri"/>
          <w:i/>
          <w:color w:val="000000" w:themeColor="text1"/>
        </w:rPr>
        <w:t xml:space="preserve">El propósito de este documento es </w:t>
      </w:r>
      <w:r w:rsidR="005875CD" w:rsidRPr="00EC5C54">
        <w:rPr>
          <w:rFonts w:ascii="Calibri" w:hAnsi="Calibri" w:cs="Calibri"/>
          <w:i/>
          <w:color w:val="000000" w:themeColor="text1"/>
        </w:rPr>
        <w:t>otorgar la información necesari</w:t>
      </w:r>
      <w:r w:rsidR="00526026" w:rsidRPr="00EC5C54">
        <w:rPr>
          <w:rFonts w:ascii="Calibri" w:hAnsi="Calibri" w:cs="Calibri"/>
          <w:i/>
          <w:color w:val="000000" w:themeColor="text1"/>
        </w:rPr>
        <w:t>a</w:t>
      </w:r>
      <w:r w:rsidR="005875CD" w:rsidRPr="00EC5C54">
        <w:rPr>
          <w:rFonts w:ascii="Calibri" w:hAnsi="Calibri" w:cs="Calibri"/>
          <w:i/>
          <w:color w:val="000000" w:themeColor="text1"/>
        </w:rPr>
        <w:t xml:space="preserve"> pa</w:t>
      </w:r>
      <w:r w:rsidR="00C21FF0" w:rsidRPr="00EC5C54">
        <w:rPr>
          <w:rFonts w:ascii="Calibri" w:hAnsi="Calibri" w:cs="Calibri"/>
          <w:i/>
          <w:color w:val="000000" w:themeColor="text1"/>
        </w:rPr>
        <w:t xml:space="preserve">ra con ello poder planear y llevar un control </w:t>
      </w:r>
      <w:r w:rsidR="001028A1" w:rsidRPr="00EC5C54">
        <w:rPr>
          <w:rFonts w:ascii="Calibri" w:hAnsi="Calibri" w:cs="Calibri"/>
          <w:i/>
          <w:color w:val="000000" w:themeColor="text1"/>
        </w:rPr>
        <w:t xml:space="preserve">de los esfuerzos de pruebas definidas en el Proyecto </w:t>
      </w:r>
      <w:r w:rsidR="009C5F17" w:rsidRPr="00EC5C54">
        <w:rPr>
          <w:rFonts w:ascii="Calibri" w:hAnsi="Calibri" w:cs="Calibri"/>
          <w:i/>
          <w:color w:val="000000" w:themeColor="text1"/>
        </w:rPr>
        <w:t xml:space="preserve">Los </w:t>
      </w:r>
      <w:r w:rsidR="001028A1" w:rsidRPr="00EC5C54">
        <w:rPr>
          <w:rFonts w:ascii="Calibri" w:hAnsi="Calibri" w:cs="Calibri"/>
          <w:i/>
          <w:color w:val="000000" w:themeColor="text1"/>
        </w:rPr>
        <w:t>Rápidos S.A.</w:t>
      </w:r>
      <w:r w:rsidR="00C60DEF" w:rsidRPr="00EC5C54">
        <w:rPr>
          <w:rFonts w:ascii="Calibri" w:hAnsi="Calibri" w:cs="Calibri"/>
          <w:i/>
          <w:color w:val="000000" w:themeColor="text1"/>
        </w:rPr>
        <w:t xml:space="preserve"> </w:t>
      </w:r>
      <w:r w:rsidR="00861E6A" w:rsidRPr="00EC5C54">
        <w:rPr>
          <w:rFonts w:ascii="Calibri" w:hAnsi="Calibri" w:cs="Calibri"/>
          <w:i/>
          <w:color w:val="000000" w:themeColor="text1"/>
        </w:rPr>
        <w:t xml:space="preserve">que se han </w:t>
      </w:r>
      <w:r w:rsidR="00D50AF7" w:rsidRPr="00EC5C54">
        <w:rPr>
          <w:rFonts w:ascii="Calibri" w:hAnsi="Calibri" w:cs="Calibri"/>
          <w:i/>
          <w:color w:val="000000" w:themeColor="text1"/>
        </w:rPr>
        <w:t xml:space="preserve">realizado a lo largo del </w:t>
      </w:r>
      <w:r w:rsidR="008710D4" w:rsidRPr="00EC5C54">
        <w:rPr>
          <w:rFonts w:ascii="Calibri" w:hAnsi="Calibri" w:cs="Calibri"/>
          <w:i/>
          <w:color w:val="000000" w:themeColor="text1"/>
        </w:rPr>
        <w:t>mismo</w:t>
      </w:r>
      <w:r w:rsidR="00CA01FD" w:rsidRPr="00EC5C54">
        <w:rPr>
          <w:rFonts w:ascii="Calibri" w:hAnsi="Calibri" w:cs="Calibri"/>
          <w:i/>
          <w:color w:val="000000" w:themeColor="text1"/>
        </w:rPr>
        <w:t>,</w:t>
      </w:r>
      <w:r w:rsidR="00D50AF7" w:rsidRPr="00EC5C54">
        <w:rPr>
          <w:rFonts w:ascii="Calibri" w:hAnsi="Calibri" w:cs="Calibri"/>
          <w:i/>
          <w:color w:val="000000" w:themeColor="text1"/>
        </w:rPr>
        <w:t xml:space="preserve"> </w:t>
      </w:r>
      <w:r w:rsidR="00C60DEF" w:rsidRPr="00EC5C54">
        <w:rPr>
          <w:rFonts w:ascii="Calibri" w:hAnsi="Calibri" w:cs="Calibri"/>
          <w:i/>
          <w:color w:val="000000" w:themeColor="text1"/>
        </w:rPr>
        <w:t>garantizando así</w:t>
      </w:r>
      <w:r w:rsidR="00526026" w:rsidRPr="00EC5C54">
        <w:rPr>
          <w:rFonts w:ascii="Calibri" w:hAnsi="Calibri" w:cs="Calibri"/>
          <w:i/>
          <w:color w:val="000000" w:themeColor="text1"/>
        </w:rPr>
        <w:t>,</w:t>
      </w:r>
      <w:r w:rsidRPr="00EC5C54">
        <w:rPr>
          <w:rFonts w:ascii="Calibri" w:hAnsi="Calibri" w:cs="Calibri"/>
          <w:i/>
          <w:color w:val="000000" w:themeColor="text1"/>
        </w:rPr>
        <w:t xml:space="preserve"> que los requerimientos y especificaciones funcionales se encuentren desarrolladas y cumplan con la funcionalidad y estándares de calidad esperados, minimizando los incidentes al momento </w:t>
      </w:r>
      <w:r w:rsidR="00526026" w:rsidRPr="00EC5C54">
        <w:rPr>
          <w:rFonts w:ascii="Calibri" w:hAnsi="Calibri" w:cs="Calibri"/>
          <w:i/>
          <w:color w:val="000000" w:themeColor="text1"/>
        </w:rPr>
        <w:t>en el que se lleva</w:t>
      </w:r>
      <w:r w:rsidR="007F43AC" w:rsidRPr="00EC5C54">
        <w:rPr>
          <w:rFonts w:ascii="Calibri" w:hAnsi="Calibri" w:cs="Calibri"/>
          <w:i/>
          <w:color w:val="000000" w:themeColor="text1"/>
        </w:rPr>
        <w:t>n</w:t>
      </w:r>
      <w:r w:rsidR="00526026" w:rsidRPr="00EC5C54">
        <w:rPr>
          <w:rFonts w:ascii="Calibri" w:hAnsi="Calibri" w:cs="Calibri"/>
          <w:i/>
          <w:color w:val="000000" w:themeColor="text1"/>
        </w:rPr>
        <w:t xml:space="preserve"> a cabo</w:t>
      </w:r>
      <w:r w:rsidRPr="00EC5C54">
        <w:rPr>
          <w:rFonts w:ascii="Calibri" w:hAnsi="Calibri" w:cs="Calibri"/>
          <w:i/>
          <w:color w:val="000000" w:themeColor="text1"/>
        </w:rPr>
        <w:t xml:space="preserve"> las pruebas de aceptación del usuario funcional.</w:t>
      </w:r>
      <w:r w:rsidR="00547DD9" w:rsidRPr="00EC5C54">
        <w:rPr>
          <w:rFonts w:ascii="Calibri" w:hAnsi="Calibri" w:cs="Calibri"/>
          <w:i/>
          <w:color w:val="000000" w:themeColor="text1"/>
        </w:rPr>
        <w:t xml:space="preserve"> </w:t>
      </w:r>
    </w:p>
    <w:p w14:paraId="4766BF0C" w14:textId="77777777" w:rsidR="00547DD9" w:rsidRPr="00453783" w:rsidRDefault="002A615E" w:rsidP="00663A4B">
      <w:pPr>
        <w:pStyle w:val="Ttulo2"/>
        <w:numPr>
          <w:ilvl w:val="1"/>
          <w:numId w:val="2"/>
        </w:numPr>
        <w:ind w:left="1418"/>
        <w:rPr>
          <w:rFonts w:ascii="Calibri" w:hAnsi="Calibri" w:cs="Book Antiqua"/>
          <w:i w:val="0"/>
          <w:sz w:val="24"/>
        </w:rPr>
      </w:pPr>
      <w:bookmarkStart w:id="3" w:name="_Toc92736293"/>
      <w:r>
        <w:rPr>
          <w:rFonts w:ascii="Calibri" w:hAnsi="Calibri" w:cs="Book Antiqua"/>
          <w:i w:val="0"/>
          <w:sz w:val="24"/>
        </w:rPr>
        <w:t>Objetivos</w:t>
      </w:r>
      <w:bookmarkEnd w:id="3"/>
    </w:p>
    <w:p w14:paraId="4766BF0E" w14:textId="77777777" w:rsidR="002A615E" w:rsidRDefault="002A615E" w:rsidP="001905F6">
      <w:pPr>
        <w:ind w:left="720"/>
        <w:jc w:val="both"/>
        <w:rPr>
          <w:rFonts w:ascii="Calibri" w:hAnsi="Calibri" w:cs="Book Antiqua"/>
          <w:i/>
          <w:color w:val="0000FF"/>
        </w:rPr>
      </w:pPr>
    </w:p>
    <w:p w14:paraId="77A1794A" w14:textId="77777777" w:rsidR="005139CE" w:rsidRPr="00EC5C54" w:rsidRDefault="00143BE9" w:rsidP="009A0472">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Identificar los requisitos necesarios para llevar a cabo las prueb</w:t>
      </w:r>
      <w:r w:rsidR="005961D6" w:rsidRPr="00EC5C54">
        <w:rPr>
          <w:rFonts w:asciiTheme="minorHAnsi" w:hAnsiTheme="minorHAnsi" w:cstheme="minorHAnsi"/>
          <w:i/>
          <w:color w:val="000000" w:themeColor="text1"/>
        </w:rPr>
        <w:t>a</w:t>
      </w:r>
      <w:r w:rsidRPr="00EC5C54">
        <w:rPr>
          <w:rFonts w:asciiTheme="minorHAnsi" w:hAnsiTheme="minorHAnsi" w:cstheme="minorHAnsi"/>
          <w:i/>
          <w:color w:val="000000" w:themeColor="text1"/>
        </w:rPr>
        <w:t>s</w:t>
      </w:r>
      <w:r w:rsidR="005961D6" w:rsidRPr="00EC5C54">
        <w:rPr>
          <w:rFonts w:asciiTheme="minorHAnsi" w:hAnsiTheme="minorHAnsi" w:cstheme="minorHAnsi"/>
          <w:i/>
          <w:color w:val="000000" w:themeColor="text1"/>
        </w:rPr>
        <w:t xml:space="preserve"> y así desarrollar </w:t>
      </w:r>
      <w:r w:rsidR="00DC1397" w:rsidRPr="00EC5C54">
        <w:rPr>
          <w:rFonts w:asciiTheme="minorHAnsi" w:hAnsiTheme="minorHAnsi" w:cstheme="minorHAnsi"/>
          <w:i/>
          <w:color w:val="000000" w:themeColor="text1"/>
        </w:rPr>
        <w:t>estrategias</w:t>
      </w:r>
      <w:r w:rsidR="005961D6" w:rsidRPr="00EC5C54">
        <w:rPr>
          <w:rFonts w:asciiTheme="minorHAnsi" w:hAnsiTheme="minorHAnsi" w:cstheme="minorHAnsi"/>
          <w:i/>
          <w:color w:val="000000" w:themeColor="text1"/>
        </w:rPr>
        <w:t xml:space="preserve"> que nos permitan identificar los recursos necesarios para realizar</w:t>
      </w:r>
      <w:r w:rsidR="00DC1397" w:rsidRPr="00EC5C54">
        <w:rPr>
          <w:rFonts w:asciiTheme="minorHAnsi" w:hAnsiTheme="minorHAnsi" w:cstheme="minorHAnsi"/>
          <w:i/>
          <w:color w:val="000000" w:themeColor="text1"/>
        </w:rPr>
        <w:t xml:space="preserve"> </w:t>
      </w:r>
      <w:proofErr w:type="gramStart"/>
      <w:r w:rsidR="00DC1397" w:rsidRPr="00EC5C54">
        <w:rPr>
          <w:rFonts w:asciiTheme="minorHAnsi" w:hAnsiTheme="minorHAnsi" w:cstheme="minorHAnsi"/>
          <w:i/>
          <w:color w:val="000000" w:themeColor="text1"/>
        </w:rPr>
        <w:t>el test</w:t>
      </w:r>
      <w:proofErr w:type="gramEnd"/>
      <w:r w:rsidRPr="00EC5C54">
        <w:rPr>
          <w:rFonts w:asciiTheme="minorHAnsi" w:hAnsiTheme="minorHAnsi" w:cstheme="minorHAnsi"/>
          <w:i/>
          <w:color w:val="000000" w:themeColor="text1"/>
        </w:rPr>
        <w:t>.</w:t>
      </w:r>
    </w:p>
    <w:p w14:paraId="7237AFA6" w14:textId="3F5675EE" w:rsidR="005139CE" w:rsidRPr="00EC5C54" w:rsidRDefault="005139CE" w:rsidP="009A0472">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 xml:space="preserve">Elaborar </w:t>
      </w:r>
      <w:r w:rsidR="006E57E4" w:rsidRPr="00EC5C54">
        <w:rPr>
          <w:rFonts w:asciiTheme="minorHAnsi" w:hAnsiTheme="minorHAnsi" w:cstheme="minorHAnsi"/>
          <w:i/>
          <w:color w:val="000000" w:themeColor="text1"/>
        </w:rPr>
        <w:t>las pruebas</w:t>
      </w:r>
      <w:r w:rsidRPr="00EC5C54">
        <w:rPr>
          <w:rFonts w:asciiTheme="minorHAnsi" w:hAnsiTheme="minorHAnsi" w:cstheme="minorHAnsi"/>
          <w:i/>
          <w:color w:val="000000" w:themeColor="text1"/>
        </w:rPr>
        <w:t xml:space="preserve"> a partir de la estimación de las actividades de Software Testing realizada por el equipo.</w:t>
      </w:r>
    </w:p>
    <w:p w14:paraId="451395A0" w14:textId="587ABC95" w:rsidR="0057131D" w:rsidRPr="00EC5C54" w:rsidRDefault="000B0877" w:rsidP="009A0472">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Desarr</w:t>
      </w:r>
      <w:r w:rsidR="0057131D" w:rsidRPr="00EC5C54">
        <w:rPr>
          <w:rFonts w:asciiTheme="minorHAnsi" w:hAnsiTheme="minorHAnsi" w:cstheme="minorHAnsi"/>
          <w:i/>
          <w:color w:val="000000" w:themeColor="text1"/>
        </w:rPr>
        <w:t>ollar las clases, componentes y datos de prueba.</w:t>
      </w:r>
    </w:p>
    <w:p w14:paraId="43B498AC" w14:textId="515CCED0" w:rsidR="002A615E" w:rsidRPr="00EC5C54" w:rsidRDefault="002A615E" w:rsidP="0009623A">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Establecer casos y condiciones de prueba basados en las especificaciones funcionales, que al ejecutarse simulen un ambiente de producción.</w:t>
      </w:r>
    </w:p>
    <w:p w14:paraId="7BB021E2" w14:textId="689398B4" w:rsidR="00D76D8B" w:rsidRPr="00EC5C54" w:rsidRDefault="002A615E" w:rsidP="005F06CB">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Identificar errores o problemas al ejecutar los distintos casos de prueba</w:t>
      </w:r>
    </w:p>
    <w:p w14:paraId="30BF854F" w14:textId="40C92F9D" w:rsidR="002A615E" w:rsidRPr="00EC5C54" w:rsidRDefault="006E57E4" w:rsidP="0009623A">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Definir planes de respuesta, los cuales deben ser específicos para cada situación particular y riesgo</w:t>
      </w:r>
      <w:r w:rsidR="002A615E" w:rsidRPr="00EC5C54">
        <w:rPr>
          <w:rFonts w:asciiTheme="minorHAnsi" w:hAnsiTheme="minorHAnsi" w:cstheme="minorHAnsi"/>
          <w:i/>
          <w:color w:val="000000" w:themeColor="text1"/>
        </w:rPr>
        <w:t>.</w:t>
      </w:r>
    </w:p>
    <w:p w14:paraId="310C66B6" w14:textId="77777777" w:rsidR="002A615E" w:rsidRPr="00EC5C54" w:rsidRDefault="002A615E" w:rsidP="0009623A">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Dar un seguimiento oportuno a la corrección de incidentes reportados, minimizando el tiempo de reprueba.</w:t>
      </w:r>
    </w:p>
    <w:p w14:paraId="43CD221E" w14:textId="77777777" w:rsidR="002A615E" w:rsidRPr="00EC5C54" w:rsidRDefault="002A615E" w:rsidP="0009623A">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Determinar las diferencias existentes entre las especificaciones funcionales o requerimientos y el desarrollo del producto.</w:t>
      </w:r>
    </w:p>
    <w:p w14:paraId="2FA2B61C" w14:textId="77777777" w:rsidR="002A615E" w:rsidRPr="00EC5C54" w:rsidRDefault="002A615E" w:rsidP="0009623A">
      <w:pPr>
        <w:pStyle w:val="Prrafodelista"/>
        <w:numPr>
          <w:ilvl w:val="0"/>
          <w:numId w:val="3"/>
        </w:numPr>
        <w:spacing w:line="276" w:lineRule="auto"/>
        <w:ind w:left="1134"/>
        <w:jc w:val="both"/>
        <w:rPr>
          <w:rFonts w:asciiTheme="minorHAnsi" w:hAnsiTheme="minorHAnsi" w:cstheme="minorHAnsi"/>
          <w:i/>
          <w:color w:val="000000" w:themeColor="text1"/>
        </w:rPr>
      </w:pPr>
      <w:r w:rsidRPr="00EC5C54">
        <w:rPr>
          <w:rFonts w:asciiTheme="minorHAnsi" w:hAnsiTheme="minorHAnsi" w:cstheme="minorHAnsi"/>
          <w:i/>
          <w:color w:val="000000" w:themeColor="text1"/>
        </w:rPr>
        <w:t>Validar y comprobar la calidad del producto a ser entregado, con base a los estándares definidos.</w:t>
      </w:r>
    </w:p>
    <w:p w14:paraId="1355E76B" w14:textId="77777777" w:rsidR="00A54A87" w:rsidRPr="00A54A87" w:rsidRDefault="00A54A87" w:rsidP="00A54A87">
      <w:pPr>
        <w:spacing w:line="276" w:lineRule="auto"/>
        <w:jc w:val="both"/>
        <w:rPr>
          <w:rFonts w:ascii="Calibri Light" w:hAnsi="Calibri Light" w:cs="Calibri Light"/>
          <w:i/>
          <w:color w:val="000000" w:themeColor="text1"/>
        </w:rPr>
      </w:pPr>
    </w:p>
    <w:p w14:paraId="4766BF14"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4766BF15" w14:textId="77777777" w:rsidR="00A15912" w:rsidRPr="00453783" w:rsidRDefault="00A15912" w:rsidP="00A15912">
      <w:pPr>
        <w:pStyle w:val="Ttulo1"/>
        <w:numPr>
          <w:ilvl w:val="0"/>
          <w:numId w:val="2"/>
        </w:numPr>
        <w:spacing w:before="0" w:after="0"/>
        <w:rPr>
          <w:rFonts w:ascii="Calibri" w:hAnsi="Calibri" w:cs="Book Antiqua"/>
          <w:sz w:val="28"/>
        </w:rPr>
      </w:pPr>
      <w:bookmarkStart w:id="4" w:name="_Toc92736294"/>
      <w:r>
        <w:rPr>
          <w:rFonts w:ascii="Calibri" w:hAnsi="Calibri" w:cs="Book Antiqua"/>
          <w:sz w:val="28"/>
        </w:rPr>
        <w:t>Alcance</w:t>
      </w:r>
      <w:bookmarkEnd w:id="4"/>
      <w:r w:rsidRPr="00453783">
        <w:rPr>
          <w:rFonts w:ascii="Calibri" w:hAnsi="Calibri" w:cs="Book Antiqua"/>
          <w:sz w:val="28"/>
        </w:rPr>
        <w:t xml:space="preserve"> </w:t>
      </w:r>
    </w:p>
    <w:p w14:paraId="4766BF16" w14:textId="77777777" w:rsidR="00547DD9" w:rsidRDefault="002A615E" w:rsidP="00663A4B">
      <w:pPr>
        <w:pStyle w:val="Ttulo2"/>
        <w:numPr>
          <w:ilvl w:val="1"/>
          <w:numId w:val="2"/>
        </w:numPr>
        <w:ind w:left="1418"/>
        <w:rPr>
          <w:rFonts w:ascii="Calibri" w:hAnsi="Calibri" w:cs="Book Antiqua"/>
          <w:i w:val="0"/>
          <w:sz w:val="24"/>
        </w:rPr>
      </w:pPr>
      <w:bookmarkStart w:id="5" w:name="_Toc92736295"/>
      <w:r>
        <w:rPr>
          <w:rFonts w:ascii="Calibri" w:hAnsi="Calibri" w:cs="Book Antiqua"/>
          <w:i w:val="0"/>
          <w:sz w:val="24"/>
        </w:rPr>
        <w:t>Alcance</w:t>
      </w:r>
      <w:r w:rsidR="00A15912">
        <w:rPr>
          <w:rFonts w:ascii="Calibri" w:hAnsi="Calibri" w:cs="Book Antiqua"/>
          <w:i w:val="0"/>
          <w:sz w:val="24"/>
        </w:rPr>
        <w:t xml:space="preserve"> de pruebas</w:t>
      </w:r>
      <w:bookmarkEnd w:id="5"/>
    </w:p>
    <w:p w14:paraId="04B9D603" w14:textId="77777777" w:rsidR="00434640" w:rsidRDefault="00434640" w:rsidP="00434640">
      <w:pPr>
        <w:pStyle w:val="Prrafodelista"/>
        <w:jc w:val="both"/>
        <w:rPr>
          <w:rFonts w:ascii="Calibri" w:hAnsi="Calibri" w:cs="Book Antiqua"/>
          <w:i/>
        </w:rPr>
      </w:pPr>
    </w:p>
    <w:p w14:paraId="32153DB3" w14:textId="748746F3" w:rsidR="00434640" w:rsidRPr="00434640" w:rsidRDefault="00434640" w:rsidP="00434640">
      <w:pPr>
        <w:pStyle w:val="Prrafodelista"/>
        <w:jc w:val="both"/>
        <w:rPr>
          <w:rFonts w:ascii="Calibri" w:hAnsi="Calibri" w:cs="Book Antiqua"/>
          <w:i/>
        </w:rPr>
      </w:pPr>
      <w:r w:rsidRPr="00434640">
        <w:rPr>
          <w:rFonts w:ascii="Calibri" w:hAnsi="Calibri" w:cs="Book Antiqua"/>
          <w:i/>
        </w:rPr>
        <w:t>En el alcance de nuestro proyecto se especifican el tipo de pruebas que se realizarán. El siguiente cuadro contiene las pruebas que se aplicarán a nuestro proyecto.</w:t>
      </w:r>
    </w:p>
    <w:p w14:paraId="4766BF18" w14:textId="77777777" w:rsidR="0026246C" w:rsidRPr="00605082" w:rsidRDefault="0026246C" w:rsidP="00605082">
      <w:pPr>
        <w:ind w:left="720"/>
        <w:jc w:val="both"/>
        <w:rPr>
          <w:rFonts w:ascii="Calibri" w:hAnsi="Calibri" w:cs="Book Antiqua"/>
          <w:i/>
          <w:color w:val="0000FF"/>
        </w:rPr>
      </w:pPr>
    </w:p>
    <w:p w14:paraId="4766BF1A" w14:textId="6853DCC5" w:rsidR="00434640" w:rsidRDefault="00434640">
      <w:pPr>
        <w:suppressAutoHyphens w:val="0"/>
        <w:rPr>
          <w:rFonts w:ascii="Calibri" w:hAnsi="Calibri" w:cs="Book Antiqua"/>
          <w:i/>
          <w:color w:val="0000FF"/>
        </w:rPr>
      </w:pPr>
      <w:r>
        <w:rPr>
          <w:rFonts w:ascii="Calibri" w:hAnsi="Calibri" w:cs="Book Antiqua"/>
          <w:i/>
          <w:color w:val="0000FF"/>
        </w:rPr>
        <w:br w:type="page"/>
      </w:r>
    </w:p>
    <w:p w14:paraId="74496DCB"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4766BF1D" w14:textId="77777777" w:rsidTr="0009623A">
        <w:tc>
          <w:tcPr>
            <w:tcW w:w="5538" w:type="dxa"/>
            <w:shd w:val="clear" w:color="auto" w:fill="BFBFBF"/>
          </w:tcPr>
          <w:p w14:paraId="4766BF1B"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4766BF1C"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4766BF20" w14:textId="77777777" w:rsidTr="0009623A">
        <w:tc>
          <w:tcPr>
            <w:tcW w:w="5538" w:type="dxa"/>
            <w:shd w:val="clear" w:color="auto" w:fill="auto"/>
          </w:tcPr>
          <w:p w14:paraId="4766BF1E" w14:textId="41B13330"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 xml:space="preserve">Pruebas </w:t>
            </w:r>
            <w:r w:rsidR="00EC5C54">
              <w:rPr>
                <w:rFonts w:ascii="Calibri" w:hAnsi="Calibri" w:cs="Book Antiqua"/>
                <w:bCs/>
                <w:color w:val="000000"/>
              </w:rPr>
              <w:t>unitarias</w:t>
            </w:r>
          </w:p>
        </w:tc>
        <w:tc>
          <w:tcPr>
            <w:tcW w:w="3215" w:type="dxa"/>
            <w:shd w:val="clear" w:color="auto" w:fill="auto"/>
          </w:tcPr>
          <w:p w14:paraId="4766BF1F"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Si</w:t>
            </w:r>
          </w:p>
        </w:tc>
      </w:tr>
      <w:tr w:rsidR="002A615E" w:rsidRPr="00BF7A4D" w14:paraId="4766BF23" w14:textId="77777777" w:rsidTr="0009623A">
        <w:tc>
          <w:tcPr>
            <w:tcW w:w="5538" w:type="dxa"/>
            <w:shd w:val="clear" w:color="auto" w:fill="auto"/>
          </w:tcPr>
          <w:p w14:paraId="4766BF2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4766BF22"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Si</w:t>
            </w:r>
          </w:p>
        </w:tc>
      </w:tr>
      <w:tr w:rsidR="002A615E" w:rsidRPr="00BF7A4D" w14:paraId="4766BF26" w14:textId="77777777" w:rsidTr="0009623A">
        <w:tc>
          <w:tcPr>
            <w:tcW w:w="5538" w:type="dxa"/>
            <w:shd w:val="clear" w:color="auto" w:fill="auto"/>
          </w:tcPr>
          <w:p w14:paraId="4766BF24"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4766BF25"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No</w:t>
            </w:r>
          </w:p>
        </w:tc>
      </w:tr>
      <w:tr w:rsidR="002A615E" w:rsidRPr="00BF7A4D" w14:paraId="4766BF29" w14:textId="77777777" w:rsidTr="0009623A">
        <w:tc>
          <w:tcPr>
            <w:tcW w:w="5538" w:type="dxa"/>
            <w:shd w:val="clear" w:color="auto" w:fill="auto"/>
          </w:tcPr>
          <w:p w14:paraId="4766BF27"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4766BF28"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Si</w:t>
            </w:r>
          </w:p>
        </w:tc>
      </w:tr>
      <w:tr w:rsidR="002A615E" w:rsidRPr="00BF7A4D" w14:paraId="4766BF2C" w14:textId="77777777" w:rsidTr="0009623A">
        <w:tc>
          <w:tcPr>
            <w:tcW w:w="5538" w:type="dxa"/>
            <w:shd w:val="clear" w:color="auto" w:fill="auto"/>
          </w:tcPr>
          <w:p w14:paraId="4766BF2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4766BF2B"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No</w:t>
            </w:r>
          </w:p>
        </w:tc>
      </w:tr>
      <w:tr w:rsidR="002A615E" w:rsidRPr="00BF7A4D" w14:paraId="4766BF2F" w14:textId="77777777" w:rsidTr="0009623A">
        <w:tc>
          <w:tcPr>
            <w:tcW w:w="5538" w:type="dxa"/>
            <w:shd w:val="clear" w:color="auto" w:fill="auto"/>
          </w:tcPr>
          <w:p w14:paraId="4766BF2D"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766BF2E"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Si</w:t>
            </w:r>
          </w:p>
        </w:tc>
      </w:tr>
      <w:tr w:rsidR="002A615E" w:rsidRPr="00BF7A4D" w14:paraId="4766BF32" w14:textId="77777777" w:rsidTr="0009623A">
        <w:tc>
          <w:tcPr>
            <w:tcW w:w="5538" w:type="dxa"/>
            <w:shd w:val="clear" w:color="auto" w:fill="auto"/>
          </w:tcPr>
          <w:p w14:paraId="4766BF30"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766BF31"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Si</w:t>
            </w:r>
          </w:p>
        </w:tc>
      </w:tr>
      <w:tr w:rsidR="002A615E" w:rsidRPr="00BF7A4D" w14:paraId="4766BF35" w14:textId="77777777" w:rsidTr="0009623A">
        <w:tc>
          <w:tcPr>
            <w:tcW w:w="5538" w:type="dxa"/>
            <w:shd w:val="clear" w:color="auto" w:fill="auto"/>
          </w:tcPr>
          <w:p w14:paraId="4766BF3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4766BF34"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No</w:t>
            </w:r>
          </w:p>
        </w:tc>
      </w:tr>
      <w:tr w:rsidR="002A615E" w:rsidRPr="00BF7A4D" w14:paraId="4766BF38" w14:textId="77777777" w:rsidTr="0009623A">
        <w:tc>
          <w:tcPr>
            <w:tcW w:w="5538" w:type="dxa"/>
            <w:shd w:val="clear" w:color="auto" w:fill="auto"/>
          </w:tcPr>
          <w:p w14:paraId="4766BF36"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4766BF37"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No</w:t>
            </w:r>
          </w:p>
        </w:tc>
      </w:tr>
      <w:tr w:rsidR="002A615E" w:rsidRPr="00BF7A4D" w14:paraId="4766BF3B" w14:textId="77777777" w:rsidTr="0009623A">
        <w:tc>
          <w:tcPr>
            <w:tcW w:w="5538" w:type="dxa"/>
            <w:shd w:val="clear" w:color="auto" w:fill="auto"/>
          </w:tcPr>
          <w:p w14:paraId="4766BF39"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4766BF3A" w14:textId="77777777" w:rsidR="002A615E" w:rsidRPr="00434640" w:rsidRDefault="002A615E" w:rsidP="0009623A">
            <w:pPr>
              <w:spacing w:line="276" w:lineRule="auto"/>
              <w:jc w:val="center"/>
              <w:rPr>
                <w:rFonts w:ascii="Calibri Light" w:hAnsi="Calibri Light" w:cs="Calibri Light"/>
                <w:color w:val="000000" w:themeColor="text1"/>
              </w:rPr>
            </w:pPr>
            <w:r w:rsidRPr="00434640">
              <w:rPr>
                <w:rFonts w:ascii="Calibri Light" w:hAnsi="Calibri Light" w:cs="Calibri Light"/>
                <w:color w:val="000000" w:themeColor="text1"/>
              </w:rPr>
              <w:t>No</w:t>
            </w:r>
          </w:p>
        </w:tc>
      </w:tr>
    </w:tbl>
    <w:p w14:paraId="4766BF3C" w14:textId="77777777" w:rsidR="002A615E" w:rsidRDefault="002A615E" w:rsidP="001905F6">
      <w:pPr>
        <w:ind w:left="720"/>
        <w:jc w:val="both"/>
        <w:rPr>
          <w:rFonts w:ascii="Calibri" w:hAnsi="Calibri" w:cs="Book Antiqua"/>
          <w:i/>
          <w:color w:val="0000FF"/>
        </w:rPr>
      </w:pPr>
    </w:p>
    <w:p w14:paraId="02016FCF" w14:textId="77777777" w:rsidR="004D2074" w:rsidRPr="00EC5C54" w:rsidRDefault="004D2074" w:rsidP="004D2074">
      <w:pPr>
        <w:spacing w:line="276" w:lineRule="auto"/>
        <w:ind w:left="993"/>
        <w:jc w:val="both"/>
        <w:rPr>
          <w:rFonts w:ascii="Calibri" w:hAnsi="Calibri" w:cs="Calibri"/>
          <w:i/>
        </w:rPr>
      </w:pPr>
      <w:r w:rsidRPr="00EC5C54">
        <w:rPr>
          <w:rFonts w:ascii="Calibri" w:hAnsi="Calibri" w:cs="Calibri"/>
          <w:i/>
        </w:rPr>
        <w:t>Los módulos a los cuales se le aplicarán las distintas pruebas para comprobar su calidad son:</w:t>
      </w:r>
    </w:p>
    <w:p w14:paraId="682CD763" w14:textId="77777777" w:rsidR="004D2074" w:rsidRPr="00EC5C54" w:rsidRDefault="004D2074" w:rsidP="004D2074">
      <w:pPr>
        <w:spacing w:line="276" w:lineRule="auto"/>
        <w:ind w:left="993"/>
        <w:jc w:val="both"/>
        <w:rPr>
          <w:rFonts w:ascii="Calibri" w:hAnsi="Calibri" w:cs="Calibri"/>
          <w:i/>
        </w:rPr>
      </w:pPr>
    </w:p>
    <w:p w14:paraId="114E7E3A" w14:textId="52B2F7C4" w:rsidR="00B87AE2" w:rsidRPr="00EC5C54" w:rsidRDefault="004D2074" w:rsidP="00B87AE2">
      <w:pPr>
        <w:pStyle w:val="Prrafodelista"/>
        <w:numPr>
          <w:ilvl w:val="0"/>
          <w:numId w:val="20"/>
        </w:numPr>
        <w:spacing w:line="276" w:lineRule="auto"/>
        <w:jc w:val="both"/>
        <w:rPr>
          <w:rFonts w:ascii="Calibri" w:hAnsi="Calibri" w:cs="Calibri"/>
          <w:i/>
        </w:rPr>
      </w:pPr>
      <w:r w:rsidRPr="00EC5C54">
        <w:rPr>
          <w:rFonts w:ascii="Calibri" w:hAnsi="Calibri" w:cs="Calibri"/>
          <w:b/>
          <w:bCs/>
          <w:i/>
        </w:rPr>
        <w:t>Registro de usuario.</w:t>
      </w:r>
    </w:p>
    <w:p w14:paraId="7877D977" w14:textId="7E3FB91A" w:rsidR="00B87AE2" w:rsidRPr="00EC5C54" w:rsidRDefault="00B87AE2" w:rsidP="004D2074">
      <w:pPr>
        <w:pStyle w:val="Prrafodelista"/>
        <w:numPr>
          <w:ilvl w:val="0"/>
          <w:numId w:val="20"/>
        </w:numPr>
        <w:spacing w:line="276" w:lineRule="auto"/>
        <w:jc w:val="both"/>
        <w:rPr>
          <w:rFonts w:ascii="Calibri" w:hAnsi="Calibri" w:cs="Calibri"/>
          <w:i/>
        </w:rPr>
      </w:pPr>
      <w:r w:rsidRPr="00EC5C54">
        <w:rPr>
          <w:rFonts w:ascii="Calibri" w:hAnsi="Calibri" w:cs="Calibri"/>
          <w:b/>
          <w:bCs/>
          <w:i/>
        </w:rPr>
        <w:t>Ingreso de usuarios</w:t>
      </w:r>
    </w:p>
    <w:p w14:paraId="566ECC18" w14:textId="6D3CC33E" w:rsidR="00B87AE2" w:rsidRPr="00EC5C54" w:rsidRDefault="00B87AE2" w:rsidP="00B87AE2">
      <w:pPr>
        <w:pStyle w:val="Prrafodelista"/>
        <w:numPr>
          <w:ilvl w:val="0"/>
          <w:numId w:val="20"/>
        </w:numPr>
        <w:spacing w:line="276" w:lineRule="auto"/>
        <w:jc w:val="both"/>
        <w:rPr>
          <w:rFonts w:ascii="Calibri" w:hAnsi="Calibri" w:cs="Calibri"/>
          <w:i/>
        </w:rPr>
      </w:pPr>
      <w:r w:rsidRPr="00EC5C54">
        <w:rPr>
          <w:rFonts w:ascii="Calibri" w:hAnsi="Calibri" w:cs="Calibri"/>
          <w:b/>
          <w:bCs/>
          <w:i/>
        </w:rPr>
        <w:t>Registro de conductores.</w:t>
      </w:r>
    </w:p>
    <w:p w14:paraId="596ECE2F" w14:textId="77777777" w:rsidR="00B87AE2" w:rsidRPr="00EC5C54" w:rsidRDefault="00B87AE2" w:rsidP="00B87AE2">
      <w:pPr>
        <w:pStyle w:val="Prrafodelista"/>
        <w:numPr>
          <w:ilvl w:val="0"/>
          <w:numId w:val="31"/>
        </w:numPr>
        <w:spacing w:line="276" w:lineRule="auto"/>
        <w:jc w:val="both"/>
        <w:rPr>
          <w:rFonts w:ascii="Calibri" w:hAnsi="Calibri" w:cs="Calibri"/>
          <w:i/>
        </w:rPr>
      </w:pPr>
      <w:r w:rsidRPr="00EC5C54">
        <w:rPr>
          <w:rFonts w:ascii="Calibri" w:hAnsi="Calibri" w:cs="Calibri"/>
          <w:i/>
        </w:rPr>
        <w:t>Consultar conductores.</w:t>
      </w:r>
    </w:p>
    <w:p w14:paraId="319480CF" w14:textId="77777777" w:rsidR="00B87AE2" w:rsidRPr="00EC5C54" w:rsidRDefault="00B87AE2" w:rsidP="00B87AE2">
      <w:pPr>
        <w:pStyle w:val="Prrafodelista"/>
        <w:numPr>
          <w:ilvl w:val="0"/>
          <w:numId w:val="31"/>
        </w:numPr>
        <w:spacing w:line="276" w:lineRule="auto"/>
        <w:jc w:val="both"/>
        <w:rPr>
          <w:rFonts w:ascii="Calibri" w:hAnsi="Calibri" w:cs="Calibri"/>
          <w:i/>
        </w:rPr>
      </w:pPr>
      <w:r w:rsidRPr="00EC5C54">
        <w:rPr>
          <w:rFonts w:ascii="Calibri" w:hAnsi="Calibri" w:cs="Calibri"/>
          <w:i/>
        </w:rPr>
        <w:t>Modificar conductores.</w:t>
      </w:r>
    </w:p>
    <w:p w14:paraId="29175BB0" w14:textId="1BE0F8C4" w:rsidR="00B87AE2" w:rsidRPr="00EC5C54" w:rsidRDefault="00B87AE2" w:rsidP="00B87AE2">
      <w:pPr>
        <w:pStyle w:val="Prrafodelista"/>
        <w:numPr>
          <w:ilvl w:val="0"/>
          <w:numId w:val="31"/>
        </w:numPr>
        <w:spacing w:line="276" w:lineRule="auto"/>
        <w:jc w:val="both"/>
        <w:rPr>
          <w:rFonts w:ascii="Calibri" w:hAnsi="Calibri" w:cs="Calibri"/>
          <w:i/>
        </w:rPr>
      </w:pPr>
      <w:r w:rsidRPr="00EC5C54">
        <w:rPr>
          <w:rFonts w:ascii="Calibri" w:hAnsi="Calibri" w:cs="Calibri"/>
          <w:i/>
        </w:rPr>
        <w:t>Eliminar conductores.</w:t>
      </w:r>
    </w:p>
    <w:p w14:paraId="51F9CA31" w14:textId="346501E7" w:rsidR="00884DD4" w:rsidRPr="00EC5C54" w:rsidRDefault="00884DD4" w:rsidP="00884DD4">
      <w:pPr>
        <w:pStyle w:val="Prrafodelista"/>
        <w:numPr>
          <w:ilvl w:val="0"/>
          <w:numId w:val="20"/>
        </w:numPr>
        <w:spacing w:line="276" w:lineRule="auto"/>
        <w:jc w:val="both"/>
        <w:rPr>
          <w:rFonts w:ascii="Calibri" w:hAnsi="Calibri" w:cs="Calibri"/>
          <w:i/>
        </w:rPr>
      </w:pPr>
      <w:r w:rsidRPr="00EC5C54">
        <w:rPr>
          <w:rFonts w:ascii="Calibri" w:hAnsi="Calibri" w:cs="Calibri"/>
          <w:b/>
          <w:bCs/>
          <w:i/>
        </w:rPr>
        <w:t>Registro de ambulancia.</w:t>
      </w:r>
    </w:p>
    <w:p w14:paraId="4E7532D9" w14:textId="77777777" w:rsidR="004F4546" w:rsidRPr="00EC5C54" w:rsidRDefault="00B87AE2" w:rsidP="00B87AE2">
      <w:pPr>
        <w:pStyle w:val="Prrafodelista"/>
        <w:numPr>
          <w:ilvl w:val="0"/>
          <w:numId w:val="32"/>
        </w:numPr>
        <w:spacing w:line="276" w:lineRule="auto"/>
        <w:jc w:val="both"/>
        <w:rPr>
          <w:rFonts w:ascii="Calibri" w:hAnsi="Calibri" w:cs="Calibri"/>
          <w:i/>
        </w:rPr>
      </w:pPr>
      <w:r w:rsidRPr="00EC5C54">
        <w:rPr>
          <w:rFonts w:ascii="Calibri" w:hAnsi="Calibri" w:cs="Calibri"/>
          <w:i/>
        </w:rPr>
        <w:t>Consultar ambulancias.</w:t>
      </w:r>
    </w:p>
    <w:p w14:paraId="58D1E3C0" w14:textId="77777777" w:rsidR="004F4546" w:rsidRPr="00EC5C54" w:rsidRDefault="00B87AE2" w:rsidP="004F4546">
      <w:pPr>
        <w:pStyle w:val="Prrafodelista"/>
        <w:numPr>
          <w:ilvl w:val="0"/>
          <w:numId w:val="32"/>
        </w:numPr>
        <w:spacing w:line="276" w:lineRule="auto"/>
        <w:jc w:val="both"/>
        <w:rPr>
          <w:rFonts w:ascii="Calibri" w:hAnsi="Calibri" w:cs="Calibri"/>
          <w:i/>
        </w:rPr>
      </w:pPr>
      <w:r w:rsidRPr="00EC5C54">
        <w:rPr>
          <w:rFonts w:ascii="Calibri" w:hAnsi="Calibri" w:cs="Calibri"/>
          <w:i/>
        </w:rPr>
        <w:t>Modificar ambulancias.</w:t>
      </w:r>
    </w:p>
    <w:p w14:paraId="2206D4FC" w14:textId="6CA4E4BC" w:rsidR="00B87AE2" w:rsidRPr="00EC5C54" w:rsidRDefault="00B87AE2" w:rsidP="004F4546">
      <w:pPr>
        <w:pStyle w:val="Prrafodelista"/>
        <w:numPr>
          <w:ilvl w:val="0"/>
          <w:numId w:val="32"/>
        </w:numPr>
        <w:spacing w:line="276" w:lineRule="auto"/>
        <w:jc w:val="both"/>
        <w:rPr>
          <w:rFonts w:ascii="Calibri" w:hAnsi="Calibri" w:cs="Calibri"/>
          <w:i/>
        </w:rPr>
      </w:pPr>
      <w:r w:rsidRPr="00EC5C54">
        <w:rPr>
          <w:rFonts w:ascii="Calibri" w:hAnsi="Calibri" w:cs="Calibri"/>
          <w:i/>
        </w:rPr>
        <w:t>Eliminar ambulancias.</w:t>
      </w:r>
    </w:p>
    <w:p w14:paraId="30F22D03" w14:textId="77777777" w:rsidR="00884DD4" w:rsidRPr="00EC5C54" w:rsidRDefault="00884DD4" w:rsidP="00884DD4">
      <w:pPr>
        <w:numPr>
          <w:ilvl w:val="0"/>
          <w:numId w:val="20"/>
        </w:numPr>
        <w:spacing w:line="276" w:lineRule="auto"/>
        <w:jc w:val="both"/>
        <w:rPr>
          <w:rFonts w:ascii="Calibri" w:hAnsi="Calibri" w:cs="Calibri"/>
          <w:b/>
          <w:bCs/>
          <w:i/>
        </w:rPr>
      </w:pPr>
      <w:r w:rsidRPr="00EC5C54">
        <w:rPr>
          <w:rFonts w:ascii="Calibri" w:hAnsi="Calibri" w:cs="Calibri"/>
          <w:b/>
          <w:bCs/>
          <w:i/>
        </w:rPr>
        <w:t>Registro de clientes.</w:t>
      </w:r>
    </w:p>
    <w:p w14:paraId="042FC262" w14:textId="77777777" w:rsidR="004F4546" w:rsidRPr="00EC5C54" w:rsidRDefault="004D2074" w:rsidP="004F4546">
      <w:pPr>
        <w:pStyle w:val="Prrafodelista"/>
        <w:numPr>
          <w:ilvl w:val="0"/>
          <w:numId w:val="33"/>
        </w:numPr>
        <w:spacing w:line="276" w:lineRule="auto"/>
        <w:jc w:val="both"/>
        <w:rPr>
          <w:rFonts w:ascii="Calibri" w:hAnsi="Calibri" w:cs="Calibri"/>
          <w:i/>
        </w:rPr>
      </w:pPr>
      <w:r w:rsidRPr="00EC5C54">
        <w:rPr>
          <w:rFonts w:ascii="Calibri" w:hAnsi="Calibri" w:cs="Calibri"/>
          <w:i/>
        </w:rPr>
        <w:t>Consultar cliente</w:t>
      </w:r>
      <w:r w:rsidR="004F4546" w:rsidRPr="00EC5C54">
        <w:rPr>
          <w:rFonts w:ascii="Calibri" w:hAnsi="Calibri" w:cs="Calibri"/>
          <w:i/>
        </w:rPr>
        <w:t>s.</w:t>
      </w:r>
    </w:p>
    <w:p w14:paraId="6E73FB87" w14:textId="77777777" w:rsidR="004F4546" w:rsidRPr="00EC5C54" w:rsidRDefault="004D2074" w:rsidP="004F4546">
      <w:pPr>
        <w:pStyle w:val="Prrafodelista"/>
        <w:numPr>
          <w:ilvl w:val="0"/>
          <w:numId w:val="33"/>
        </w:numPr>
        <w:spacing w:line="276" w:lineRule="auto"/>
        <w:jc w:val="both"/>
        <w:rPr>
          <w:rFonts w:ascii="Calibri" w:hAnsi="Calibri" w:cs="Calibri"/>
          <w:i/>
        </w:rPr>
      </w:pPr>
      <w:r w:rsidRPr="00EC5C54">
        <w:rPr>
          <w:rFonts w:ascii="Calibri" w:hAnsi="Calibri" w:cs="Calibri"/>
          <w:i/>
        </w:rPr>
        <w:t>Modificar clientes</w:t>
      </w:r>
      <w:r w:rsidR="004F4546" w:rsidRPr="00EC5C54">
        <w:rPr>
          <w:rFonts w:ascii="Calibri" w:hAnsi="Calibri" w:cs="Calibri"/>
          <w:i/>
        </w:rPr>
        <w:t>.</w:t>
      </w:r>
    </w:p>
    <w:p w14:paraId="1E0A0E9E" w14:textId="6E5282E2" w:rsidR="004D2074" w:rsidRPr="00EC5C54" w:rsidRDefault="004D2074" w:rsidP="004F4546">
      <w:pPr>
        <w:pStyle w:val="Prrafodelista"/>
        <w:numPr>
          <w:ilvl w:val="0"/>
          <w:numId w:val="33"/>
        </w:numPr>
        <w:spacing w:line="276" w:lineRule="auto"/>
        <w:jc w:val="both"/>
        <w:rPr>
          <w:rFonts w:ascii="Calibri" w:hAnsi="Calibri" w:cs="Calibri"/>
          <w:i/>
        </w:rPr>
      </w:pPr>
      <w:r w:rsidRPr="00EC5C54">
        <w:rPr>
          <w:rFonts w:ascii="Calibri" w:hAnsi="Calibri" w:cs="Calibri"/>
          <w:i/>
        </w:rPr>
        <w:t>Eliminar clientes.</w:t>
      </w:r>
    </w:p>
    <w:p w14:paraId="4766BF44" w14:textId="77777777" w:rsidR="00547DD9" w:rsidRPr="00453783" w:rsidRDefault="007E2BE3" w:rsidP="00663A4B">
      <w:pPr>
        <w:pStyle w:val="Ttulo2"/>
        <w:numPr>
          <w:ilvl w:val="1"/>
          <w:numId w:val="2"/>
        </w:numPr>
        <w:ind w:left="1418"/>
        <w:rPr>
          <w:rFonts w:ascii="Calibri" w:hAnsi="Calibri" w:cs="Book Antiqua"/>
          <w:i w:val="0"/>
          <w:sz w:val="24"/>
        </w:rPr>
      </w:pPr>
      <w:bookmarkStart w:id="6" w:name="_Toc92736296"/>
      <w:r>
        <w:rPr>
          <w:rFonts w:ascii="Calibri" w:hAnsi="Calibri" w:cs="Book Antiqua"/>
          <w:i w:val="0"/>
          <w:sz w:val="24"/>
        </w:rPr>
        <w:t>Limitaciones</w:t>
      </w:r>
      <w:bookmarkEnd w:id="6"/>
    </w:p>
    <w:p w14:paraId="3396429C" w14:textId="77777777" w:rsidR="004F4546" w:rsidRPr="00E46527" w:rsidRDefault="004F4546" w:rsidP="004F4546">
      <w:pPr>
        <w:spacing w:line="276" w:lineRule="auto"/>
        <w:ind w:left="709"/>
        <w:jc w:val="both"/>
        <w:rPr>
          <w:i/>
        </w:rPr>
      </w:pPr>
      <w:bookmarkStart w:id="7" w:name="_Toc384282999"/>
      <w:r>
        <w:rPr>
          <w:rFonts w:ascii="Calibri" w:hAnsi="Calibri" w:cs="Book Antiqua"/>
          <w:i/>
        </w:rPr>
        <w:t>S</w:t>
      </w:r>
      <w:r w:rsidRPr="004E6618">
        <w:rPr>
          <w:rFonts w:ascii="Calibri" w:hAnsi="Calibri" w:cs="Book Antiqua"/>
          <w:i/>
        </w:rPr>
        <w:t>e busca optimizar de manera considerable las pruebas</w:t>
      </w:r>
      <w:r>
        <w:rPr>
          <w:rFonts w:ascii="Calibri" w:hAnsi="Calibri" w:cs="Book Antiqua"/>
          <w:i/>
        </w:rPr>
        <w:t>,</w:t>
      </w:r>
      <w:r w:rsidRPr="004E6618">
        <w:rPr>
          <w:rFonts w:ascii="Calibri" w:hAnsi="Calibri" w:cs="Book Antiqua"/>
          <w:i/>
        </w:rPr>
        <w:t xml:space="preserve"> por tal motivo sólo se realizará un conjunto de pruebas para los casos esperados, no se abarcarán todos los casos posibles. Además, no se van a realizar:</w:t>
      </w:r>
    </w:p>
    <w:p w14:paraId="26861A10" w14:textId="77777777" w:rsidR="004F4546" w:rsidRPr="004E6618" w:rsidRDefault="004F4546" w:rsidP="004F4546">
      <w:pPr>
        <w:numPr>
          <w:ilvl w:val="0"/>
          <w:numId w:val="4"/>
        </w:numPr>
        <w:jc w:val="both"/>
        <w:rPr>
          <w:rFonts w:ascii="Calibri" w:hAnsi="Calibri" w:cs="Book Antiqua"/>
          <w:i/>
        </w:rPr>
      </w:pPr>
      <w:r w:rsidRPr="004E6618">
        <w:rPr>
          <w:rFonts w:ascii="Calibri" w:hAnsi="Calibri" w:cs="Book Antiqua"/>
          <w:i/>
        </w:rPr>
        <w:t>Pruebas de interoperabilidad.</w:t>
      </w:r>
    </w:p>
    <w:p w14:paraId="01A2A4EB" w14:textId="139983FE" w:rsidR="004F4546" w:rsidRPr="004E6618" w:rsidRDefault="004F4546" w:rsidP="004F4546">
      <w:pPr>
        <w:numPr>
          <w:ilvl w:val="0"/>
          <w:numId w:val="4"/>
        </w:numPr>
        <w:jc w:val="both"/>
        <w:rPr>
          <w:rFonts w:ascii="Calibri" w:hAnsi="Calibri" w:cs="Book Antiqua"/>
          <w:i/>
        </w:rPr>
      </w:pPr>
      <w:r w:rsidRPr="004E6618">
        <w:rPr>
          <w:rFonts w:ascii="Calibri" w:hAnsi="Calibri" w:cs="Book Antiqua"/>
          <w:i/>
        </w:rPr>
        <w:t>Pruebas de interfaz con otros módulos.</w:t>
      </w:r>
    </w:p>
    <w:p w14:paraId="579D7B53" w14:textId="77777777" w:rsidR="004F4546" w:rsidRPr="004E6618" w:rsidRDefault="004F4546" w:rsidP="004F4546">
      <w:pPr>
        <w:numPr>
          <w:ilvl w:val="0"/>
          <w:numId w:val="4"/>
        </w:numPr>
        <w:jc w:val="both"/>
        <w:rPr>
          <w:rFonts w:ascii="Calibri" w:hAnsi="Calibri"/>
        </w:rPr>
      </w:pPr>
      <w:r w:rsidRPr="004E6618">
        <w:rPr>
          <w:rFonts w:ascii="Calibri" w:hAnsi="Calibri" w:cs="Book Antiqua"/>
          <w:i/>
        </w:rPr>
        <w:t>Test para comprobar que el sistema no tenga errores.</w:t>
      </w:r>
    </w:p>
    <w:p w14:paraId="4766BF49" w14:textId="03696F5C" w:rsidR="004F4546" w:rsidRDefault="004F4546">
      <w:pPr>
        <w:suppressAutoHyphens w:val="0"/>
        <w:rPr>
          <w:rFonts w:ascii="Calibri" w:hAnsi="Calibri"/>
        </w:rPr>
      </w:pPr>
      <w:r>
        <w:rPr>
          <w:rFonts w:ascii="Calibri" w:hAnsi="Calibri"/>
        </w:rPr>
        <w:br w:type="page"/>
      </w:r>
    </w:p>
    <w:p w14:paraId="7EE1C5DB" w14:textId="77777777" w:rsidR="00857C2C" w:rsidRPr="00A008C8" w:rsidRDefault="00857C2C" w:rsidP="00857C2C">
      <w:pPr>
        <w:rPr>
          <w:rFonts w:ascii="Calibri" w:hAnsi="Calibri"/>
        </w:rPr>
      </w:pPr>
    </w:p>
    <w:p w14:paraId="4766BF4A" w14:textId="77777777" w:rsidR="00857C2C" w:rsidRDefault="00A15912" w:rsidP="00857C2C">
      <w:pPr>
        <w:pStyle w:val="Ttulo1"/>
        <w:numPr>
          <w:ilvl w:val="0"/>
          <w:numId w:val="2"/>
        </w:numPr>
        <w:spacing w:before="0" w:after="0"/>
        <w:rPr>
          <w:rFonts w:ascii="Calibri" w:hAnsi="Calibri" w:cs="Book Antiqua"/>
          <w:sz w:val="28"/>
        </w:rPr>
      </w:pPr>
      <w:bookmarkStart w:id="8" w:name="_Toc92736297"/>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4766BF4B" w14:textId="77777777" w:rsidR="00A15912" w:rsidRPr="00EC5C54" w:rsidRDefault="00A15912" w:rsidP="00EC5C54">
      <w:pPr>
        <w:jc w:val="both"/>
        <w:rPr>
          <w:rFonts w:asciiTheme="minorHAnsi" w:hAnsiTheme="minorHAnsi" w:cstheme="minorHAnsi"/>
        </w:rPr>
      </w:pPr>
    </w:p>
    <w:p w14:paraId="4766BF4D" w14:textId="4161C3B7" w:rsidR="00A15912" w:rsidRPr="00EC5C54" w:rsidRDefault="007C29D1" w:rsidP="00EC5C54">
      <w:pPr>
        <w:spacing w:after="240" w:line="276" w:lineRule="auto"/>
        <w:ind w:left="576"/>
        <w:jc w:val="both"/>
        <w:rPr>
          <w:rFonts w:asciiTheme="minorHAnsi" w:hAnsiTheme="minorHAnsi" w:cstheme="minorHAnsi"/>
          <w:i/>
          <w:color w:val="000000" w:themeColor="text1"/>
          <w:sz w:val="22"/>
          <w:szCs w:val="22"/>
          <w:lang w:val="es-CR"/>
        </w:rPr>
      </w:pPr>
      <w:r w:rsidRPr="00EC5C54">
        <w:rPr>
          <w:rFonts w:asciiTheme="minorHAnsi" w:hAnsiTheme="minorHAnsi" w:cstheme="minorHAnsi"/>
          <w:i/>
          <w:color w:val="000000" w:themeColor="text1"/>
        </w:rPr>
        <w:t>Dentro de los casos de prueba, hay una serie de abreviaciones y siglas que indican los tipos de pruebas que se van a ejecutar.  A continuación, se definen cada uno de ellos:</w:t>
      </w:r>
    </w:p>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7807"/>
      </w:tblGrid>
      <w:tr w:rsidR="00A15912" w:rsidRPr="00BF7A4D" w14:paraId="4766BF50" w14:textId="77777777" w:rsidTr="0009623A">
        <w:trPr>
          <w:trHeight w:val="267"/>
        </w:trPr>
        <w:tc>
          <w:tcPr>
            <w:tcW w:w="654" w:type="pct"/>
            <w:shd w:val="clear" w:color="auto" w:fill="BFBFBF"/>
          </w:tcPr>
          <w:p w14:paraId="4766BF4E"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4766BF4F"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4766BF53" w14:textId="77777777" w:rsidTr="00D5394F">
        <w:trPr>
          <w:trHeight w:val="245"/>
        </w:trPr>
        <w:tc>
          <w:tcPr>
            <w:tcW w:w="654" w:type="pct"/>
            <w:vAlign w:val="center"/>
          </w:tcPr>
          <w:p w14:paraId="4766BF51" w14:textId="29724C13" w:rsidR="00A15912" w:rsidRPr="00D5394F" w:rsidRDefault="007C29D1" w:rsidP="00D5394F">
            <w:pPr>
              <w:spacing w:line="276" w:lineRule="auto"/>
              <w:jc w:val="both"/>
              <w:rPr>
                <w:rFonts w:asciiTheme="minorHAnsi" w:hAnsiTheme="minorHAnsi" w:cstheme="minorHAnsi"/>
                <w:i/>
                <w:iCs/>
                <w:sz w:val="22"/>
                <w:szCs w:val="22"/>
                <w:lang w:val="es-ES_tradnl"/>
              </w:rPr>
            </w:pPr>
            <w:r w:rsidRPr="00D5394F">
              <w:rPr>
                <w:rFonts w:asciiTheme="minorHAnsi" w:hAnsiTheme="minorHAnsi" w:cstheme="minorHAnsi"/>
                <w:i/>
                <w:iCs/>
                <w:sz w:val="22"/>
                <w:szCs w:val="22"/>
                <w:lang w:val="es-ES_tradnl"/>
              </w:rPr>
              <w:t>CP</w:t>
            </w:r>
            <w:r w:rsidR="00D5394F" w:rsidRPr="00D5394F">
              <w:rPr>
                <w:rFonts w:asciiTheme="minorHAnsi" w:hAnsiTheme="minorHAnsi" w:cstheme="minorHAnsi"/>
                <w:i/>
                <w:iCs/>
                <w:sz w:val="22"/>
                <w:szCs w:val="22"/>
                <w:lang w:val="es-ES_tradnl"/>
              </w:rPr>
              <w:t>.</w:t>
            </w:r>
          </w:p>
        </w:tc>
        <w:tc>
          <w:tcPr>
            <w:tcW w:w="4346" w:type="pct"/>
            <w:vAlign w:val="center"/>
          </w:tcPr>
          <w:p w14:paraId="4766BF52" w14:textId="23C4AD15" w:rsidR="00A15912" w:rsidRPr="00D5394F" w:rsidRDefault="007C29D1" w:rsidP="00D5394F">
            <w:pPr>
              <w:spacing w:line="276" w:lineRule="auto"/>
              <w:jc w:val="both"/>
              <w:rPr>
                <w:rFonts w:asciiTheme="minorHAnsi" w:hAnsiTheme="minorHAnsi" w:cstheme="minorHAnsi"/>
                <w:i/>
                <w:iCs/>
                <w:sz w:val="22"/>
                <w:szCs w:val="22"/>
                <w:lang w:val="es-ES_tradnl"/>
              </w:rPr>
            </w:pPr>
            <w:r w:rsidRPr="00D5394F">
              <w:rPr>
                <w:rFonts w:asciiTheme="minorHAnsi" w:hAnsiTheme="minorHAnsi" w:cstheme="minorHAnsi"/>
                <w:i/>
                <w:iCs/>
                <w:sz w:val="22"/>
                <w:szCs w:val="22"/>
                <w:lang w:val="es-ES_tradnl"/>
              </w:rPr>
              <w:t>Caso de Prueba.</w:t>
            </w:r>
          </w:p>
        </w:tc>
      </w:tr>
      <w:tr w:rsidR="00A15912" w:rsidRPr="00BF7A4D" w14:paraId="4766BF56" w14:textId="77777777" w:rsidTr="00D5394F">
        <w:trPr>
          <w:trHeight w:val="267"/>
        </w:trPr>
        <w:tc>
          <w:tcPr>
            <w:tcW w:w="654" w:type="pct"/>
            <w:vAlign w:val="center"/>
          </w:tcPr>
          <w:p w14:paraId="4766BF54" w14:textId="3998794D" w:rsidR="00A15912" w:rsidRPr="00D5394F" w:rsidRDefault="003C17F8" w:rsidP="00D5394F">
            <w:pPr>
              <w:spacing w:line="276" w:lineRule="auto"/>
              <w:jc w:val="both"/>
              <w:rPr>
                <w:rFonts w:asciiTheme="minorHAnsi" w:hAnsiTheme="minorHAnsi" w:cstheme="minorHAnsi"/>
                <w:i/>
                <w:iCs/>
                <w:sz w:val="22"/>
                <w:szCs w:val="22"/>
                <w:lang w:val="es-ES_tradnl"/>
              </w:rPr>
            </w:pPr>
            <w:r w:rsidRPr="00D5394F">
              <w:rPr>
                <w:rFonts w:asciiTheme="minorHAnsi" w:hAnsiTheme="minorHAnsi" w:cstheme="minorHAnsi"/>
                <w:i/>
                <w:iCs/>
                <w:sz w:val="22"/>
                <w:szCs w:val="22"/>
                <w:lang w:val="es-ES_tradnl"/>
              </w:rPr>
              <w:t>Descripción de Prueba</w:t>
            </w:r>
            <w:r w:rsidR="00D5394F" w:rsidRPr="00D5394F">
              <w:rPr>
                <w:rFonts w:asciiTheme="minorHAnsi" w:hAnsiTheme="minorHAnsi" w:cstheme="minorHAnsi"/>
                <w:i/>
                <w:iCs/>
                <w:sz w:val="22"/>
                <w:szCs w:val="22"/>
                <w:lang w:val="es-ES_tradnl"/>
              </w:rPr>
              <w:t>.</w:t>
            </w:r>
          </w:p>
        </w:tc>
        <w:tc>
          <w:tcPr>
            <w:tcW w:w="4346" w:type="pct"/>
            <w:vAlign w:val="center"/>
          </w:tcPr>
          <w:p w14:paraId="4766BF55" w14:textId="74106C3B" w:rsidR="00A15912" w:rsidRPr="00D5394F" w:rsidRDefault="003B4100" w:rsidP="00D5394F">
            <w:pPr>
              <w:spacing w:line="276" w:lineRule="auto"/>
              <w:jc w:val="both"/>
              <w:rPr>
                <w:rFonts w:asciiTheme="minorHAnsi" w:hAnsiTheme="minorHAnsi" w:cstheme="minorHAnsi"/>
                <w:i/>
                <w:iCs/>
                <w:sz w:val="22"/>
                <w:szCs w:val="22"/>
                <w:lang w:val="es-ES_tradnl"/>
              </w:rPr>
            </w:pPr>
            <w:r w:rsidRPr="00D5394F">
              <w:rPr>
                <w:rFonts w:asciiTheme="minorHAnsi" w:hAnsiTheme="minorHAnsi" w:cstheme="minorHAnsi"/>
                <w:i/>
                <w:iCs/>
                <w:sz w:val="22"/>
                <w:szCs w:val="22"/>
                <w:lang w:val="es-ES_tradnl"/>
              </w:rPr>
              <w:t>Detalla los parámetros a ingresar al momento de hacer el caso de prueba, agregando los tipos de parámetros y el valor de este.</w:t>
            </w:r>
          </w:p>
        </w:tc>
      </w:tr>
      <w:tr w:rsidR="00A15912" w:rsidRPr="00BF7A4D" w14:paraId="4766BF59" w14:textId="77777777" w:rsidTr="00D5394F">
        <w:trPr>
          <w:trHeight w:val="245"/>
        </w:trPr>
        <w:tc>
          <w:tcPr>
            <w:tcW w:w="654" w:type="pct"/>
            <w:vAlign w:val="center"/>
          </w:tcPr>
          <w:p w14:paraId="4766BF57" w14:textId="6E24D352" w:rsidR="00A15912" w:rsidRPr="00D5394F" w:rsidRDefault="00D5394F" w:rsidP="00D5394F">
            <w:pPr>
              <w:spacing w:line="276" w:lineRule="auto"/>
              <w:jc w:val="both"/>
              <w:rPr>
                <w:rFonts w:asciiTheme="minorHAnsi" w:hAnsiTheme="minorHAnsi" w:cstheme="minorHAnsi"/>
                <w:i/>
                <w:iCs/>
                <w:sz w:val="22"/>
                <w:szCs w:val="22"/>
                <w:lang w:val="es-ES_tradnl"/>
              </w:rPr>
            </w:pPr>
            <w:r w:rsidRPr="00D5394F">
              <w:rPr>
                <w:rFonts w:asciiTheme="minorHAnsi" w:hAnsiTheme="minorHAnsi" w:cstheme="minorHAnsi"/>
                <w:i/>
                <w:iCs/>
                <w:sz w:val="22"/>
                <w:szCs w:val="22"/>
                <w:lang w:val="es-ES_tradnl"/>
              </w:rPr>
              <w:t>Requisito previo.</w:t>
            </w:r>
          </w:p>
        </w:tc>
        <w:tc>
          <w:tcPr>
            <w:tcW w:w="4346" w:type="pct"/>
            <w:vAlign w:val="center"/>
          </w:tcPr>
          <w:p w14:paraId="4766BF58" w14:textId="391B39CE" w:rsidR="00A15912" w:rsidRPr="00D5394F" w:rsidRDefault="00D5394F" w:rsidP="00D5394F">
            <w:pPr>
              <w:spacing w:line="276" w:lineRule="auto"/>
              <w:jc w:val="both"/>
              <w:rPr>
                <w:rFonts w:asciiTheme="minorHAnsi" w:hAnsiTheme="minorHAnsi" w:cstheme="minorHAnsi"/>
                <w:i/>
                <w:iCs/>
                <w:sz w:val="22"/>
                <w:szCs w:val="22"/>
                <w:lang w:val="es-ES_tradnl"/>
              </w:rPr>
            </w:pPr>
            <w:r w:rsidRPr="00D5394F">
              <w:rPr>
                <w:rFonts w:asciiTheme="minorHAnsi" w:hAnsiTheme="minorHAnsi" w:cstheme="minorHAnsi"/>
                <w:i/>
                <w:iCs/>
                <w:sz w:val="22"/>
                <w:szCs w:val="22"/>
                <w:lang w:val="es-ES_tradnl"/>
              </w:rPr>
              <w:t>Representa las acciones o datos que se necesitan antes de realizar las pruebas.</w:t>
            </w:r>
          </w:p>
        </w:tc>
      </w:tr>
    </w:tbl>
    <w:p w14:paraId="4766BF5A" w14:textId="77777777" w:rsidR="00A15912" w:rsidRDefault="00A15912" w:rsidP="00A15912"/>
    <w:p w14:paraId="4766BF5B" w14:textId="77777777" w:rsidR="00A15912" w:rsidRPr="00A15912" w:rsidRDefault="00A15912" w:rsidP="00A15912">
      <w:pPr>
        <w:pStyle w:val="Ttulo1"/>
        <w:numPr>
          <w:ilvl w:val="0"/>
          <w:numId w:val="2"/>
        </w:numPr>
        <w:spacing w:before="0" w:after="0"/>
        <w:rPr>
          <w:rFonts w:ascii="Calibri" w:hAnsi="Calibri" w:cs="Book Antiqua"/>
          <w:sz w:val="28"/>
        </w:rPr>
      </w:pPr>
      <w:bookmarkStart w:id="9" w:name="_Toc461691018"/>
      <w:bookmarkStart w:id="10" w:name="_Toc92736298"/>
      <w:r w:rsidRPr="00A15912">
        <w:rPr>
          <w:rFonts w:ascii="Calibri" w:hAnsi="Calibri" w:cs="Book Antiqua"/>
          <w:sz w:val="28"/>
        </w:rPr>
        <w:t>Documentos de referencia</w:t>
      </w:r>
      <w:bookmarkEnd w:id="9"/>
      <w:bookmarkEnd w:id="10"/>
    </w:p>
    <w:p w14:paraId="4766BF5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4766BF5E" w14:textId="77777777" w:rsidTr="00A15912">
        <w:trPr>
          <w:trHeight w:val="267"/>
          <w:jc w:val="center"/>
        </w:trPr>
        <w:tc>
          <w:tcPr>
            <w:tcW w:w="5000" w:type="pct"/>
            <w:shd w:val="clear" w:color="auto" w:fill="D5DCE4"/>
          </w:tcPr>
          <w:p w14:paraId="4766BF5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4766BF60" w14:textId="77777777" w:rsidTr="00A15912">
        <w:trPr>
          <w:trHeight w:val="245"/>
          <w:jc w:val="center"/>
        </w:trPr>
        <w:tc>
          <w:tcPr>
            <w:tcW w:w="5000" w:type="pct"/>
          </w:tcPr>
          <w:p w14:paraId="4766BF5F" w14:textId="77777777" w:rsidR="00A15912" w:rsidRPr="00D5394F" w:rsidRDefault="00A15912" w:rsidP="00A15912">
            <w:pPr>
              <w:spacing w:line="276" w:lineRule="auto"/>
              <w:jc w:val="both"/>
              <w:rPr>
                <w:rFonts w:ascii="Arial" w:hAnsi="Arial" w:cs="Arial"/>
                <w:i/>
                <w:color w:val="000000" w:themeColor="text1"/>
                <w:sz w:val="22"/>
                <w:szCs w:val="22"/>
              </w:rPr>
            </w:pPr>
            <w:r w:rsidRPr="00D5394F">
              <w:rPr>
                <w:rFonts w:ascii="Arial" w:hAnsi="Arial" w:cs="Arial"/>
                <w:i/>
                <w:color w:val="000000" w:themeColor="text1"/>
                <w:sz w:val="22"/>
                <w:szCs w:val="22"/>
              </w:rPr>
              <w:t>Documentos de caso de uso</w:t>
            </w:r>
          </w:p>
        </w:tc>
      </w:tr>
      <w:tr w:rsidR="00A15912" w:rsidRPr="00BF7A4D" w14:paraId="4766BF62" w14:textId="77777777" w:rsidTr="00A15912">
        <w:trPr>
          <w:trHeight w:val="267"/>
          <w:jc w:val="center"/>
        </w:trPr>
        <w:tc>
          <w:tcPr>
            <w:tcW w:w="5000" w:type="pct"/>
          </w:tcPr>
          <w:p w14:paraId="4766BF61" w14:textId="77777777" w:rsidR="00A15912" w:rsidRPr="00D5394F" w:rsidRDefault="00A15912" w:rsidP="00A15912">
            <w:pPr>
              <w:spacing w:line="276" w:lineRule="auto"/>
              <w:jc w:val="both"/>
              <w:rPr>
                <w:rFonts w:ascii="Arial" w:hAnsi="Arial" w:cs="Arial"/>
                <w:i/>
                <w:color w:val="000000" w:themeColor="text1"/>
                <w:sz w:val="22"/>
                <w:szCs w:val="22"/>
              </w:rPr>
            </w:pPr>
            <w:r w:rsidRPr="00D5394F">
              <w:rPr>
                <w:rFonts w:ascii="Arial" w:hAnsi="Arial" w:cs="Arial"/>
                <w:i/>
                <w:color w:val="000000" w:themeColor="text1"/>
                <w:sz w:val="22"/>
                <w:szCs w:val="22"/>
              </w:rPr>
              <w:t>Especificación de requisitos</w:t>
            </w:r>
          </w:p>
        </w:tc>
      </w:tr>
      <w:tr w:rsidR="00A15912" w:rsidRPr="00BF7A4D" w14:paraId="4766BF64" w14:textId="77777777" w:rsidTr="00A15912">
        <w:trPr>
          <w:trHeight w:val="245"/>
          <w:jc w:val="center"/>
        </w:trPr>
        <w:tc>
          <w:tcPr>
            <w:tcW w:w="5000" w:type="pct"/>
          </w:tcPr>
          <w:p w14:paraId="4766BF63"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4766BF66" w14:textId="77777777" w:rsidTr="00A15912">
        <w:trPr>
          <w:trHeight w:val="245"/>
          <w:jc w:val="center"/>
        </w:trPr>
        <w:tc>
          <w:tcPr>
            <w:tcW w:w="5000" w:type="pct"/>
          </w:tcPr>
          <w:p w14:paraId="4766BF65" w14:textId="77777777" w:rsidR="00A15912" w:rsidRPr="00BF7A4D" w:rsidRDefault="00A15912" w:rsidP="00A15912">
            <w:pPr>
              <w:spacing w:line="276" w:lineRule="auto"/>
              <w:jc w:val="both"/>
              <w:rPr>
                <w:rFonts w:ascii="Arial" w:hAnsi="Arial" w:cs="Arial"/>
                <w:sz w:val="22"/>
                <w:szCs w:val="22"/>
                <w:lang w:val="es-ES_tradnl"/>
              </w:rPr>
            </w:pPr>
          </w:p>
        </w:tc>
      </w:tr>
    </w:tbl>
    <w:p w14:paraId="4766BF68" w14:textId="1FF2AFE5" w:rsidR="00A15912" w:rsidRDefault="00A15912" w:rsidP="00A15912"/>
    <w:p w14:paraId="3C529738" w14:textId="77777777" w:rsidR="00EC5C54" w:rsidRDefault="00EC5C54" w:rsidP="00A15912"/>
    <w:p w14:paraId="4766BF69" w14:textId="77777777" w:rsidR="00A15912" w:rsidRDefault="00A15912" w:rsidP="00A15912">
      <w:pPr>
        <w:pStyle w:val="Ttulo1"/>
        <w:numPr>
          <w:ilvl w:val="0"/>
          <w:numId w:val="2"/>
        </w:numPr>
        <w:spacing w:before="0" w:after="0"/>
        <w:rPr>
          <w:rFonts w:ascii="Calibri" w:hAnsi="Calibri" w:cs="Book Antiqua"/>
          <w:sz w:val="28"/>
        </w:rPr>
      </w:pPr>
      <w:bookmarkStart w:id="11" w:name="_Toc461691020"/>
      <w:bookmarkStart w:id="12" w:name="_Toc92736299"/>
      <w:r w:rsidRPr="00A15912">
        <w:rPr>
          <w:rFonts w:ascii="Calibri" w:hAnsi="Calibri" w:cs="Book Antiqua"/>
          <w:sz w:val="28"/>
        </w:rPr>
        <w:t>Estrategia de pruebas</w:t>
      </w:r>
      <w:bookmarkEnd w:id="11"/>
      <w:bookmarkEnd w:id="12"/>
    </w:p>
    <w:p w14:paraId="04C9E2E6" w14:textId="77777777" w:rsidR="00A26582" w:rsidRPr="00A26582" w:rsidRDefault="00A26582" w:rsidP="00A15912">
      <w:pPr>
        <w:spacing w:line="276" w:lineRule="auto"/>
        <w:ind w:left="426"/>
        <w:jc w:val="both"/>
        <w:rPr>
          <w:i/>
          <w:color w:val="000000" w:themeColor="text1"/>
        </w:rPr>
      </w:pPr>
    </w:p>
    <w:p w14:paraId="4766BF6A" w14:textId="19951C2C" w:rsidR="00A15912" w:rsidRPr="00A26582" w:rsidRDefault="00F324B9" w:rsidP="00A15912">
      <w:pPr>
        <w:spacing w:line="276" w:lineRule="auto"/>
        <w:ind w:left="426"/>
        <w:jc w:val="both"/>
        <w:rPr>
          <w:i/>
          <w:color w:val="000000" w:themeColor="text1"/>
        </w:rPr>
      </w:pPr>
      <w:r w:rsidRPr="00A26582">
        <w:rPr>
          <w:i/>
          <w:color w:val="000000" w:themeColor="text1"/>
        </w:rPr>
        <w:t>Una de las herramientas utilizadas para la realización de las pruebas unitarias es MSTest</w:t>
      </w:r>
      <w:r w:rsidR="007E5A96" w:rsidRPr="00A26582">
        <w:rPr>
          <w:i/>
          <w:color w:val="000000" w:themeColor="text1"/>
        </w:rPr>
        <w:t xml:space="preserve"> (Visual Studio Unit Testing Framework), un potente framework de pruebas que nos ofrece este ecosistema de Microsoft. </w:t>
      </w:r>
      <w:r w:rsidR="001C29CE" w:rsidRPr="00A26582">
        <w:rPr>
          <w:i/>
          <w:color w:val="000000" w:themeColor="text1"/>
        </w:rPr>
        <w:t xml:space="preserve">Estas </w:t>
      </w:r>
      <w:r w:rsidR="00A26582" w:rsidRPr="00A26582">
        <w:rPr>
          <w:i/>
          <w:color w:val="000000" w:themeColor="text1"/>
        </w:rPr>
        <w:t>pruebas unitarias</w:t>
      </w:r>
      <w:r w:rsidR="001C29CE" w:rsidRPr="00A26582">
        <w:rPr>
          <w:i/>
          <w:color w:val="000000" w:themeColor="text1"/>
        </w:rPr>
        <w:t xml:space="preserve"> nos permiten observar cierto tipo de funcionamiento singular en el sistema, por ejemplo</w:t>
      </w:r>
      <w:r w:rsidR="00A26582">
        <w:rPr>
          <w:i/>
          <w:color w:val="000000" w:themeColor="text1"/>
        </w:rPr>
        <w:t>,</w:t>
      </w:r>
      <w:r w:rsidR="001C29CE" w:rsidRPr="00A26582">
        <w:rPr>
          <w:i/>
          <w:color w:val="000000" w:themeColor="text1"/>
        </w:rPr>
        <w:t xml:space="preserve"> la autenticación de un usuario o en este caso nuestro </w:t>
      </w:r>
      <w:r w:rsidR="00A26582" w:rsidRPr="00A26582">
        <w:rPr>
          <w:i/>
          <w:color w:val="000000" w:themeColor="text1"/>
        </w:rPr>
        <w:t>módulo</w:t>
      </w:r>
      <w:r w:rsidR="001C29CE" w:rsidRPr="00A26582">
        <w:rPr>
          <w:i/>
          <w:color w:val="000000" w:themeColor="text1"/>
        </w:rPr>
        <w:t xml:space="preserve"> de ingreso de usuario el cual como requisito previo debe constar con cierta cantidad de caracteres en su contraseña</w:t>
      </w:r>
      <w:r w:rsidR="00A26582" w:rsidRPr="00A26582">
        <w:rPr>
          <w:i/>
          <w:color w:val="000000" w:themeColor="text1"/>
        </w:rPr>
        <w:t xml:space="preserve"> y así validar estos campos. </w:t>
      </w:r>
      <w:r w:rsidR="00A26582">
        <w:rPr>
          <w:i/>
          <w:color w:val="000000" w:themeColor="text1"/>
        </w:rPr>
        <w:t xml:space="preserve">De esta manera, se realizó todos los casos de pruebas de cada uno de los módulos, en los casos de Registrar </w:t>
      </w:r>
      <w:r w:rsidR="00DE2CA6">
        <w:rPr>
          <w:i/>
          <w:color w:val="000000" w:themeColor="text1"/>
        </w:rPr>
        <w:t>u</w:t>
      </w:r>
      <w:r w:rsidR="00A26582">
        <w:rPr>
          <w:i/>
          <w:color w:val="000000" w:themeColor="text1"/>
        </w:rPr>
        <w:t xml:space="preserve">suario, </w:t>
      </w:r>
      <w:r w:rsidR="00DE2CA6">
        <w:rPr>
          <w:i/>
          <w:color w:val="000000" w:themeColor="text1"/>
        </w:rPr>
        <w:t>R</w:t>
      </w:r>
      <w:r w:rsidR="00A26582">
        <w:rPr>
          <w:i/>
          <w:color w:val="000000" w:themeColor="text1"/>
        </w:rPr>
        <w:t xml:space="preserve">egistrar </w:t>
      </w:r>
      <w:r w:rsidR="00DE2CA6">
        <w:rPr>
          <w:i/>
          <w:color w:val="000000" w:themeColor="text1"/>
        </w:rPr>
        <w:t>c</w:t>
      </w:r>
      <w:r w:rsidR="00A26582">
        <w:rPr>
          <w:i/>
          <w:color w:val="000000" w:themeColor="text1"/>
        </w:rPr>
        <w:t>liente</w:t>
      </w:r>
      <w:r w:rsidR="00DE2CA6">
        <w:rPr>
          <w:i/>
          <w:color w:val="000000" w:themeColor="text1"/>
        </w:rPr>
        <w:t>, Registrar conductores</w:t>
      </w:r>
      <w:r w:rsidR="00A26582">
        <w:rPr>
          <w:i/>
          <w:color w:val="000000" w:themeColor="text1"/>
        </w:rPr>
        <w:t xml:space="preserve"> y </w:t>
      </w:r>
      <w:r w:rsidR="00DE2CA6">
        <w:rPr>
          <w:i/>
          <w:color w:val="000000" w:themeColor="text1"/>
        </w:rPr>
        <w:t>R</w:t>
      </w:r>
      <w:r w:rsidR="00A26582">
        <w:rPr>
          <w:i/>
          <w:color w:val="000000" w:themeColor="text1"/>
        </w:rPr>
        <w:t xml:space="preserve">egistrar </w:t>
      </w:r>
      <w:r w:rsidR="00DE2CA6">
        <w:rPr>
          <w:i/>
          <w:color w:val="000000" w:themeColor="text1"/>
        </w:rPr>
        <w:t xml:space="preserve">Ambulancia, se aplicaron en la modificación, consulta y eliminación de estos. </w:t>
      </w:r>
    </w:p>
    <w:p w14:paraId="3A9EA92C" w14:textId="77777777" w:rsidR="00A26582" w:rsidRPr="00A15912" w:rsidRDefault="00A26582" w:rsidP="00DE2CA6">
      <w:pPr>
        <w:spacing w:line="276" w:lineRule="auto"/>
        <w:jc w:val="both"/>
        <w:rPr>
          <w:i/>
          <w:color w:val="0000FF"/>
        </w:rPr>
      </w:pPr>
    </w:p>
    <w:p w14:paraId="4766BF6B" w14:textId="24E5D2B7" w:rsidR="00A15912" w:rsidRDefault="00A15912" w:rsidP="00A15912">
      <w:pPr>
        <w:pStyle w:val="Ttulo2"/>
        <w:numPr>
          <w:ilvl w:val="1"/>
          <w:numId w:val="2"/>
        </w:numPr>
        <w:ind w:left="1418"/>
        <w:rPr>
          <w:rFonts w:ascii="Calibri" w:hAnsi="Calibri" w:cs="Book Antiqua"/>
          <w:i w:val="0"/>
          <w:sz w:val="24"/>
        </w:rPr>
      </w:pPr>
      <w:bookmarkStart w:id="13" w:name="_Toc461691021"/>
      <w:bookmarkStart w:id="14" w:name="_Toc92736300"/>
      <w:r w:rsidRPr="00A15912">
        <w:rPr>
          <w:rFonts w:ascii="Calibri" w:hAnsi="Calibri" w:cs="Book Antiqua"/>
          <w:i w:val="0"/>
          <w:sz w:val="24"/>
        </w:rPr>
        <w:t xml:space="preserve">Pruebas </w:t>
      </w:r>
      <w:bookmarkEnd w:id="13"/>
      <w:r w:rsidR="00A26582">
        <w:rPr>
          <w:rFonts w:ascii="Calibri" w:hAnsi="Calibri" w:cs="Book Antiqua"/>
          <w:i w:val="0"/>
          <w:sz w:val="24"/>
        </w:rPr>
        <w:t>Unitarias</w:t>
      </w:r>
      <w:bookmarkEnd w:id="14"/>
    </w:p>
    <w:p w14:paraId="1FD16C35" w14:textId="77777777" w:rsidR="00DE2CA6" w:rsidRPr="00DE2CA6" w:rsidRDefault="00DE2CA6" w:rsidP="00DE2CA6"/>
    <w:p w14:paraId="4766BF6C" w14:textId="53087BA2" w:rsidR="00A15912" w:rsidRDefault="00A15912" w:rsidP="00A15912">
      <w:pPr>
        <w:spacing w:line="276" w:lineRule="auto"/>
        <w:ind w:left="709"/>
        <w:jc w:val="both"/>
        <w:rPr>
          <w:i/>
          <w:color w:val="000000" w:themeColor="text1"/>
        </w:rPr>
      </w:pPr>
      <w:r w:rsidRPr="00D5394F">
        <w:rPr>
          <w:i/>
          <w:color w:val="000000" w:themeColor="text1"/>
        </w:rPr>
        <w:t xml:space="preserve">Las pruebas </w:t>
      </w:r>
      <w:r w:rsidR="00A26582">
        <w:rPr>
          <w:i/>
          <w:color w:val="000000" w:themeColor="text1"/>
        </w:rPr>
        <w:t>unitaria</w:t>
      </w:r>
      <w:r w:rsidRPr="00D5394F">
        <w:rPr>
          <w:i/>
          <w:color w:val="000000" w:themeColor="text1"/>
        </w:rPr>
        <w:t>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p>
    <w:p w14:paraId="1EBC6A3A" w14:textId="5C43822D" w:rsidR="00D5394F" w:rsidRPr="00D5394F" w:rsidRDefault="00D5394F" w:rsidP="00A15912">
      <w:pPr>
        <w:spacing w:line="276" w:lineRule="auto"/>
        <w:ind w:left="709"/>
        <w:jc w:val="both"/>
        <w:rPr>
          <w:i/>
          <w:color w:val="000000" w:themeColor="text1"/>
        </w:rPr>
      </w:pPr>
      <w:r>
        <w:rPr>
          <w:i/>
          <w:color w:val="000000" w:themeColor="text1"/>
        </w:rPr>
        <w:t xml:space="preserve">A </w:t>
      </w:r>
      <w:r w:rsidR="00B34AB3">
        <w:rPr>
          <w:i/>
          <w:color w:val="000000" w:themeColor="text1"/>
        </w:rPr>
        <w:t>continuación,</w:t>
      </w:r>
      <w:r>
        <w:rPr>
          <w:i/>
          <w:color w:val="000000" w:themeColor="text1"/>
        </w:rPr>
        <w:t xml:space="preserve"> se describe</w:t>
      </w:r>
      <w:r w:rsidR="00B34AB3">
        <w:rPr>
          <w:i/>
          <w:color w:val="000000" w:themeColor="text1"/>
        </w:rPr>
        <w:t xml:space="preserve"> cada uno </w:t>
      </w:r>
      <w:r w:rsidR="00F324B9">
        <w:rPr>
          <w:i/>
          <w:color w:val="000000" w:themeColor="text1"/>
        </w:rPr>
        <w:t>de los</w:t>
      </w:r>
      <w:r>
        <w:rPr>
          <w:i/>
          <w:color w:val="000000" w:themeColor="text1"/>
        </w:rPr>
        <w:t xml:space="preserve"> módulos</w:t>
      </w:r>
      <w:r w:rsidR="00B34AB3">
        <w:rPr>
          <w:i/>
          <w:color w:val="000000" w:themeColor="text1"/>
        </w:rPr>
        <w:t xml:space="preserve"> expuestos en el apartado del alcance de este </w:t>
      </w:r>
      <w:r w:rsidR="00DE2CA6">
        <w:rPr>
          <w:i/>
          <w:color w:val="000000" w:themeColor="text1"/>
        </w:rPr>
        <w:t>documento, a</w:t>
      </w:r>
      <w:r>
        <w:rPr>
          <w:i/>
          <w:color w:val="000000" w:themeColor="text1"/>
        </w:rPr>
        <w:t xml:space="preserve"> los que se les aplicaron las pruebas:</w:t>
      </w:r>
    </w:p>
    <w:p w14:paraId="1F36D6F5" w14:textId="1DBD7A44" w:rsidR="005707F0" w:rsidRDefault="005707F0" w:rsidP="00D5394F">
      <w:pPr>
        <w:suppressAutoHyphens w:val="0"/>
        <w:rPr>
          <w:i/>
          <w:color w:val="0000FF"/>
        </w:rPr>
      </w:pPr>
    </w:p>
    <w:tbl>
      <w:tblPr>
        <w:tblW w:w="8928" w:type="dxa"/>
        <w:jc w:val="center"/>
        <w:tblCellMar>
          <w:left w:w="0" w:type="dxa"/>
          <w:right w:w="0" w:type="dxa"/>
        </w:tblCellMar>
        <w:tblLook w:val="04A0" w:firstRow="1" w:lastRow="0" w:firstColumn="1" w:lastColumn="0" w:noHBand="0" w:noVBand="1"/>
      </w:tblPr>
      <w:tblGrid>
        <w:gridCol w:w="2825"/>
        <w:gridCol w:w="6103"/>
      </w:tblGrid>
      <w:tr w:rsidR="00D5394F" w:rsidRPr="00D5394F" w14:paraId="3589243F" w14:textId="77777777" w:rsidTr="00F4390B">
        <w:trPr>
          <w:trHeight w:val="461"/>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E2A49E3" w14:textId="77777777" w:rsidR="00036D62" w:rsidRPr="00D5394F" w:rsidRDefault="00036D62" w:rsidP="00386A3D">
            <w:pPr>
              <w:spacing w:line="276" w:lineRule="auto"/>
              <w:jc w:val="both"/>
              <w:rPr>
                <w:i/>
                <w:color w:val="000000" w:themeColor="text1"/>
              </w:rPr>
            </w:pPr>
            <w:r w:rsidRPr="00D5394F">
              <w:rPr>
                <w:b/>
                <w:bCs/>
                <w:i/>
                <w:color w:val="000000" w:themeColor="text1"/>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7619475" w14:textId="77777777" w:rsidR="00036D62" w:rsidRPr="00D5394F" w:rsidRDefault="00036D62" w:rsidP="00386A3D">
            <w:pPr>
              <w:spacing w:line="276" w:lineRule="auto"/>
              <w:jc w:val="both"/>
              <w:rPr>
                <w:i/>
                <w:color w:val="000000" w:themeColor="text1"/>
              </w:rPr>
            </w:pPr>
            <w:r w:rsidRPr="00D5394F">
              <w:rPr>
                <w:i/>
                <w:color w:val="000000" w:themeColor="text1"/>
              </w:rPr>
              <w:t>CP-001</w:t>
            </w:r>
          </w:p>
        </w:tc>
      </w:tr>
      <w:tr w:rsidR="00D5394F" w:rsidRPr="00D5394F" w14:paraId="65FEF5A4" w14:textId="77777777" w:rsidTr="00F4390B">
        <w:trPr>
          <w:trHeight w:val="461"/>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9405342" w14:textId="77777777" w:rsidR="00036D62" w:rsidRPr="00D5394F" w:rsidRDefault="00036D62" w:rsidP="00386A3D">
            <w:pPr>
              <w:spacing w:line="276" w:lineRule="auto"/>
              <w:jc w:val="both"/>
              <w:rPr>
                <w:i/>
                <w:color w:val="000000" w:themeColor="text1"/>
              </w:rPr>
            </w:pPr>
            <w:r w:rsidRPr="00D5394F">
              <w:rPr>
                <w:b/>
                <w:bCs/>
                <w:i/>
                <w:color w:val="000000" w:themeColor="text1"/>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3C70B07" w14:textId="5277A378" w:rsidR="00036D62" w:rsidRPr="00D5394F" w:rsidRDefault="005707F0" w:rsidP="00386A3D">
            <w:pPr>
              <w:spacing w:line="276" w:lineRule="auto"/>
              <w:jc w:val="both"/>
              <w:rPr>
                <w:i/>
                <w:color w:val="000000" w:themeColor="text1"/>
              </w:rPr>
            </w:pPr>
            <w:r w:rsidRPr="00D5394F">
              <w:rPr>
                <w:i/>
                <w:color w:val="000000" w:themeColor="text1"/>
              </w:rPr>
              <w:t>Registro de usuario</w:t>
            </w:r>
            <w:r w:rsidR="00036D62" w:rsidRPr="00D5394F">
              <w:rPr>
                <w:i/>
                <w:color w:val="000000" w:themeColor="text1"/>
              </w:rPr>
              <w:t xml:space="preserve"> </w:t>
            </w:r>
          </w:p>
        </w:tc>
      </w:tr>
      <w:tr w:rsidR="00D5394F" w:rsidRPr="00D5394F" w14:paraId="6AD24283" w14:textId="77777777" w:rsidTr="00F4390B">
        <w:trPr>
          <w:trHeight w:val="447"/>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1227637" w14:textId="77777777" w:rsidR="00036D62" w:rsidRPr="00D5394F" w:rsidRDefault="00036D62" w:rsidP="00386A3D">
            <w:pPr>
              <w:spacing w:line="276" w:lineRule="auto"/>
              <w:jc w:val="both"/>
              <w:rPr>
                <w:i/>
                <w:color w:val="000000" w:themeColor="text1"/>
              </w:rPr>
            </w:pPr>
            <w:r w:rsidRPr="00D5394F">
              <w:rPr>
                <w:b/>
                <w:bCs/>
                <w:i/>
                <w:color w:val="000000" w:themeColor="text1"/>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21DC318" w14:textId="65973705" w:rsidR="00036D62" w:rsidRPr="00D5394F" w:rsidRDefault="00F8513D" w:rsidP="00386A3D">
            <w:pPr>
              <w:spacing w:line="276" w:lineRule="auto"/>
              <w:jc w:val="both"/>
              <w:rPr>
                <w:i/>
                <w:color w:val="000000" w:themeColor="text1"/>
              </w:rPr>
            </w:pPr>
            <w:r w:rsidRPr="00D5394F">
              <w:rPr>
                <w:i/>
                <w:color w:val="000000" w:themeColor="text1"/>
              </w:rPr>
              <w:t>Administradores</w:t>
            </w:r>
          </w:p>
        </w:tc>
      </w:tr>
      <w:tr w:rsidR="00D5394F" w:rsidRPr="00D5394F" w14:paraId="000C9B6C" w14:textId="77777777" w:rsidTr="00F4390B">
        <w:trPr>
          <w:trHeight w:val="1436"/>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F4E9C48" w14:textId="77777777" w:rsidR="00036D62" w:rsidRPr="00D5394F" w:rsidRDefault="00036D62" w:rsidP="00386A3D">
            <w:pPr>
              <w:spacing w:line="276" w:lineRule="auto"/>
              <w:jc w:val="both"/>
              <w:rPr>
                <w:i/>
                <w:color w:val="000000" w:themeColor="text1"/>
              </w:rPr>
            </w:pPr>
            <w:r w:rsidRPr="00D5394F">
              <w:rPr>
                <w:b/>
                <w:bCs/>
                <w:i/>
                <w:color w:val="000000" w:themeColor="text1"/>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5CE3B9E" w14:textId="77777777" w:rsidR="00036D62" w:rsidRPr="00D5394F" w:rsidRDefault="00036D62" w:rsidP="00036D62">
            <w:pPr>
              <w:numPr>
                <w:ilvl w:val="0"/>
                <w:numId w:val="5"/>
              </w:numPr>
              <w:tabs>
                <w:tab w:val="clear" w:pos="720"/>
                <w:tab w:val="num" w:pos="372"/>
              </w:tabs>
              <w:spacing w:line="276" w:lineRule="auto"/>
              <w:ind w:left="709"/>
              <w:jc w:val="both"/>
              <w:rPr>
                <w:i/>
                <w:color w:val="000000" w:themeColor="text1"/>
              </w:rPr>
            </w:pPr>
            <w:r w:rsidRPr="00D5394F">
              <w:rPr>
                <w:i/>
                <w:color w:val="000000" w:themeColor="text1"/>
              </w:rPr>
              <w:t>Se ingresan los siguientes parámetros:</w:t>
            </w:r>
          </w:p>
          <w:p w14:paraId="05EF6D1E" w14:textId="5C9BA51A" w:rsidR="009801B4" w:rsidRPr="00D5394F" w:rsidRDefault="00BC0490" w:rsidP="00386A3D">
            <w:pPr>
              <w:spacing w:line="276" w:lineRule="auto"/>
              <w:ind w:left="709"/>
              <w:jc w:val="both"/>
              <w:rPr>
                <w:i/>
                <w:iCs/>
                <w:color w:val="000000" w:themeColor="text1"/>
                <w:lang w:val="es-419"/>
              </w:rPr>
            </w:pPr>
            <w:r w:rsidRPr="00D5394F">
              <w:rPr>
                <w:i/>
                <w:iCs/>
                <w:color w:val="000000" w:themeColor="text1"/>
                <w:lang w:val="es-419"/>
              </w:rPr>
              <w:t>Nombre</w:t>
            </w:r>
            <w:r w:rsidR="00C401AF" w:rsidRPr="00D5394F">
              <w:rPr>
                <w:i/>
                <w:iCs/>
                <w:color w:val="000000" w:themeColor="text1"/>
                <w:lang w:val="es-419"/>
              </w:rPr>
              <w:t xml:space="preserve">                         </w:t>
            </w:r>
            <w:r w:rsidR="004F421A" w:rsidRPr="00D5394F">
              <w:rPr>
                <w:i/>
                <w:iCs/>
                <w:color w:val="000000" w:themeColor="text1"/>
                <w:lang w:val="es-419"/>
              </w:rPr>
              <w:t xml:space="preserve">  </w:t>
            </w:r>
            <w:r w:rsidR="00794FC8">
              <w:rPr>
                <w:i/>
                <w:iCs/>
                <w:color w:val="000000" w:themeColor="text1"/>
                <w:lang w:val="es-419"/>
              </w:rPr>
              <w:t>Jaime</w:t>
            </w:r>
          </w:p>
          <w:p w14:paraId="73D06C3D" w14:textId="1249DC7A" w:rsidR="00BC0490" w:rsidRPr="00D5394F" w:rsidRDefault="00BC0490" w:rsidP="00386A3D">
            <w:pPr>
              <w:spacing w:line="276" w:lineRule="auto"/>
              <w:ind w:left="709"/>
              <w:jc w:val="both"/>
              <w:rPr>
                <w:i/>
                <w:iCs/>
                <w:color w:val="000000" w:themeColor="text1"/>
                <w:lang w:val="es-419"/>
              </w:rPr>
            </w:pPr>
            <w:r w:rsidRPr="00D5394F">
              <w:rPr>
                <w:i/>
                <w:iCs/>
                <w:color w:val="000000" w:themeColor="text1"/>
                <w:lang w:val="es-419"/>
              </w:rPr>
              <w:t>Apellido</w:t>
            </w:r>
            <w:r w:rsidR="00C401AF" w:rsidRPr="00D5394F">
              <w:rPr>
                <w:i/>
                <w:iCs/>
                <w:color w:val="000000" w:themeColor="text1"/>
                <w:lang w:val="es-419"/>
              </w:rPr>
              <w:t xml:space="preserve">                        </w:t>
            </w:r>
            <w:r w:rsidR="004F421A" w:rsidRPr="00D5394F">
              <w:rPr>
                <w:i/>
                <w:iCs/>
                <w:color w:val="000000" w:themeColor="text1"/>
                <w:lang w:val="es-419"/>
              </w:rPr>
              <w:t xml:space="preserve"> </w:t>
            </w:r>
            <w:r w:rsidR="00C401AF" w:rsidRPr="00D5394F">
              <w:rPr>
                <w:i/>
                <w:iCs/>
                <w:color w:val="000000" w:themeColor="text1"/>
                <w:lang w:val="es-419"/>
              </w:rPr>
              <w:t xml:space="preserve"> </w:t>
            </w:r>
            <w:r w:rsidR="00794FC8">
              <w:rPr>
                <w:i/>
                <w:iCs/>
                <w:color w:val="000000" w:themeColor="text1"/>
                <w:lang w:val="es-419"/>
              </w:rPr>
              <w:t>Altozano</w:t>
            </w:r>
          </w:p>
          <w:p w14:paraId="2E03D037" w14:textId="7DB1E1F7" w:rsidR="00BC0490" w:rsidRPr="00D5394F" w:rsidRDefault="00BC0490" w:rsidP="00386A3D">
            <w:pPr>
              <w:spacing w:line="276" w:lineRule="auto"/>
              <w:ind w:left="709"/>
              <w:jc w:val="both"/>
              <w:rPr>
                <w:i/>
                <w:iCs/>
                <w:color w:val="000000" w:themeColor="text1"/>
                <w:lang w:val="es-419"/>
              </w:rPr>
            </w:pPr>
            <w:r w:rsidRPr="00D5394F">
              <w:rPr>
                <w:i/>
                <w:iCs/>
                <w:color w:val="000000" w:themeColor="text1"/>
                <w:lang w:val="es-419"/>
              </w:rPr>
              <w:t>Cedula</w:t>
            </w:r>
            <w:r w:rsidR="004C3938" w:rsidRPr="00D5394F">
              <w:rPr>
                <w:i/>
                <w:iCs/>
                <w:color w:val="000000" w:themeColor="text1"/>
                <w:lang w:val="es-419"/>
              </w:rPr>
              <w:t xml:space="preserve">                          </w:t>
            </w:r>
            <w:r w:rsidR="004F421A" w:rsidRPr="00D5394F">
              <w:rPr>
                <w:i/>
                <w:iCs/>
                <w:color w:val="000000" w:themeColor="text1"/>
                <w:lang w:val="es-419"/>
              </w:rPr>
              <w:t xml:space="preserve"> </w:t>
            </w:r>
            <w:r w:rsidR="004C3938" w:rsidRPr="00D5394F">
              <w:rPr>
                <w:i/>
                <w:iCs/>
                <w:color w:val="000000" w:themeColor="text1"/>
                <w:lang w:val="es-419"/>
              </w:rPr>
              <w:t xml:space="preserve"> </w:t>
            </w:r>
            <w:r w:rsidR="00794FC8" w:rsidRPr="00794FC8">
              <w:rPr>
                <w:i/>
                <w:iCs/>
                <w:color w:val="000000" w:themeColor="text1"/>
                <w:lang w:val="es-419"/>
              </w:rPr>
              <w:t>0945654335</w:t>
            </w:r>
          </w:p>
          <w:p w14:paraId="02ED1699" w14:textId="40B1165C" w:rsidR="00BC0490" w:rsidRPr="00D5394F" w:rsidRDefault="00BC0490" w:rsidP="00386A3D">
            <w:pPr>
              <w:spacing w:line="276" w:lineRule="auto"/>
              <w:ind w:left="709"/>
              <w:jc w:val="both"/>
              <w:rPr>
                <w:i/>
                <w:iCs/>
                <w:color w:val="000000" w:themeColor="text1"/>
                <w:lang w:val="es-419"/>
              </w:rPr>
            </w:pPr>
            <w:r w:rsidRPr="00D5394F">
              <w:rPr>
                <w:i/>
                <w:iCs/>
                <w:color w:val="000000" w:themeColor="text1"/>
                <w:lang w:val="es-419"/>
              </w:rPr>
              <w:t>Usuario</w:t>
            </w:r>
            <w:r w:rsidR="00C401AF" w:rsidRPr="00D5394F">
              <w:rPr>
                <w:i/>
                <w:iCs/>
                <w:color w:val="000000" w:themeColor="text1"/>
                <w:lang w:val="es-419"/>
              </w:rPr>
              <w:t xml:space="preserve">                          </w:t>
            </w:r>
            <w:proofErr w:type="spellStart"/>
            <w:r w:rsidR="00794FC8">
              <w:rPr>
                <w:i/>
                <w:iCs/>
                <w:color w:val="000000" w:themeColor="text1"/>
                <w:lang w:val="es-419"/>
              </w:rPr>
              <w:t>JaimeA</w:t>
            </w:r>
            <w:proofErr w:type="spellEnd"/>
          </w:p>
          <w:p w14:paraId="303493A1" w14:textId="1CA47524" w:rsidR="00BC0490" w:rsidRPr="00D5394F" w:rsidRDefault="00BC0490" w:rsidP="00386A3D">
            <w:pPr>
              <w:spacing w:line="276" w:lineRule="auto"/>
              <w:ind w:left="709"/>
              <w:jc w:val="both"/>
              <w:rPr>
                <w:i/>
                <w:iCs/>
                <w:color w:val="000000" w:themeColor="text1"/>
                <w:lang w:val="es-419"/>
              </w:rPr>
            </w:pPr>
            <w:r w:rsidRPr="00D5394F">
              <w:rPr>
                <w:i/>
                <w:iCs/>
                <w:color w:val="000000" w:themeColor="text1"/>
                <w:lang w:val="es-419"/>
              </w:rPr>
              <w:t>Contraseña</w:t>
            </w:r>
            <w:r w:rsidR="00C401AF" w:rsidRPr="00D5394F">
              <w:rPr>
                <w:i/>
                <w:iCs/>
                <w:color w:val="000000" w:themeColor="text1"/>
                <w:lang w:val="es-419"/>
              </w:rPr>
              <w:t xml:space="preserve">                    </w:t>
            </w:r>
            <w:r w:rsidR="00794FC8" w:rsidRPr="00794FC8">
              <w:rPr>
                <w:i/>
                <w:iCs/>
                <w:color w:val="000000" w:themeColor="text1"/>
                <w:lang w:val="es-419"/>
              </w:rPr>
              <w:t>Asdf123</w:t>
            </w:r>
            <w:r w:rsidR="00794FC8">
              <w:rPr>
                <w:i/>
                <w:iCs/>
                <w:color w:val="000000" w:themeColor="text1"/>
                <w:lang w:val="es-419"/>
              </w:rPr>
              <w:t>#</w:t>
            </w:r>
          </w:p>
          <w:p w14:paraId="1A49357F" w14:textId="7D9B722C" w:rsidR="00BC0490" w:rsidRPr="00D5394F" w:rsidRDefault="00BC0490" w:rsidP="00794FC8">
            <w:pPr>
              <w:spacing w:line="276" w:lineRule="auto"/>
              <w:ind w:left="709"/>
              <w:jc w:val="both"/>
              <w:rPr>
                <w:i/>
                <w:iCs/>
                <w:color w:val="000000" w:themeColor="text1"/>
                <w:lang w:val="es-419"/>
              </w:rPr>
            </w:pPr>
            <w:proofErr w:type="spellStart"/>
            <w:r w:rsidRPr="00D5394F">
              <w:rPr>
                <w:i/>
                <w:iCs/>
                <w:color w:val="000000" w:themeColor="text1"/>
                <w:lang w:val="es-419"/>
              </w:rPr>
              <w:t>Confirmar</w:t>
            </w:r>
            <w:r w:rsidR="00F7357E" w:rsidRPr="00D5394F">
              <w:rPr>
                <w:i/>
                <w:iCs/>
                <w:color w:val="000000" w:themeColor="text1"/>
                <w:lang w:val="es-419"/>
              </w:rPr>
              <w:t>Contraseña</w:t>
            </w:r>
            <w:proofErr w:type="spellEnd"/>
            <w:r w:rsidR="00C401AF" w:rsidRPr="00D5394F">
              <w:rPr>
                <w:i/>
                <w:iCs/>
                <w:color w:val="000000" w:themeColor="text1"/>
                <w:lang w:val="es-419"/>
              </w:rPr>
              <w:t xml:space="preserve">   </w:t>
            </w:r>
            <w:r w:rsidR="00794FC8" w:rsidRPr="00794FC8">
              <w:rPr>
                <w:i/>
                <w:iCs/>
                <w:color w:val="000000" w:themeColor="text1"/>
                <w:lang w:val="es-419"/>
              </w:rPr>
              <w:t>Asdf123</w:t>
            </w:r>
            <w:r w:rsidR="00794FC8">
              <w:rPr>
                <w:i/>
                <w:iCs/>
                <w:color w:val="000000" w:themeColor="text1"/>
                <w:lang w:val="es-419"/>
              </w:rPr>
              <w:t>#</w:t>
            </w:r>
          </w:p>
          <w:p w14:paraId="19F373C5" w14:textId="2F3096DB" w:rsidR="0037421C" w:rsidRPr="00D5394F" w:rsidRDefault="0037421C" w:rsidP="00386A3D">
            <w:pPr>
              <w:spacing w:line="276" w:lineRule="auto"/>
              <w:ind w:left="709"/>
              <w:jc w:val="both"/>
              <w:rPr>
                <w:i/>
                <w:iCs/>
                <w:color w:val="000000" w:themeColor="text1"/>
                <w:lang w:val="es-419"/>
              </w:rPr>
            </w:pPr>
            <w:r w:rsidRPr="00D5394F">
              <w:rPr>
                <w:i/>
                <w:iCs/>
                <w:color w:val="000000" w:themeColor="text1"/>
                <w:lang w:val="es-419"/>
              </w:rPr>
              <w:t>FotoUsuario</w:t>
            </w:r>
            <w:r w:rsidR="004A6583" w:rsidRPr="00D5394F">
              <w:rPr>
                <w:i/>
                <w:iCs/>
                <w:color w:val="000000" w:themeColor="text1"/>
                <w:lang w:val="es-419"/>
              </w:rPr>
              <w:t xml:space="preserve">                  Ninguna</w:t>
            </w:r>
          </w:p>
          <w:p w14:paraId="5ABF514A" w14:textId="77777777" w:rsidR="00F7357E" w:rsidRPr="00D5394F" w:rsidRDefault="00F7357E" w:rsidP="00386A3D">
            <w:pPr>
              <w:spacing w:line="276" w:lineRule="auto"/>
              <w:ind w:left="709"/>
              <w:jc w:val="both"/>
              <w:rPr>
                <w:i/>
                <w:iCs/>
                <w:color w:val="000000" w:themeColor="text1"/>
                <w:lang w:val="es-419"/>
              </w:rPr>
            </w:pPr>
          </w:p>
          <w:p w14:paraId="5C714262" w14:textId="0BC70027" w:rsidR="00036D62" w:rsidRPr="00D5394F" w:rsidRDefault="3DFCA453" w:rsidP="0800CD83">
            <w:pPr>
              <w:numPr>
                <w:ilvl w:val="0"/>
                <w:numId w:val="6"/>
              </w:numPr>
              <w:spacing w:line="276" w:lineRule="auto"/>
              <w:ind w:left="709"/>
              <w:jc w:val="both"/>
              <w:rPr>
                <w:i/>
                <w:iCs/>
                <w:color w:val="000000" w:themeColor="text1"/>
              </w:rPr>
            </w:pPr>
            <w:r w:rsidRPr="00D5394F">
              <w:rPr>
                <w:i/>
                <w:iCs/>
                <w:color w:val="000000" w:themeColor="text1"/>
              </w:rPr>
              <w:t xml:space="preserve">Hacer clic en el botón </w:t>
            </w:r>
            <w:r w:rsidR="616588BE" w:rsidRPr="00D5394F">
              <w:rPr>
                <w:i/>
                <w:iCs/>
                <w:color w:val="000000" w:themeColor="text1"/>
              </w:rPr>
              <w:t>Registrar</w:t>
            </w:r>
            <w:r w:rsidRPr="00D5394F">
              <w:rPr>
                <w:i/>
                <w:iCs/>
                <w:color w:val="000000" w:themeColor="text1"/>
              </w:rPr>
              <w:t>.</w:t>
            </w:r>
          </w:p>
        </w:tc>
      </w:tr>
      <w:tr w:rsidR="00D5394F" w:rsidRPr="00D5394F" w14:paraId="5EA36367" w14:textId="77777777" w:rsidTr="00F4390B">
        <w:trPr>
          <w:trHeight w:val="461"/>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EB32E56" w14:textId="77777777" w:rsidR="00036D62" w:rsidRPr="00D5394F" w:rsidRDefault="00036D62" w:rsidP="00386A3D">
            <w:pPr>
              <w:spacing w:line="276" w:lineRule="auto"/>
              <w:jc w:val="both"/>
              <w:rPr>
                <w:i/>
                <w:color w:val="000000" w:themeColor="text1"/>
              </w:rPr>
            </w:pPr>
            <w:r w:rsidRPr="00D5394F">
              <w:rPr>
                <w:b/>
                <w:bCs/>
                <w:i/>
                <w:color w:val="000000" w:themeColor="text1"/>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ACD42EF" w14:textId="7EEA84A1" w:rsidR="00036D62" w:rsidRPr="00D5394F" w:rsidRDefault="00D63778" w:rsidP="00386A3D">
            <w:pPr>
              <w:spacing w:line="276" w:lineRule="auto"/>
              <w:jc w:val="both"/>
              <w:rPr>
                <w:i/>
                <w:color w:val="000000" w:themeColor="text1"/>
              </w:rPr>
            </w:pPr>
            <w:r w:rsidRPr="00D5394F">
              <w:rPr>
                <w:i/>
                <w:color w:val="000000" w:themeColor="text1"/>
              </w:rPr>
              <w:t xml:space="preserve">La </w:t>
            </w:r>
            <w:r w:rsidR="00B379EB" w:rsidRPr="00D5394F">
              <w:rPr>
                <w:i/>
                <w:color w:val="000000" w:themeColor="text1"/>
              </w:rPr>
              <w:t>contraseña</w:t>
            </w:r>
            <w:r w:rsidRPr="00D5394F">
              <w:rPr>
                <w:i/>
                <w:color w:val="000000" w:themeColor="text1"/>
              </w:rPr>
              <w:t xml:space="preserve"> debe cumplir con los siguientes requisitos</w:t>
            </w:r>
            <w:r w:rsidR="00B379EB" w:rsidRPr="00D5394F">
              <w:rPr>
                <w:i/>
                <w:color w:val="000000" w:themeColor="text1"/>
              </w:rPr>
              <w:t>:</w:t>
            </w:r>
          </w:p>
          <w:p w14:paraId="7BEA2CCA" w14:textId="654E9024" w:rsidR="00D63778" w:rsidRPr="00D5394F" w:rsidRDefault="7986935E" w:rsidP="0800CD83">
            <w:pPr>
              <w:pStyle w:val="Prrafodelista"/>
              <w:numPr>
                <w:ilvl w:val="0"/>
                <w:numId w:val="6"/>
              </w:numPr>
              <w:spacing w:line="276" w:lineRule="auto"/>
              <w:jc w:val="both"/>
              <w:rPr>
                <w:i/>
                <w:iCs/>
                <w:color w:val="000000" w:themeColor="text1"/>
              </w:rPr>
            </w:pPr>
            <w:r w:rsidRPr="00D5394F">
              <w:rPr>
                <w:i/>
                <w:iCs/>
                <w:color w:val="000000" w:themeColor="text1"/>
              </w:rPr>
              <w:t>Al menos una letra mayúscul</w:t>
            </w:r>
            <w:r w:rsidR="25BA48AA" w:rsidRPr="00D5394F">
              <w:rPr>
                <w:i/>
                <w:iCs/>
                <w:color w:val="000000" w:themeColor="text1"/>
              </w:rPr>
              <w:t>a.</w:t>
            </w:r>
          </w:p>
          <w:p w14:paraId="1E6E2145" w14:textId="6153C199" w:rsidR="00BD6F01" w:rsidRPr="00D5394F" w:rsidRDefault="7986935E" w:rsidP="0800CD83">
            <w:pPr>
              <w:pStyle w:val="Prrafodelista"/>
              <w:numPr>
                <w:ilvl w:val="0"/>
                <w:numId w:val="6"/>
              </w:numPr>
              <w:spacing w:line="276" w:lineRule="auto"/>
              <w:jc w:val="both"/>
              <w:rPr>
                <w:i/>
                <w:iCs/>
                <w:color w:val="000000" w:themeColor="text1"/>
              </w:rPr>
            </w:pPr>
            <w:r w:rsidRPr="00D5394F">
              <w:rPr>
                <w:i/>
                <w:iCs/>
                <w:color w:val="000000" w:themeColor="text1"/>
              </w:rPr>
              <w:t>Al menos un número</w:t>
            </w:r>
            <w:r w:rsidR="25BA48AA" w:rsidRPr="00D5394F">
              <w:rPr>
                <w:i/>
                <w:iCs/>
                <w:color w:val="000000" w:themeColor="text1"/>
              </w:rPr>
              <w:t>.</w:t>
            </w:r>
          </w:p>
          <w:p w14:paraId="3B253C1C" w14:textId="5B0170DD" w:rsidR="00BD6F01" w:rsidRPr="00D5394F" w:rsidRDefault="25BA48AA" w:rsidP="0800CD83">
            <w:pPr>
              <w:pStyle w:val="Prrafodelista"/>
              <w:numPr>
                <w:ilvl w:val="0"/>
                <w:numId w:val="6"/>
              </w:numPr>
              <w:spacing w:line="276" w:lineRule="auto"/>
              <w:jc w:val="both"/>
              <w:rPr>
                <w:i/>
                <w:iCs/>
                <w:color w:val="000000" w:themeColor="text1"/>
              </w:rPr>
            </w:pPr>
            <w:r w:rsidRPr="00D5394F">
              <w:rPr>
                <w:i/>
                <w:iCs/>
                <w:color w:val="000000" w:themeColor="text1"/>
              </w:rPr>
              <w:t>Al menos un carácter especial.</w:t>
            </w:r>
          </w:p>
          <w:p w14:paraId="4FF45467" w14:textId="77777777" w:rsidR="00BD6F01" w:rsidRPr="00D5394F" w:rsidRDefault="25BA48AA" w:rsidP="0800CD83">
            <w:pPr>
              <w:pStyle w:val="Prrafodelista"/>
              <w:numPr>
                <w:ilvl w:val="0"/>
                <w:numId w:val="6"/>
              </w:numPr>
              <w:spacing w:line="276" w:lineRule="auto"/>
              <w:jc w:val="both"/>
              <w:rPr>
                <w:i/>
                <w:iCs/>
                <w:color w:val="000000" w:themeColor="text1"/>
              </w:rPr>
            </w:pPr>
            <w:r w:rsidRPr="00D5394F">
              <w:rPr>
                <w:i/>
                <w:iCs/>
                <w:color w:val="000000" w:themeColor="text1"/>
              </w:rPr>
              <w:t>Longitud de 8 caracteres como mínimo.</w:t>
            </w:r>
          </w:p>
          <w:p w14:paraId="3B058A9C" w14:textId="32203486" w:rsidR="002F4C80" w:rsidRPr="00D5394F" w:rsidRDefault="002F4C80" w:rsidP="002F4C80">
            <w:pPr>
              <w:spacing w:line="276" w:lineRule="auto"/>
              <w:jc w:val="both"/>
              <w:rPr>
                <w:i/>
                <w:color w:val="000000" w:themeColor="text1"/>
              </w:rPr>
            </w:pPr>
            <w:r w:rsidRPr="00D5394F">
              <w:rPr>
                <w:i/>
                <w:color w:val="000000" w:themeColor="text1"/>
              </w:rPr>
              <w:t xml:space="preserve">La cédula debe tener </w:t>
            </w:r>
            <w:r w:rsidR="00BA49D6" w:rsidRPr="00D5394F">
              <w:rPr>
                <w:i/>
                <w:color w:val="000000" w:themeColor="text1"/>
              </w:rPr>
              <w:t>10 caracteres numéricos</w:t>
            </w:r>
            <w:r w:rsidR="00721730" w:rsidRPr="00D5394F">
              <w:rPr>
                <w:i/>
                <w:color w:val="000000" w:themeColor="text1"/>
              </w:rPr>
              <w:t>.</w:t>
            </w:r>
          </w:p>
        </w:tc>
      </w:tr>
      <w:tr w:rsidR="00D5394F" w:rsidRPr="00D5394F" w14:paraId="630A34D0" w14:textId="77777777" w:rsidTr="00F4390B">
        <w:trPr>
          <w:trHeight w:val="340"/>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D29535D" w14:textId="77777777" w:rsidR="00036D62" w:rsidRPr="00D5394F" w:rsidRDefault="00036D62" w:rsidP="00386A3D">
            <w:pPr>
              <w:spacing w:line="276" w:lineRule="auto"/>
              <w:jc w:val="both"/>
              <w:rPr>
                <w:i/>
                <w:color w:val="000000" w:themeColor="text1"/>
              </w:rPr>
            </w:pPr>
            <w:r w:rsidRPr="00D5394F">
              <w:rPr>
                <w:b/>
                <w:bCs/>
                <w:i/>
                <w:color w:val="000000" w:themeColor="text1"/>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6FF4AB" w14:textId="43218305" w:rsidR="00036D62" w:rsidRPr="00D5394F" w:rsidRDefault="00036D62" w:rsidP="00386A3D">
            <w:pPr>
              <w:spacing w:line="276" w:lineRule="auto"/>
              <w:jc w:val="both"/>
              <w:rPr>
                <w:i/>
                <w:color w:val="000000" w:themeColor="text1"/>
              </w:rPr>
            </w:pPr>
            <w:r w:rsidRPr="00D5394F">
              <w:rPr>
                <w:i/>
                <w:color w:val="000000" w:themeColor="text1"/>
              </w:rPr>
              <w:t>El usuario será registrado en la aplicación.</w:t>
            </w:r>
          </w:p>
        </w:tc>
      </w:tr>
      <w:tr w:rsidR="00D5394F" w:rsidRPr="00D5394F" w14:paraId="54758F3F" w14:textId="77777777" w:rsidTr="00F4390B">
        <w:trPr>
          <w:trHeight w:val="388"/>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998F099" w14:textId="77777777" w:rsidR="00036D62" w:rsidRPr="00D5394F" w:rsidRDefault="00036D62" w:rsidP="00386A3D">
            <w:pPr>
              <w:spacing w:line="276" w:lineRule="auto"/>
              <w:jc w:val="both"/>
              <w:rPr>
                <w:i/>
                <w:color w:val="000000" w:themeColor="text1"/>
              </w:rPr>
            </w:pPr>
            <w:r w:rsidRPr="00D5394F">
              <w:rPr>
                <w:b/>
                <w:bCs/>
                <w:i/>
                <w:color w:val="000000" w:themeColor="text1"/>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B52D9AD" w14:textId="53BEC43C" w:rsidR="00036D62" w:rsidRPr="00D5394F" w:rsidRDefault="00036D62" w:rsidP="00386A3D">
            <w:pPr>
              <w:spacing w:line="276" w:lineRule="auto"/>
              <w:jc w:val="both"/>
              <w:rPr>
                <w:i/>
                <w:color w:val="000000" w:themeColor="text1"/>
              </w:rPr>
            </w:pPr>
            <w:r w:rsidRPr="00D5394F">
              <w:rPr>
                <w:i/>
                <w:color w:val="000000" w:themeColor="text1"/>
              </w:rPr>
              <w:t xml:space="preserve">Se ha </w:t>
            </w:r>
            <w:r w:rsidR="00351EB2" w:rsidRPr="00D5394F">
              <w:rPr>
                <w:i/>
                <w:color w:val="000000" w:themeColor="text1"/>
              </w:rPr>
              <w:t>registrado</w:t>
            </w:r>
            <w:r w:rsidRPr="00D5394F">
              <w:rPr>
                <w:i/>
                <w:color w:val="000000" w:themeColor="text1"/>
              </w:rPr>
              <w:t xml:space="preserve"> </w:t>
            </w:r>
            <w:r w:rsidR="00351EB2" w:rsidRPr="00D5394F">
              <w:rPr>
                <w:i/>
                <w:color w:val="000000" w:themeColor="text1"/>
              </w:rPr>
              <w:t>con éxito</w:t>
            </w:r>
            <w:r w:rsidRPr="00D5394F">
              <w:rPr>
                <w:i/>
                <w:color w:val="000000" w:themeColor="text1"/>
              </w:rPr>
              <w:t xml:space="preserve"> el usuario.</w:t>
            </w:r>
          </w:p>
        </w:tc>
      </w:tr>
      <w:tr w:rsidR="00D5394F" w:rsidRPr="00D5394F" w14:paraId="4CAEC461" w14:textId="77777777" w:rsidTr="00F4390B">
        <w:trPr>
          <w:trHeight w:val="393"/>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D055614" w14:textId="77777777" w:rsidR="00036D62" w:rsidRPr="00D5394F" w:rsidRDefault="00036D62" w:rsidP="00386A3D">
            <w:pPr>
              <w:spacing w:line="276" w:lineRule="auto"/>
              <w:jc w:val="both"/>
              <w:rPr>
                <w:i/>
                <w:color w:val="000000" w:themeColor="text1"/>
              </w:rPr>
            </w:pPr>
            <w:r w:rsidRPr="00D5394F">
              <w:rPr>
                <w:b/>
                <w:bCs/>
                <w:i/>
                <w:color w:val="000000" w:themeColor="text1"/>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0C41037" w14:textId="0B0D3CD0" w:rsidR="00036D62" w:rsidRPr="00D5394F" w:rsidRDefault="00914316" w:rsidP="00386A3D">
            <w:pPr>
              <w:spacing w:line="276" w:lineRule="auto"/>
              <w:jc w:val="both"/>
              <w:rPr>
                <w:i/>
                <w:color w:val="000000" w:themeColor="text1"/>
              </w:rPr>
            </w:pPr>
            <w:r w:rsidRPr="00D5394F">
              <w:rPr>
                <w:i/>
                <w:color w:val="000000" w:themeColor="text1"/>
              </w:rPr>
              <w:t>Éxitos</w:t>
            </w:r>
          </w:p>
        </w:tc>
      </w:tr>
      <w:tr w:rsidR="00D5394F" w:rsidRPr="00D5394F" w14:paraId="4CC9A2CB" w14:textId="77777777" w:rsidTr="00F4390B">
        <w:trPr>
          <w:trHeight w:val="258"/>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7B09221" w14:textId="77777777" w:rsidR="00036D62" w:rsidRPr="00D5394F" w:rsidRDefault="00036D62" w:rsidP="00386A3D">
            <w:pPr>
              <w:spacing w:line="276" w:lineRule="auto"/>
              <w:jc w:val="both"/>
              <w:rPr>
                <w:i/>
                <w:color w:val="000000" w:themeColor="text1"/>
              </w:rPr>
            </w:pPr>
            <w:r w:rsidRPr="00D5394F">
              <w:rPr>
                <w:b/>
                <w:bCs/>
                <w:i/>
                <w:color w:val="000000" w:themeColor="text1"/>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BE2F478" w14:textId="61FD592D" w:rsidR="00036D62" w:rsidRPr="00D5394F" w:rsidRDefault="00036D62" w:rsidP="00386A3D">
            <w:pPr>
              <w:spacing w:line="276" w:lineRule="auto"/>
              <w:jc w:val="both"/>
              <w:rPr>
                <w:i/>
                <w:color w:val="000000" w:themeColor="text1"/>
              </w:rPr>
            </w:pPr>
            <w:r w:rsidRPr="00D5394F">
              <w:rPr>
                <w:i/>
                <w:color w:val="000000" w:themeColor="text1"/>
              </w:rPr>
              <w:t xml:space="preserve"> </w:t>
            </w:r>
            <w:r w:rsidR="00914316" w:rsidRPr="00D5394F">
              <w:rPr>
                <w:i/>
                <w:color w:val="000000" w:themeColor="text1"/>
              </w:rPr>
              <w:t>La foto del usuario es opcional, en caso de no seleccionar alguna el sistema asigna una por defecto.</w:t>
            </w:r>
          </w:p>
        </w:tc>
      </w:tr>
    </w:tbl>
    <w:p w14:paraId="775F23C8" w14:textId="1F78EDCA" w:rsidR="00254CAC" w:rsidRDefault="00254CAC">
      <w:pPr>
        <w:suppressAutoHyphens w:val="0"/>
        <w:rPr>
          <w:i/>
          <w:color w:val="0000FF"/>
        </w:rPr>
      </w:pPr>
      <w:r w:rsidRPr="00254CAC">
        <w:rPr>
          <w:i/>
          <w:color w:val="0000FF"/>
        </w:rPr>
        <w:lastRenderedPageBreak/>
        <w:drawing>
          <wp:inline distT="0" distB="0" distL="0" distR="0" wp14:anchorId="7ADB696C" wp14:editId="23037C3C">
            <wp:extent cx="6120130" cy="3441065"/>
            <wp:effectExtent l="0" t="0" r="0" b="6985"/>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7"/>
                    <a:stretch>
                      <a:fillRect/>
                    </a:stretch>
                  </pic:blipFill>
                  <pic:spPr>
                    <a:xfrm>
                      <a:off x="0" y="0"/>
                      <a:ext cx="6120130" cy="3441065"/>
                    </a:xfrm>
                    <a:prstGeom prst="rect">
                      <a:avLst/>
                    </a:prstGeom>
                  </pic:spPr>
                </pic:pic>
              </a:graphicData>
            </a:graphic>
          </wp:inline>
        </w:drawing>
      </w:r>
    </w:p>
    <w:p w14:paraId="4C75E32E" w14:textId="77777777" w:rsidR="00254CAC" w:rsidRDefault="00254CAC">
      <w:pPr>
        <w:suppressAutoHyphens w:val="0"/>
        <w:rPr>
          <w:i/>
          <w:color w:val="0000FF"/>
        </w:rPr>
      </w:pPr>
    </w:p>
    <w:p w14:paraId="7D47232A" w14:textId="3C420991" w:rsidR="00254CAC" w:rsidRDefault="00254CAC">
      <w:pPr>
        <w:suppressAutoHyphens w:val="0"/>
        <w:rPr>
          <w:i/>
          <w:color w:val="0000FF"/>
        </w:rPr>
      </w:pPr>
      <w:r w:rsidRPr="00254CAC">
        <w:rPr>
          <w:i/>
          <w:color w:val="0000FF"/>
        </w:rPr>
        <w:drawing>
          <wp:inline distT="0" distB="0" distL="0" distR="0" wp14:anchorId="0C7DC4AF" wp14:editId="2BEFC324">
            <wp:extent cx="6120130" cy="3441065"/>
            <wp:effectExtent l="0" t="0" r="0" b="6985"/>
            <wp:docPr id="12" name="Imagen 1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con confianza media"/>
                    <pic:cNvPicPr/>
                  </pic:nvPicPr>
                  <pic:blipFill>
                    <a:blip r:embed="rId8"/>
                    <a:stretch>
                      <a:fillRect/>
                    </a:stretch>
                  </pic:blipFill>
                  <pic:spPr>
                    <a:xfrm>
                      <a:off x="0" y="0"/>
                      <a:ext cx="6120130" cy="3441065"/>
                    </a:xfrm>
                    <a:prstGeom prst="rect">
                      <a:avLst/>
                    </a:prstGeom>
                  </pic:spPr>
                </pic:pic>
              </a:graphicData>
            </a:graphic>
          </wp:inline>
        </w:drawing>
      </w:r>
    </w:p>
    <w:p w14:paraId="3F3C0FF4" w14:textId="77777777" w:rsidR="00254CAC" w:rsidRDefault="00254CAC">
      <w:pPr>
        <w:suppressAutoHyphens w:val="0"/>
        <w:rPr>
          <w:i/>
          <w:color w:val="0000FF"/>
        </w:rPr>
      </w:pPr>
    </w:p>
    <w:p w14:paraId="7526A75E" w14:textId="56A79DD7" w:rsidR="00794FC8" w:rsidRDefault="00794FC8">
      <w:pPr>
        <w:suppressAutoHyphens w:val="0"/>
        <w:rPr>
          <w:i/>
          <w:color w:val="0000FF"/>
        </w:rPr>
      </w:pPr>
      <w:r>
        <w:rPr>
          <w:i/>
          <w:color w:val="0000FF"/>
        </w:rPr>
        <w:br w:type="page"/>
      </w:r>
    </w:p>
    <w:p w14:paraId="0BA200AE" w14:textId="77777777" w:rsidR="00794FC8" w:rsidRDefault="00794FC8" w:rsidP="00DE2CA6">
      <w:pPr>
        <w:spacing w:line="276" w:lineRule="auto"/>
        <w:jc w:val="both"/>
        <w:rPr>
          <w:i/>
          <w:color w:val="0000FF"/>
        </w:rPr>
      </w:pPr>
    </w:p>
    <w:tbl>
      <w:tblPr>
        <w:tblW w:w="0" w:type="auto"/>
        <w:jc w:val="center"/>
        <w:tblLayout w:type="fixed"/>
        <w:tblLook w:val="04A0" w:firstRow="1" w:lastRow="0" w:firstColumn="1" w:lastColumn="0" w:noHBand="0" w:noVBand="1"/>
      </w:tblPr>
      <w:tblGrid>
        <w:gridCol w:w="2820"/>
        <w:gridCol w:w="6105"/>
      </w:tblGrid>
      <w:tr w:rsidR="000379ED" w:rsidRPr="000379ED" w14:paraId="221B188F" w14:textId="77777777" w:rsidTr="00F4390B">
        <w:trPr>
          <w:trHeight w:val="465"/>
          <w:jc w:val="center"/>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89179A0" w14:textId="127FA69E" w:rsidR="2ACE7B6A" w:rsidRPr="000379ED" w:rsidRDefault="2ACE7B6A" w:rsidP="2ACE7B6A">
            <w:pPr>
              <w:spacing w:line="276" w:lineRule="auto"/>
              <w:jc w:val="both"/>
              <w:rPr>
                <w:color w:val="000000" w:themeColor="text1"/>
              </w:rPr>
            </w:pPr>
            <w:r w:rsidRPr="000379ED">
              <w:rPr>
                <w:b/>
                <w:bCs/>
                <w:i/>
                <w:iCs/>
                <w:color w:val="000000" w:themeColor="text1"/>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3B4DC4" w14:textId="35BAFCE2" w:rsidR="2ACE7B6A" w:rsidRPr="000379ED" w:rsidRDefault="2ACE7B6A" w:rsidP="2ACE7B6A">
            <w:pPr>
              <w:spacing w:line="276" w:lineRule="auto"/>
              <w:jc w:val="both"/>
              <w:rPr>
                <w:color w:val="000000" w:themeColor="text1"/>
              </w:rPr>
            </w:pPr>
            <w:r w:rsidRPr="000379ED">
              <w:rPr>
                <w:i/>
                <w:iCs/>
                <w:color w:val="000000" w:themeColor="text1"/>
                <w:lang w:val="es"/>
              </w:rPr>
              <w:t>CP-002</w:t>
            </w:r>
          </w:p>
        </w:tc>
      </w:tr>
      <w:tr w:rsidR="000379ED" w:rsidRPr="000379ED" w14:paraId="7AD9E7DB" w14:textId="77777777" w:rsidTr="00F4390B">
        <w:trPr>
          <w:trHeight w:val="465"/>
          <w:jc w:val="center"/>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5453B5" w14:textId="19C23EB9" w:rsidR="2ACE7B6A" w:rsidRPr="000379ED" w:rsidRDefault="2ACE7B6A" w:rsidP="2ACE7B6A">
            <w:pPr>
              <w:spacing w:line="276" w:lineRule="auto"/>
              <w:jc w:val="both"/>
              <w:rPr>
                <w:color w:val="000000" w:themeColor="text1"/>
              </w:rPr>
            </w:pPr>
            <w:r w:rsidRPr="000379ED">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305F37" w14:textId="59576475" w:rsidR="2ACE7B6A" w:rsidRPr="000379ED" w:rsidRDefault="2ACE7B6A" w:rsidP="2ACE7B6A">
            <w:pPr>
              <w:spacing w:line="276" w:lineRule="auto"/>
              <w:jc w:val="both"/>
              <w:rPr>
                <w:color w:val="000000" w:themeColor="text1"/>
              </w:rPr>
            </w:pPr>
            <w:r w:rsidRPr="000379ED">
              <w:rPr>
                <w:i/>
                <w:iCs/>
                <w:color w:val="000000" w:themeColor="text1"/>
                <w:lang w:val="es"/>
              </w:rPr>
              <w:t xml:space="preserve">Ingreso de </w:t>
            </w:r>
            <w:r w:rsidR="006F0DFF" w:rsidRPr="000379ED">
              <w:rPr>
                <w:i/>
                <w:iCs/>
                <w:color w:val="000000" w:themeColor="text1"/>
                <w:lang w:val="es"/>
              </w:rPr>
              <w:t>usuario</w:t>
            </w:r>
            <w:r w:rsidRPr="000379ED">
              <w:rPr>
                <w:i/>
                <w:iCs/>
                <w:color w:val="000000" w:themeColor="text1"/>
                <w:lang w:val="es"/>
              </w:rPr>
              <w:t xml:space="preserve"> </w:t>
            </w:r>
          </w:p>
        </w:tc>
      </w:tr>
      <w:tr w:rsidR="000379ED" w:rsidRPr="000379ED" w14:paraId="14ECB099" w14:textId="77777777" w:rsidTr="00F4390B">
        <w:trPr>
          <w:trHeight w:val="450"/>
          <w:jc w:val="center"/>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6D75BC6" w14:textId="77DBA0E6" w:rsidR="2ACE7B6A" w:rsidRPr="000379ED" w:rsidRDefault="2ACE7B6A" w:rsidP="2ACE7B6A">
            <w:pPr>
              <w:spacing w:line="276" w:lineRule="auto"/>
              <w:jc w:val="both"/>
              <w:rPr>
                <w:color w:val="000000" w:themeColor="text1"/>
              </w:rPr>
            </w:pPr>
            <w:r w:rsidRPr="000379ED">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1CAFFD" w14:textId="4631966C" w:rsidR="2ACE7B6A" w:rsidRPr="000379ED" w:rsidRDefault="2ACE7B6A" w:rsidP="2ACE7B6A">
            <w:pPr>
              <w:spacing w:line="276" w:lineRule="auto"/>
              <w:jc w:val="both"/>
              <w:rPr>
                <w:color w:val="000000" w:themeColor="text1"/>
              </w:rPr>
            </w:pPr>
            <w:r w:rsidRPr="000379ED">
              <w:rPr>
                <w:i/>
                <w:iCs/>
                <w:color w:val="000000" w:themeColor="text1"/>
                <w:lang w:val="es"/>
              </w:rPr>
              <w:t>Desarrolladores</w:t>
            </w:r>
          </w:p>
        </w:tc>
      </w:tr>
      <w:tr w:rsidR="000379ED" w:rsidRPr="000379ED" w14:paraId="47074F52" w14:textId="77777777" w:rsidTr="00F4390B">
        <w:trPr>
          <w:trHeight w:val="1440"/>
          <w:jc w:val="center"/>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9DD456D" w14:textId="3ECB747F" w:rsidR="2ACE7B6A" w:rsidRPr="000379ED" w:rsidRDefault="2ACE7B6A" w:rsidP="2ACE7B6A">
            <w:pPr>
              <w:spacing w:line="276" w:lineRule="auto"/>
              <w:jc w:val="both"/>
              <w:rPr>
                <w:color w:val="000000" w:themeColor="text1"/>
              </w:rPr>
            </w:pPr>
            <w:r w:rsidRPr="000379ED">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1BF5D" w14:textId="728338A7" w:rsidR="2ACE7B6A" w:rsidRPr="000379ED" w:rsidRDefault="2ACE7B6A" w:rsidP="2ACE7B6A">
            <w:pPr>
              <w:pStyle w:val="Prrafodelista"/>
              <w:numPr>
                <w:ilvl w:val="0"/>
                <w:numId w:val="16"/>
              </w:numPr>
              <w:rPr>
                <w:i/>
                <w:iCs/>
                <w:color w:val="000000" w:themeColor="text1"/>
              </w:rPr>
            </w:pPr>
            <w:r w:rsidRPr="000379ED">
              <w:rPr>
                <w:i/>
                <w:iCs/>
                <w:color w:val="000000" w:themeColor="text1"/>
                <w:lang w:val="es"/>
              </w:rPr>
              <w:t>Se ingresan los siguientes parámetros:</w:t>
            </w:r>
          </w:p>
          <w:p w14:paraId="20A43F06" w14:textId="19D81262" w:rsidR="08E9E187" w:rsidRPr="000379ED" w:rsidRDefault="08E9E187" w:rsidP="05C9F3DE">
            <w:pPr>
              <w:spacing w:line="276" w:lineRule="auto"/>
              <w:jc w:val="both"/>
              <w:rPr>
                <w:i/>
                <w:iCs/>
                <w:color w:val="000000" w:themeColor="text1"/>
              </w:rPr>
            </w:pPr>
            <w:r w:rsidRPr="000379ED">
              <w:rPr>
                <w:i/>
                <w:iCs/>
                <w:color w:val="000000" w:themeColor="text1"/>
              </w:rPr>
              <w:t xml:space="preserve">       </w:t>
            </w:r>
            <w:r w:rsidR="6B6AF8FB" w:rsidRPr="000379ED">
              <w:rPr>
                <w:i/>
                <w:iCs/>
                <w:color w:val="000000" w:themeColor="text1"/>
              </w:rPr>
              <w:t xml:space="preserve">    </w:t>
            </w:r>
            <w:r w:rsidRPr="000379ED">
              <w:rPr>
                <w:i/>
                <w:iCs/>
                <w:color w:val="000000" w:themeColor="text1"/>
              </w:rPr>
              <w:t xml:space="preserve"> </w:t>
            </w:r>
            <w:r w:rsidR="39164303" w:rsidRPr="000379ED">
              <w:rPr>
                <w:i/>
                <w:iCs/>
                <w:color w:val="000000" w:themeColor="text1"/>
              </w:rPr>
              <w:t>Usuario</w:t>
            </w:r>
            <w:r w:rsidR="03077D45" w:rsidRPr="000379ED">
              <w:rPr>
                <w:i/>
                <w:iCs/>
                <w:color w:val="000000" w:themeColor="text1"/>
                <w:vertAlign w:val="subscript"/>
              </w:rPr>
              <w:t xml:space="preserve">      </w:t>
            </w:r>
            <w:r w:rsidR="32E7A90D" w:rsidRPr="000379ED">
              <w:rPr>
                <w:i/>
                <w:iCs/>
                <w:color w:val="000000" w:themeColor="text1"/>
                <w:vertAlign w:val="subscript"/>
              </w:rPr>
              <w:t xml:space="preserve">              </w:t>
            </w:r>
            <w:r w:rsidR="002B349E">
              <w:rPr>
                <w:i/>
                <w:iCs/>
                <w:color w:val="000000" w:themeColor="text1"/>
                <w:sz w:val="40"/>
                <w:szCs w:val="40"/>
                <w:vertAlign w:val="subscript"/>
              </w:rPr>
              <w:t>lino</w:t>
            </w:r>
          </w:p>
          <w:p w14:paraId="0A31B875" w14:textId="6EC8DC7E" w:rsidR="392B8B3C" w:rsidRPr="000379ED" w:rsidRDefault="392B8B3C" w:rsidP="05C9F3DE">
            <w:pPr>
              <w:spacing w:line="276" w:lineRule="auto"/>
              <w:jc w:val="both"/>
              <w:rPr>
                <w:i/>
                <w:iCs/>
                <w:color w:val="000000" w:themeColor="text1"/>
              </w:rPr>
            </w:pPr>
            <w:r w:rsidRPr="000379ED">
              <w:rPr>
                <w:i/>
                <w:iCs/>
                <w:color w:val="000000" w:themeColor="text1"/>
              </w:rPr>
              <w:t xml:space="preserve">      </w:t>
            </w:r>
            <w:r w:rsidR="40D13E41" w:rsidRPr="000379ED">
              <w:rPr>
                <w:i/>
                <w:iCs/>
                <w:color w:val="000000" w:themeColor="text1"/>
              </w:rPr>
              <w:t xml:space="preserve">   </w:t>
            </w:r>
            <w:r w:rsidR="10E6EACF" w:rsidRPr="000379ED">
              <w:rPr>
                <w:i/>
                <w:iCs/>
                <w:color w:val="000000" w:themeColor="text1"/>
              </w:rPr>
              <w:t xml:space="preserve"> </w:t>
            </w:r>
            <w:r w:rsidRPr="000379ED">
              <w:rPr>
                <w:i/>
                <w:iCs/>
                <w:color w:val="000000" w:themeColor="text1"/>
              </w:rPr>
              <w:t xml:space="preserve">  </w:t>
            </w:r>
            <w:r w:rsidR="01B77941" w:rsidRPr="000379ED">
              <w:rPr>
                <w:i/>
                <w:iCs/>
                <w:color w:val="000000" w:themeColor="text1"/>
              </w:rPr>
              <w:t xml:space="preserve">Contraseña </w:t>
            </w:r>
            <w:r w:rsidR="24B1B042" w:rsidRPr="000379ED">
              <w:rPr>
                <w:i/>
                <w:iCs/>
                <w:color w:val="000000" w:themeColor="text1"/>
              </w:rPr>
              <w:t xml:space="preserve">       </w:t>
            </w:r>
            <w:r w:rsidR="002B349E">
              <w:rPr>
                <w:i/>
                <w:iCs/>
                <w:color w:val="000000" w:themeColor="text1"/>
              </w:rPr>
              <w:t>Qwerty12345#</w:t>
            </w:r>
          </w:p>
          <w:p w14:paraId="78D66A8D" w14:textId="77777777" w:rsidR="2ACE7B6A" w:rsidRPr="000379ED" w:rsidRDefault="2ACE7B6A" w:rsidP="05C9F3DE">
            <w:pPr>
              <w:pStyle w:val="Prrafodelista"/>
              <w:numPr>
                <w:ilvl w:val="0"/>
                <w:numId w:val="15"/>
              </w:numPr>
              <w:rPr>
                <w:i/>
                <w:iCs/>
                <w:color w:val="000000" w:themeColor="text1"/>
              </w:rPr>
            </w:pPr>
            <w:r w:rsidRPr="000379ED">
              <w:rPr>
                <w:i/>
                <w:iCs/>
                <w:color w:val="000000" w:themeColor="text1"/>
                <w:lang w:val="es"/>
              </w:rPr>
              <w:t xml:space="preserve">Hacer clic en el botón </w:t>
            </w:r>
            <w:r w:rsidR="2759ACC5" w:rsidRPr="000379ED">
              <w:rPr>
                <w:i/>
                <w:iCs/>
                <w:color w:val="000000" w:themeColor="text1"/>
                <w:lang w:val="es"/>
              </w:rPr>
              <w:t>Iniciar sesión</w:t>
            </w:r>
          </w:p>
          <w:p w14:paraId="72899E56" w14:textId="61B85D0B" w:rsidR="2ACE7B6A" w:rsidRPr="000379ED" w:rsidRDefault="2ACE7B6A" w:rsidP="003727B1">
            <w:pPr>
              <w:pStyle w:val="Prrafodelista"/>
              <w:rPr>
                <w:i/>
                <w:iCs/>
                <w:color w:val="000000" w:themeColor="text1"/>
              </w:rPr>
            </w:pPr>
          </w:p>
        </w:tc>
      </w:tr>
      <w:tr w:rsidR="000379ED" w:rsidRPr="000379ED" w14:paraId="2DAAD8FD" w14:textId="77777777" w:rsidTr="00F4390B">
        <w:trPr>
          <w:trHeight w:val="465"/>
          <w:jc w:val="center"/>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0DEB266" w14:textId="58586DA9" w:rsidR="2ACE7B6A" w:rsidRPr="000379ED" w:rsidRDefault="2ACE7B6A" w:rsidP="2ACE7B6A">
            <w:pPr>
              <w:spacing w:line="276" w:lineRule="auto"/>
              <w:jc w:val="both"/>
              <w:rPr>
                <w:color w:val="000000" w:themeColor="text1"/>
              </w:rPr>
            </w:pPr>
            <w:r w:rsidRPr="000379ED">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4E7EDD" w14:textId="49A6B3A6" w:rsidR="2ACE7B6A" w:rsidRPr="000379ED" w:rsidRDefault="1B94E441" w:rsidP="05C9F3DE">
            <w:pPr>
              <w:spacing w:line="276" w:lineRule="auto"/>
              <w:jc w:val="both"/>
              <w:rPr>
                <w:i/>
                <w:iCs/>
                <w:color w:val="000000" w:themeColor="text1"/>
                <w:lang w:val="es"/>
              </w:rPr>
            </w:pPr>
            <w:r w:rsidRPr="000379ED">
              <w:rPr>
                <w:i/>
                <w:iCs/>
                <w:color w:val="000000" w:themeColor="text1"/>
                <w:lang w:val="es"/>
              </w:rPr>
              <w:t>El usuario debe tener los siguientes requisitos:</w:t>
            </w:r>
          </w:p>
          <w:p w14:paraId="03B7E4AA" w14:textId="7A831C04" w:rsidR="2ACE7B6A" w:rsidRPr="000379ED" w:rsidRDefault="1B94E441" w:rsidP="05C9F3DE">
            <w:pPr>
              <w:pStyle w:val="Prrafodelista"/>
              <w:numPr>
                <w:ilvl w:val="0"/>
                <w:numId w:val="14"/>
              </w:numPr>
              <w:spacing w:line="276" w:lineRule="auto"/>
              <w:jc w:val="both"/>
              <w:rPr>
                <w:i/>
                <w:iCs/>
                <w:color w:val="000000" w:themeColor="text1"/>
                <w:lang w:val="es"/>
              </w:rPr>
            </w:pPr>
            <w:r w:rsidRPr="000379ED">
              <w:rPr>
                <w:i/>
                <w:iCs/>
                <w:color w:val="000000" w:themeColor="text1"/>
                <w:lang w:val="es"/>
              </w:rPr>
              <w:t>Longitud mayor a 5 caracteres</w:t>
            </w:r>
          </w:p>
          <w:p w14:paraId="00547542" w14:textId="57828375" w:rsidR="2ACE7B6A" w:rsidRPr="000379ED" w:rsidRDefault="1B94E441" w:rsidP="05C9F3DE">
            <w:pPr>
              <w:pStyle w:val="Prrafodelista"/>
              <w:numPr>
                <w:ilvl w:val="0"/>
                <w:numId w:val="14"/>
              </w:numPr>
              <w:spacing w:line="276" w:lineRule="auto"/>
              <w:jc w:val="both"/>
              <w:rPr>
                <w:i/>
                <w:iCs/>
                <w:color w:val="000000" w:themeColor="text1"/>
                <w:lang w:val="es"/>
              </w:rPr>
            </w:pPr>
            <w:r w:rsidRPr="000379ED">
              <w:rPr>
                <w:i/>
                <w:iCs/>
                <w:color w:val="000000" w:themeColor="text1"/>
                <w:lang w:val="es"/>
              </w:rPr>
              <w:t>Usuario ya registrado</w:t>
            </w:r>
          </w:p>
          <w:p w14:paraId="111E9154" w14:textId="11EED86D" w:rsidR="2ACE7B6A" w:rsidRPr="000379ED" w:rsidRDefault="1B94E441" w:rsidP="05C9F3DE">
            <w:pPr>
              <w:pStyle w:val="Prrafodelista"/>
              <w:numPr>
                <w:ilvl w:val="0"/>
                <w:numId w:val="14"/>
              </w:numPr>
              <w:spacing w:line="276" w:lineRule="auto"/>
              <w:jc w:val="both"/>
              <w:rPr>
                <w:i/>
                <w:iCs/>
                <w:color w:val="000000" w:themeColor="text1"/>
                <w:lang w:val="es"/>
              </w:rPr>
            </w:pPr>
            <w:r w:rsidRPr="000379ED">
              <w:rPr>
                <w:i/>
                <w:iCs/>
                <w:color w:val="000000" w:themeColor="text1"/>
                <w:lang w:val="es"/>
              </w:rPr>
              <w:t>Usuario no duplicado</w:t>
            </w:r>
          </w:p>
          <w:p w14:paraId="5BE292AF" w14:textId="56994443" w:rsidR="2ACE7B6A" w:rsidRPr="000379ED" w:rsidRDefault="1B94E441" w:rsidP="05C9F3DE">
            <w:pPr>
              <w:spacing w:line="276" w:lineRule="auto"/>
              <w:jc w:val="both"/>
              <w:rPr>
                <w:i/>
                <w:iCs/>
                <w:color w:val="000000" w:themeColor="text1"/>
                <w:lang w:val="es"/>
              </w:rPr>
            </w:pPr>
            <w:r w:rsidRPr="000379ED">
              <w:rPr>
                <w:i/>
                <w:iCs/>
                <w:color w:val="000000" w:themeColor="text1"/>
                <w:lang w:val="es"/>
              </w:rPr>
              <w:t>La contraseña debe poseer los siguientes requisitos:</w:t>
            </w:r>
          </w:p>
          <w:p w14:paraId="2BB9DDC0" w14:textId="3DDE3975" w:rsidR="2ACE7B6A" w:rsidRPr="000379ED" w:rsidRDefault="47DEE955" w:rsidP="05C9F3DE">
            <w:pPr>
              <w:pStyle w:val="Prrafodelista"/>
              <w:numPr>
                <w:ilvl w:val="0"/>
                <w:numId w:val="13"/>
              </w:numPr>
              <w:spacing w:line="276" w:lineRule="auto"/>
              <w:jc w:val="both"/>
              <w:rPr>
                <w:i/>
                <w:iCs/>
                <w:color w:val="000000" w:themeColor="text1"/>
                <w:lang w:val="es"/>
              </w:rPr>
            </w:pPr>
            <w:r w:rsidRPr="000379ED">
              <w:rPr>
                <w:i/>
                <w:iCs/>
                <w:color w:val="000000" w:themeColor="text1"/>
                <w:lang w:val="es"/>
              </w:rPr>
              <w:t>Campo no vacío</w:t>
            </w:r>
          </w:p>
        </w:tc>
      </w:tr>
      <w:tr w:rsidR="000379ED" w:rsidRPr="000379ED" w14:paraId="1924C4E7" w14:textId="77777777" w:rsidTr="00F4390B">
        <w:trPr>
          <w:trHeight w:val="345"/>
          <w:jc w:val="center"/>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3B9CBFB" w14:textId="37083558" w:rsidR="2ACE7B6A" w:rsidRPr="000379ED" w:rsidRDefault="2ACE7B6A" w:rsidP="2ACE7B6A">
            <w:pPr>
              <w:spacing w:line="276" w:lineRule="auto"/>
              <w:jc w:val="both"/>
              <w:rPr>
                <w:color w:val="000000" w:themeColor="text1"/>
              </w:rPr>
            </w:pPr>
            <w:r w:rsidRPr="000379ED">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DF9E1E" w14:textId="3313961E" w:rsidR="2ACE7B6A" w:rsidRPr="000379ED" w:rsidRDefault="2ACE7B6A" w:rsidP="2ACE7B6A">
            <w:pPr>
              <w:spacing w:line="276" w:lineRule="auto"/>
              <w:jc w:val="both"/>
              <w:rPr>
                <w:color w:val="000000" w:themeColor="text1"/>
              </w:rPr>
            </w:pPr>
            <w:r w:rsidRPr="000379ED">
              <w:rPr>
                <w:i/>
                <w:iCs/>
                <w:color w:val="000000" w:themeColor="text1"/>
                <w:lang w:val="es"/>
              </w:rPr>
              <w:t xml:space="preserve">El </w:t>
            </w:r>
            <w:r w:rsidR="006F0DFF" w:rsidRPr="000379ED">
              <w:rPr>
                <w:i/>
                <w:iCs/>
                <w:color w:val="000000" w:themeColor="text1"/>
                <w:lang w:val="es"/>
              </w:rPr>
              <w:t>usuario</w:t>
            </w:r>
            <w:r w:rsidRPr="000379ED">
              <w:rPr>
                <w:i/>
                <w:iCs/>
                <w:color w:val="000000" w:themeColor="text1"/>
                <w:lang w:val="es"/>
              </w:rPr>
              <w:t xml:space="preserve"> </w:t>
            </w:r>
            <w:r w:rsidR="006F0DFF" w:rsidRPr="000379ED">
              <w:rPr>
                <w:i/>
                <w:iCs/>
                <w:color w:val="000000" w:themeColor="text1"/>
                <w:lang w:val="es"/>
              </w:rPr>
              <w:t>tendrá acceso a</w:t>
            </w:r>
            <w:r w:rsidRPr="000379ED">
              <w:rPr>
                <w:i/>
                <w:iCs/>
                <w:color w:val="000000" w:themeColor="text1"/>
                <w:lang w:val="es"/>
              </w:rPr>
              <w:t xml:space="preserve"> la aplicación. </w:t>
            </w:r>
          </w:p>
        </w:tc>
      </w:tr>
      <w:tr w:rsidR="000379ED" w:rsidRPr="000379ED" w14:paraId="6FA460B6" w14:textId="77777777" w:rsidTr="00F4390B">
        <w:trPr>
          <w:trHeight w:val="390"/>
          <w:jc w:val="center"/>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31893FF" w14:textId="0FF7C6E5" w:rsidR="2ACE7B6A" w:rsidRPr="000379ED" w:rsidRDefault="2ACE7B6A" w:rsidP="2ACE7B6A">
            <w:pPr>
              <w:spacing w:line="276" w:lineRule="auto"/>
              <w:jc w:val="both"/>
              <w:rPr>
                <w:color w:val="000000" w:themeColor="text1"/>
              </w:rPr>
            </w:pPr>
            <w:r w:rsidRPr="000379ED">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A2C627" w14:textId="62CC23A1" w:rsidR="2ACE7B6A" w:rsidRPr="000379ED" w:rsidRDefault="2ACE7B6A" w:rsidP="2ACE7B6A">
            <w:pPr>
              <w:spacing w:line="276" w:lineRule="auto"/>
              <w:jc w:val="both"/>
              <w:rPr>
                <w:color w:val="000000" w:themeColor="text1"/>
              </w:rPr>
            </w:pPr>
            <w:r w:rsidRPr="000379ED">
              <w:rPr>
                <w:i/>
                <w:iCs/>
                <w:color w:val="000000" w:themeColor="text1"/>
                <w:lang w:val="es"/>
              </w:rPr>
              <w:t xml:space="preserve">Se ha ingresado correctamente el </w:t>
            </w:r>
            <w:r w:rsidR="006F0DFF" w:rsidRPr="000379ED">
              <w:rPr>
                <w:i/>
                <w:iCs/>
                <w:color w:val="000000" w:themeColor="text1"/>
                <w:lang w:val="es"/>
              </w:rPr>
              <w:t>usuario</w:t>
            </w:r>
            <w:r w:rsidRPr="000379ED">
              <w:rPr>
                <w:i/>
                <w:iCs/>
                <w:color w:val="000000" w:themeColor="text1"/>
                <w:lang w:val="es"/>
              </w:rPr>
              <w:t>.</w:t>
            </w:r>
          </w:p>
        </w:tc>
      </w:tr>
      <w:tr w:rsidR="000379ED" w:rsidRPr="000379ED" w14:paraId="58E6B15D" w14:textId="77777777" w:rsidTr="00F4390B">
        <w:trPr>
          <w:trHeight w:val="390"/>
          <w:jc w:val="center"/>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0DA7EA6" w14:textId="7FA4999B" w:rsidR="2ACE7B6A" w:rsidRPr="000379ED" w:rsidRDefault="2ACE7B6A" w:rsidP="2ACE7B6A">
            <w:pPr>
              <w:spacing w:line="276" w:lineRule="auto"/>
              <w:jc w:val="both"/>
              <w:rPr>
                <w:color w:val="000000" w:themeColor="text1"/>
              </w:rPr>
            </w:pPr>
            <w:r w:rsidRPr="000379ED">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77FE93" w14:textId="79BE2B2D" w:rsidR="2ACE7B6A" w:rsidRPr="000379ED" w:rsidRDefault="2ACE7B6A" w:rsidP="2ACE7B6A">
            <w:pPr>
              <w:spacing w:line="276" w:lineRule="auto"/>
              <w:jc w:val="both"/>
              <w:rPr>
                <w:color w:val="000000" w:themeColor="text1"/>
              </w:rPr>
            </w:pPr>
            <w:r w:rsidRPr="000379ED">
              <w:rPr>
                <w:i/>
                <w:iCs/>
                <w:color w:val="000000" w:themeColor="text1"/>
                <w:lang w:val="es"/>
              </w:rPr>
              <w:t>Exitos</w:t>
            </w:r>
            <w:r w:rsidR="006F0DFF" w:rsidRPr="000379ED">
              <w:rPr>
                <w:i/>
                <w:iCs/>
                <w:color w:val="000000" w:themeColor="text1"/>
                <w:lang w:val="es"/>
              </w:rPr>
              <w:t>o.</w:t>
            </w:r>
          </w:p>
        </w:tc>
      </w:tr>
      <w:tr w:rsidR="000379ED" w:rsidRPr="000379ED" w14:paraId="69BF03BE" w14:textId="77777777" w:rsidTr="00F4390B">
        <w:trPr>
          <w:trHeight w:val="255"/>
          <w:jc w:val="center"/>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0B1F29" w14:textId="41D212EC" w:rsidR="2ACE7B6A" w:rsidRPr="000379ED" w:rsidRDefault="2ACE7B6A" w:rsidP="2ACE7B6A">
            <w:pPr>
              <w:spacing w:line="276" w:lineRule="auto"/>
              <w:jc w:val="both"/>
              <w:rPr>
                <w:color w:val="000000" w:themeColor="text1"/>
              </w:rPr>
            </w:pPr>
            <w:r w:rsidRPr="000379ED">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19AB10" w14:textId="18660340" w:rsidR="2ACE7B6A" w:rsidRPr="000379ED" w:rsidRDefault="27315BEE" w:rsidP="05C9F3DE">
            <w:pPr>
              <w:spacing w:line="276" w:lineRule="auto"/>
              <w:jc w:val="both"/>
              <w:rPr>
                <w:i/>
                <w:iCs/>
                <w:color w:val="000000" w:themeColor="text1"/>
                <w:lang w:val="es"/>
              </w:rPr>
            </w:pPr>
            <w:r w:rsidRPr="000379ED">
              <w:rPr>
                <w:i/>
                <w:iCs/>
                <w:color w:val="000000" w:themeColor="text1"/>
                <w:lang w:val="es"/>
              </w:rPr>
              <w:t>Todos los campos son obligatorios para el ingreso a la aplicación.</w:t>
            </w:r>
          </w:p>
        </w:tc>
      </w:tr>
    </w:tbl>
    <w:p w14:paraId="32BBA8BC" w14:textId="70D8F46C" w:rsidR="2ACE7B6A" w:rsidRDefault="2ACE7B6A" w:rsidP="00DE2CA6">
      <w:pPr>
        <w:spacing w:line="276" w:lineRule="auto"/>
        <w:jc w:val="both"/>
        <w:rPr>
          <w:i/>
          <w:iCs/>
          <w:color w:val="0000FF"/>
        </w:rPr>
      </w:pPr>
    </w:p>
    <w:p w14:paraId="0E91487F" w14:textId="63B9B77F" w:rsidR="00570751" w:rsidRDefault="00F4390B" w:rsidP="00DE2CA6">
      <w:pPr>
        <w:spacing w:line="276" w:lineRule="auto"/>
        <w:jc w:val="both"/>
        <w:rPr>
          <w:i/>
          <w:iCs/>
          <w:color w:val="0000FF"/>
        </w:rPr>
      </w:pPr>
      <w:r w:rsidRPr="00F4390B">
        <w:rPr>
          <w:i/>
          <w:iCs/>
          <w:color w:val="0000FF"/>
        </w:rPr>
        <w:drawing>
          <wp:inline distT="0" distB="0" distL="0" distR="0" wp14:anchorId="66C16E0F" wp14:editId="44199CEE">
            <wp:extent cx="6120130" cy="3441065"/>
            <wp:effectExtent l="0" t="0" r="0" b="6985"/>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9"/>
                    <a:stretch>
                      <a:fillRect/>
                    </a:stretch>
                  </pic:blipFill>
                  <pic:spPr>
                    <a:xfrm>
                      <a:off x="0" y="0"/>
                      <a:ext cx="6120130" cy="3441065"/>
                    </a:xfrm>
                    <a:prstGeom prst="rect">
                      <a:avLst/>
                    </a:prstGeom>
                  </pic:spPr>
                </pic:pic>
              </a:graphicData>
            </a:graphic>
          </wp:inline>
        </w:drawing>
      </w:r>
    </w:p>
    <w:p w14:paraId="21F7BBD2" w14:textId="77777777" w:rsidR="002B349E" w:rsidRDefault="002B349E" w:rsidP="00DE2CA6">
      <w:pPr>
        <w:spacing w:line="276" w:lineRule="auto"/>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5BBC8BBF"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ED401DE" w14:textId="77777777" w:rsidR="66C8EDE5" w:rsidRPr="000379ED" w:rsidRDefault="66C8EDE5" w:rsidP="66C8EDE5">
            <w:pPr>
              <w:spacing w:line="276" w:lineRule="auto"/>
              <w:jc w:val="both"/>
              <w:rPr>
                <w:i/>
                <w:iCs/>
                <w:color w:val="000000" w:themeColor="text1"/>
              </w:rPr>
            </w:pPr>
            <w:r w:rsidRPr="000379ED">
              <w:rPr>
                <w:b/>
                <w:bCs/>
                <w:i/>
                <w:iCs/>
                <w:color w:val="000000" w:themeColor="text1"/>
              </w:rPr>
              <w:lastRenderedPageBreak/>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A9B9877" w14:textId="3C97B4ED" w:rsidR="66C8EDE5" w:rsidRPr="000379ED" w:rsidRDefault="66C8EDE5" w:rsidP="66C8EDE5">
            <w:pPr>
              <w:spacing w:line="276" w:lineRule="auto"/>
              <w:jc w:val="both"/>
              <w:rPr>
                <w:i/>
                <w:iCs/>
                <w:color w:val="000000" w:themeColor="text1"/>
              </w:rPr>
            </w:pPr>
            <w:r w:rsidRPr="000379ED">
              <w:rPr>
                <w:i/>
                <w:iCs/>
                <w:color w:val="000000" w:themeColor="text1"/>
              </w:rPr>
              <w:t>CP-00</w:t>
            </w:r>
            <w:r w:rsidR="0085455B">
              <w:rPr>
                <w:i/>
                <w:iCs/>
                <w:color w:val="000000" w:themeColor="text1"/>
              </w:rPr>
              <w:t>3</w:t>
            </w:r>
          </w:p>
        </w:tc>
      </w:tr>
      <w:tr w:rsidR="000379ED" w:rsidRPr="000379ED" w14:paraId="2C3CC297"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45353EC" w14:textId="77777777" w:rsidR="66C8EDE5" w:rsidRPr="000379ED" w:rsidRDefault="66C8EDE5" w:rsidP="66C8EDE5">
            <w:pPr>
              <w:spacing w:line="276" w:lineRule="auto"/>
              <w:jc w:val="both"/>
              <w:rPr>
                <w:i/>
                <w:iCs/>
                <w:color w:val="000000" w:themeColor="text1"/>
              </w:rPr>
            </w:pPr>
            <w:r w:rsidRPr="000379ED">
              <w:rPr>
                <w:b/>
                <w:bCs/>
                <w:i/>
                <w:iCs/>
                <w:color w:val="000000" w:themeColor="text1"/>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C5A3580" w14:textId="75EBB613" w:rsidR="66C8EDE5" w:rsidRPr="000379ED" w:rsidRDefault="66C8EDE5" w:rsidP="66C8EDE5">
            <w:pPr>
              <w:spacing w:line="276" w:lineRule="auto"/>
              <w:jc w:val="both"/>
              <w:rPr>
                <w:i/>
                <w:iCs/>
                <w:color w:val="000000" w:themeColor="text1"/>
              </w:rPr>
            </w:pPr>
            <w:r w:rsidRPr="000379ED">
              <w:rPr>
                <w:i/>
                <w:iCs/>
                <w:color w:val="000000" w:themeColor="text1"/>
              </w:rPr>
              <w:t xml:space="preserve">Registro de </w:t>
            </w:r>
            <w:r w:rsidR="58CB5058" w:rsidRPr="000379ED">
              <w:rPr>
                <w:i/>
                <w:iCs/>
                <w:color w:val="000000" w:themeColor="text1"/>
              </w:rPr>
              <w:t>Ambulancia</w:t>
            </w:r>
          </w:p>
        </w:tc>
      </w:tr>
      <w:tr w:rsidR="000379ED" w:rsidRPr="000379ED" w14:paraId="7F971522" w14:textId="77777777" w:rsidTr="0800CD83">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B09F278" w14:textId="77777777" w:rsidR="66C8EDE5" w:rsidRPr="000379ED" w:rsidRDefault="66C8EDE5" w:rsidP="66C8EDE5">
            <w:pPr>
              <w:spacing w:line="276" w:lineRule="auto"/>
              <w:jc w:val="both"/>
              <w:rPr>
                <w:i/>
                <w:iCs/>
                <w:color w:val="000000" w:themeColor="text1"/>
              </w:rPr>
            </w:pPr>
            <w:r w:rsidRPr="000379ED">
              <w:rPr>
                <w:b/>
                <w:bCs/>
                <w:i/>
                <w:iCs/>
                <w:color w:val="000000" w:themeColor="text1"/>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7A9FBEC" w14:textId="65973705" w:rsidR="66C8EDE5" w:rsidRPr="000379ED" w:rsidRDefault="66C8EDE5" w:rsidP="66C8EDE5">
            <w:pPr>
              <w:spacing w:line="276" w:lineRule="auto"/>
              <w:jc w:val="both"/>
              <w:rPr>
                <w:i/>
                <w:iCs/>
                <w:color w:val="000000" w:themeColor="text1"/>
              </w:rPr>
            </w:pPr>
            <w:r w:rsidRPr="000379ED">
              <w:rPr>
                <w:i/>
                <w:iCs/>
                <w:color w:val="000000" w:themeColor="text1"/>
              </w:rPr>
              <w:t>Administradores</w:t>
            </w:r>
          </w:p>
        </w:tc>
      </w:tr>
      <w:tr w:rsidR="000379ED" w:rsidRPr="000379ED" w14:paraId="7D2B63A8" w14:textId="77777777" w:rsidTr="0800CD83">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47A6362" w14:textId="77777777" w:rsidR="66C8EDE5" w:rsidRPr="000379ED" w:rsidRDefault="66C8EDE5" w:rsidP="66C8EDE5">
            <w:pPr>
              <w:spacing w:line="276" w:lineRule="auto"/>
              <w:jc w:val="both"/>
              <w:rPr>
                <w:i/>
                <w:iCs/>
                <w:color w:val="000000" w:themeColor="text1"/>
              </w:rPr>
            </w:pPr>
            <w:r w:rsidRPr="000379ED">
              <w:rPr>
                <w:b/>
                <w:bCs/>
                <w:i/>
                <w:iCs/>
                <w:color w:val="000000" w:themeColor="text1"/>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C28AEAB" w14:textId="77777777" w:rsidR="66C8EDE5" w:rsidRPr="000379ED" w:rsidRDefault="66C8EDE5" w:rsidP="66C8EDE5">
            <w:pPr>
              <w:numPr>
                <w:ilvl w:val="0"/>
                <w:numId w:val="5"/>
              </w:numPr>
              <w:tabs>
                <w:tab w:val="clear" w:pos="720"/>
                <w:tab w:val="num" w:pos="372"/>
              </w:tabs>
              <w:spacing w:line="276" w:lineRule="auto"/>
              <w:ind w:left="709"/>
              <w:jc w:val="both"/>
              <w:rPr>
                <w:i/>
                <w:iCs/>
                <w:color w:val="000000" w:themeColor="text1"/>
              </w:rPr>
            </w:pPr>
            <w:r w:rsidRPr="000379ED">
              <w:rPr>
                <w:i/>
                <w:iCs/>
                <w:color w:val="000000" w:themeColor="text1"/>
              </w:rPr>
              <w:t>Se ingresan los siguientes parámetros:</w:t>
            </w:r>
          </w:p>
          <w:p w14:paraId="034B231F" w14:textId="41E63D76" w:rsidR="0DDDEC6D" w:rsidRPr="000379ED" w:rsidRDefault="0DDDEC6D" w:rsidP="66C8EDE5">
            <w:pPr>
              <w:spacing w:line="276" w:lineRule="auto"/>
              <w:ind w:left="709"/>
              <w:jc w:val="both"/>
              <w:rPr>
                <w:i/>
                <w:iCs/>
                <w:color w:val="000000" w:themeColor="text1"/>
                <w:lang w:val="es-419"/>
              </w:rPr>
            </w:pPr>
            <w:r w:rsidRPr="000379ED">
              <w:rPr>
                <w:i/>
                <w:iCs/>
                <w:color w:val="000000" w:themeColor="text1"/>
                <w:lang w:val="es-419"/>
              </w:rPr>
              <w:t>Modelo</w:t>
            </w:r>
            <w:r w:rsidR="66C8EDE5" w:rsidRPr="000379ED">
              <w:rPr>
                <w:i/>
                <w:iCs/>
                <w:color w:val="000000" w:themeColor="text1"/>
                <w:lang w:val="es-419"/>
              </w:rPr>
              <w:t xml:space="preserve">                   </w:t>
            </w:r>
            <w:r w:rsidR="4908CC53" w:rsidRPr="000379ED">
              <w:rPr>
                <w:i/>
                <w:iCs/>
                <w:color w:val="000000" w:themeColor="text1"/>
                <w:lang w:val="es-419"/>
              </w:rPr>
              <w:t>Dodge Ram 4000</w:t>
            </w:r>
            <w:r w:rsidR="66C8EDE5" w:rsidRPr="000379ED">
              <w:rPr>
                <w:i/>
                <w:iCs/>
                <w:color w:val="000000" w:themeColor="text1"/>
                <w:lang w:val="es-419"/>
              </w:rPr>
              <w:t xml:space="preserve"> </w:t>
            </w:r>
          </w:p>
          <w:p w14:paraId="1EA7AD80" w14:textId="2D85AB8E" w:rsidR="6F6992DE" w:rsidRPr="000379ED" w:rsidRDefault="6F6992DE" w:rsidP="66C8EDE5">
            <w:pPr>
              <w:spacing w:line="276" w:lineRule="auto"/>
              <w:ind w:left="709"/>
              <w:jc w:val="both"/>
              <w:rPr>
                <w:i/>
                <w:iCs/>
                <w:color w:val="000000" w:themeColor="text1"/>
                <w:lang w:val="es-419"/>
              </w:rPr>
            </w:pPr>
            <w:r w:rsidRPr="000379ED">
              <w:rPr>
                <w:i/>
                <w:iCs/>
                <w:color w:val="000000" w:themeColor="text1"/>
                <w:lang w:val="es-419"/>
              </w:rPr>
              <w:t>Tipo</w:t>
            </w:r>
            <w:r w:rsidR="66C8EDE5" w:rsidRPr="000379ED">
              <w:rPr>
                <w:i/>
                <w:iCs/>
                <w:color w:val="000000" w:themeColor="text1"/>
                <w:lang w:val="es-419"/>
              </w:rPr>
              <w:t xml:space="preserve">                       </w:t>
            </w:r>
            <w:r w:rsidR="3A8074C2" w:rsidRPr="000379ED">
              <w:rPr>
                <w:i/>
                <w:iCs/>
                <w:color w:val="000000" w:themeColor="text1"/>
                <w:lang w:val="es-419"/>
              </w:rPr>
              <w:t>Asistenciales</w:t>
            </w:r>
          </w:p>
          <w:p w14:paraId="19FB0FCF" w14:textId="3F2C7A8A" w:rsidR="0CDF1A3E" w:rsidRPr="000379ED" w:rsidRDefault="0CDF1A3E" w:rsidP="66C8EDE5">
            <w:pPr>
              <w:spacing w:line="276" w:lineRule="auto"/>
              <w:ind w:left="709"/>
              <w:jc w:val="both"/>
              <w:rPr>
                <w:i/>
                <w:iCs/>
                <w:color w:val="000000" w:themeColor="text1"/>
                <w:lang w:val="es-419"/>
              </w:rPr>
            </w:pPr>
            <w:r w:rsidRPr="000379ED">
              <w:rPr>
                <w:i/>
                <w:iCs/>
                <w:color w:val="000000" w:themeColor="text1"/>
                <w:lang w:val="es-419"/>
              </w:rPr>
              <w:t>Placa</w:t>
            </w:r>
            <w:r w:rsidR="66C8EDE5" w:rsidRPr="000379ED">
              <w:rPr>
                <w:i/>
                <w:iCs/>
                <w:color w:val="000000" w:themeColor="text1"/>
                <w:lang w:val="es-419"/>
              </w:rPr>
              <w:t xml:space="preserve">                     </w:t>
            </w:r>
            <w:r w:rsidR="59D108AA" w:rsidRPr="000379ED">
              <w:rPr>
                <w:i/>
                <w:iCs/>
                <w:color w:val="000000" w:themeColor="text1"/>
                <w:lang w:val="es-419"/>
              </w:rPr>
              <w:t>MRN468</w:t>
            </w:r>
          </w:p>
          <w:p w14:paraId="4A8FFA63" w14:textId="3C3F7D1D" w:rsidR="38D0DB02" w:rsidRPr="000379ED" w:rsidRDefault="00B34AB3" w:rsidP="66C8EDE5">
            <w:pPr>
              <w:spacing w:line="276" w:lineRule="auto"/>
              <w:ind w:left="709"/>
              <w:jc w:val="both"/>
              <w:rPr>
                <w:i/>
                <w:iCs/>
                <w:color w:val="000000" w:themeColor="text1"/>
                <w:lang w:val="es-419"/>
              </w:rPr>
            </w:pPr>
            <w:r w:rsidRPr="000379ED">
              <w:rPr>
                <w:i/>
                <w:iCs/>
                <w:color w:val="000000" w:themeColor="text1"/>
                <w:lang w:val="es-419"/>
              </w:rPr>
              <w:t>Matrícula</w:t>
            </w:r>
            <w:r w:rsidR="66C8EDE5" w:rsidRPr="000379ED">
              <w:rPr>
                <w:i/>
                <w:iCs/>
                <w:color w:val="000000" w:themeColor="text1"/>
                <w:lang w:val="es-419"/>
              </w:rPr>
              <w:t xml:space="preserve">              </w:t>
            </w:r>
            <w:r w:rsidR="129DBD6D" w:rsidRPr="000379ED">
              <w:rPr>
                <w:i/>
                <w:iCs/>
                <w:color w:val="000000" w:themeColor="text1"/>
                <w:lang w:val="es-419"/>
              </w:rPr>
              <w:t>JDHR12554442</w:t>
            </w:r>
          </w:p>
          <w:p w14:paraId="5FE85DAB" w14:textId="0BC70027" w:rsidR="66C8EDE5" w:rsidRPr="000379ED" w:rsidRDefault="3769C45B" w:rsidP="0800CD83">
            <w:pPr>
              <w:numPr>
                <w:ilvl w:val="0"/>
                <w:numId w:val="6"/>
              </w:numPr>
              <w:spacing w:line="276" w:lineRule="auto"/>
              <w:ind w:left="709"/>
              <w:jc w:val="both"/>
              <w:rPr>
                <w:i/>
                <w:iCs/>
                <w:color w:val="000000" w:themeColor="text1"/>
              </w:rPr>
            </w:pPr>
            <w:r w:rsidRPr="000379ED">
              <w:rPr>
                <w:i/>
                <w:iCs/>
                <w:color w:val="000000" w:themeColor="text1"/>
              </w:rPr>
              <w:t>Hacer clic en el botón Registrar.</w:t>
            </w:r>
          </w:p>
        </w:tc>
      </w:tr>
      <w:tr w:rsidR="000379ED" w:rsidRPr="000379ED" w14:paraId="7E6E08CB"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DEAA090" w14:textId="77777777" w:rsidR="66C8EDE5" w:rsidRPr="000379ED" w:rsidRDefault="66C8EDE5" w:rsidP="66C8EDE5">
            <w:pPr>
              <w:spacing w:line="276" w:lineRule="auto"/>
              <w:jc w:val="both"/>
              <w:rPr>
                <w:i/>
                <w:iCs/>
                <w:color w:val="000000" w:themeColor="text1"/>
              </w:rPr>
            </w:pPr>
            <w:r w:rsidRPr="000379ED">
              <w:rPr>
                <w:b/>
                <w:bCs/>
                <w:i/>
                <w:iCs/>
                <w:color w:val="000000" w:themeColor="text1"/>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276A0AC" w14:textId="48FDC554" w:rsidR="0F328636" w:rsidRPr="000379ED" w:rsidRDefault="0F328636" w:rsidP="66C8EDE5">
            <w:pPr>
              <w:spacing w:line="276" w:lineRule="auto"/>
              <w:jc w:val="both"/>
              <w:rPr>
                <w:i/>
                <w:iCs/>
                <w:color w:val="000000" w:themeColor="text1"/>
              </w:rPr>
            </w:pPr>
            <w:r w:rsidRPr="000379ED">
              <w:rPr>
                <w:i/>
                <w:iCs/>
                <w:color w:val="000000" w:themeColor="text1"/>
              </w:rPr>
              <w:t xml:space="preserve">Se </w:t>
            </w:r>
            <w:r w:rsidR="66C8EDE5" w:rsidRPr="000379ED">
              <w:rPr>
                <w:i/>
                <w:iCs/>
                <w:color w:val="000000" w:themeColor="text1"/>
              </w:rPr>
              <w:t>debe cumplir con los siguientes requisitos:</w:t>
            </w:r>
          </w:p>
          <w:p w14:paraId="09F8DF4E" w14:textId="6CBC76AF" w:rsidR="0F328636" w:rsidRPr="000379ED" w:rsidRDefault="42E61B62" w:rsidP="0800CD83">
            <w:pPr>
              <w:pStyle w:val="Prrafodelista"/>
              <w:numPr>
                <w:ilvl w:val="0"/>
                <w:numId w:val="6"/>
              </w:numPr>
              <w:spacing w:line="276" w:lineRule="auto"/>
              <w:jc w:val="both"/>
              <w:rPr>
                <w:i/>
                <w:iCs/>
                <w:color w:val="000000" w:themeColor="text1"/>
              </w:rPr>
            </w:pPr>
            <w:r w:rsidRPr="000379ED">
              <w:rPr>
                <w:i/>
                <w:iCs/>
                <w:color w:val="000000" w:themeColor="text1"/>
              </w:rPr>
              <w:t>Llenar todos los campos</w:t>
            </w:r>
            <w:r w:rsidR="3769C45B" w:rsidRPr="000379ED">
              <w:rPr>
                <w:i/>
                <w:iCs/>
                <w:color w:val="000000" w:themeColor="text1"/>
              </w:rPr>
              <w:t>.</w:t>
            </w:r>
          </w:p>
          <w:p w14:paraId="2C037F7A" w14:textId="57760C12" w:rsidR="013489D9" w:rsidRPr="000379ED" w:rsidRDefault="1B27FF5D" w:rsidP="0800CD83">
            <w:pPr>
              <w:pStyle w:val="Prrafodelista"/>
              <w:numPr>
                <w:ilvl w:val="0"/>
                <w:numId w:val="6"/>
              </w:numPr>
              <w:spacing w:line="276" w:lineRule="auto"/>
              <w:jc w:val="both"/>
              <w:rPr>
                <w:i/>
                <w:iCs/>
                <w:color w:val="000000" w:themeColor="text1"/>
              </w:rPr>
            </w:pPr>
            <w:r w:rsidRPr="000379ED">
              <w:rPr>
                <w:i/>
                <w:iCs/>
                <w:color w:val="000000" w:themeColor="text1"/>
              </w:rPr>
              <w:t>La placa debe tener 6 dígitos máximo.</w:t>
            </w:r>
          </w:p>
          <w:p w14:paraId="3C57CBA9" w14:textId="781D023A" w:rsidR="013489D9" w:rsidRPr="000379ED" w:rsidRDefault="1B27FF5D" w:rsidP="0800CD83">
            <w:pPr>
              <w:pStyle w:val="Prrafodelista"/>
              <w:numPr>
                <w:ilvl w:val="0"/>
                <w:numId w:val="6"/>
              </w:numPr>
              <w:spacing w:line="276" w:lineRule="auto"/>
              <w:jc w:val="both"/>
              <w:rPr>
                <w:i/>
                <w:iCs/>
                <w:color w:val="000000" w:themeColor="text1"/>
              </w:rPr>
            </w:pPr>
            <w:r w:rsidRPr="000379ED">
              <w:rPr>
                <w:i/>
                <w:iCs/>
                <w:color w:val="000000" w:themeColor="text1"/>
              </w:rPr>
              <w:t>La Matricula debe tener 8 dígitos máximo.</w:t>
            </w:r>
          </w:p>
          <w:p w14:paraId="25E18917" w14:textId="096CBA4D" w:rsidR="66C8EDE5" w:rsidRPr="000379ED" w:rsidRDefault="66C8EDE5" w:rsidP="66C8EDE5">
            <w:pPr>
              <w:spacing w:line="276" w:lineRule="auto"/>
              <w:jc w:val="both"/>
              <w:rPr>
                <w:i/>
                <w:iCs/>
                <w:color w:val="000000" w:themeColor="text1"/>
              </w:rPr>
            </w:pPr>
          </w:p>
        </w:tc>
      </w:tr>
      <w:tr w:rsidR="000379ED" w:rsidRPr="000379ED" w14:paraId="717DD171" w14:textId="77777777" w:rsidTr="0800CD83">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345C248" w14:textId="77777777" w:rsidR="66C8EDE5" w:rsidRPr="000379ED" w:rsidRDefault="66C8EDE5" w:rsidP="66C8EDE5">
            <w:pPr>
              <w:spacing w:line="276" w:lineRule="auto"/>
              <w:jc w:val="both"/>
              <w:rPr>
                <w:i/>
                <w:iCs/>
                <w:color w:val="000000" w:themeColor="text1"/>
              </w:rPr>
            </w:pPr>
            <w:r w:rsidRPr="000379ED">
              <w:rPr>
                <w:b/>
                <w:bCs/>
                <w:i/>
                <w:iCs/>
                <w:color w:val="000000" w:themeColor="text1"/>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C5CE2AC" w14:textId="376DED8B" w:rsidR="250E45E5" w:rsidRPr="000379ED" w:rsidRDefault="250E45E5" w:rsidP="66C8EDE5">
            <w:pPr>
              <w:spacing w:line="276" w:lineRule="auto"/>
              <w:jc w:val="both"/>
              <w:rPr>
                <w:i/>
                <w:iCs/>
                <w:color w:val="000000" w:themeColor="text1"/>
              </w:rPr>
            </w:pPr>
            <w:r w:rsidRPr="000379ED">
              <w:rPr>
                <w:i/>
                <w:iCs/>
                <w:color w:val="000000" w:themeColor="text1"/>
              </w:rPr>
              <w:t xml:space="preserve">La ambulancia </w:t>
            </w:r>
            <w:r w:rsidR="66C8EDE5" w:rsidRPr="000379ED">
              <w:rPr>
                <w:i/>
                <w:iCs/>
                <w:color w:val="000000" w:themeColor="text1"/>
              </w:rPr>
              <w:t>será registra</w:t>
            </w:r>
            <w:r w:rsidR="16F198DC" w:rsidRPr="000379ED">
              <w:rPr>
                <w:i/>
                <w:iCs/>
                <w:color w:val="000000" w:themeColor="text1"/>
              </w:rPr>
              <w:t>da</w:t>
            </w:r>
            <w:r w:rsidR="66C8EDE5" w:rsidRPr="000379ED">
              <w:rPr>
                <w:i/>
                <w:iCs/>
                <w:color w:val="000000" w:themeColor="text1"/>
              </w:rPr>
              <w:t xml:space="preserve"> en </w:t>
            </w:r>
            <w:r w:rsidR="4801AD57" w:rsidRPr="000379ED">
              <w:rPr>
                <w:i/>
                <w:iCs/>
                <w:color w:val="000000" w:themeColor="text1"/>
              </w:rPr>
              <w:t>el sistema</w:t>
            </w:r>
            <w:r w:rsidR="66C8EDE5" w:rsidRPr="000379ED">
              <w:rPr>
                <w:i/>
                <w:iCs/>
                <w:color w:val="000000" w:themeColor="text1"/>
              </w:rPr>
              <w:t>.</w:t>
            </w:r>
          </w:p>
        </w:tc>
      </w:tr>
      <w:tr w:rsidR="000379ED" w:rsidRPr="000379ED" w14:paraId="086D22BE" w14:textId="77777777" w:rsidTr="0800CD83">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F1DD793" w14:textId="77777777" w:rsidR="66C8EDE5" w:rsidRPr="000379ED" w:rsidRDefault="66C8EDE5" w:rsidP="66C8EDE5">
            <w:pPr>
              <w:spacing w:line="276" w:lineRule="auto"/>
              <w:jc w:val="both"/>
              <w:rPr>
                <w:i/>
                <w:iCs/>
                <w:color w:val="000000" w:themeColor="text1"/>
              </w:rPr>
            </w:pPr>
            <w:r w:rsidRPr="000379ED">
              <w:rPr>
                <w:b/>
                <w:bCs/>
                <w:i/>
                <w:iCs/>
                <w:color w:val="000000" w:themeColor="text1"/>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4C97191" w14:textId="5A90DBF2" w:rsidR="66C8EDE5" w:rsidRPr="000379ED" w:rsidRDefault="66C8EDE5" w:rsidP="66C8EDE5">
            <w:pPr>
              <w:spacing w:line="276" w:lineRule="auto"/>
              <w:jc w:val="both"/>
              <w:rPr>
                <w:i/>
                <w:iCs/>
                <w:color w:val="000000" w:themeColor="text1"/>
              </w:rPr>
            </w:pPr>
            <w:r w:rsidRPr="000379ED">
              <w:rPr>
                <w:i/>
                <w:iCs/>
                <w:color w:val="000000" w:themeColor="text1"/>
              </w:rPr>
              <w:t xml:space="preserve">Se ha registrado con éxito </w:t>
            </w:r>
            <w:r w:rsidR="0A6E6D1F" w:rsidRPr="000379ED">
              <w:rPr>
                <w:i/>
                <w:iCs/>
                <w:color w:val="000000" w:themeColor="text1"/>
              </w:rPr>
              <w:t>la ambulancia</w:t>
            </w:r>
            <w:r w:rsidRPr="000379ED">
              <w:rPr>
                <w:i/>
                <w:iCs/>
                <w:color w:val="000000" w:themeColor="text1"/>
              </w:rPr>
              <w:t>.</w:t>
            </w:r>
          </w:p>
        </w:tc>
      </w:tr>
      <w:tr w:rsidR="000379ED" w:rsidRPr="000379ED" w14:paraId="002F7B20" w14:textId="77777777" w:rsidTr="0800CD83">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3411EB9" w14:textId="77777777" w:rsidR="66C8EDE5" w:rsidRPr="000379ED" w:rsidRDefault="66C8EDE5" w:rsidP="66C8EDE5">
            <w:pPr>
              <w:spacing w:line="276" w:lineRule="auto"/>
              <w:jc w:val="both"/>
              <w:rPr>
                <w:i/>
                <w:iCs/>
                <w:color w:val="000000" w:themeColor="text1"/>
              </w:rPr>
            </w:pPr>
            <w:r w:rsidRPr="000379ED">
              <w:rPr>
                <w:b/>
                <w:bCs/>
                <w:i/>
                <w:iCs/>
                <w:color w:val="000000" w:themeColor="text1"/>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9D291D3" w14:textId="0B0D3CD0" w:rsidR="66C8EDE5" w:rsidRPr="000379ED" w:rsidRDefault="66C8EDE5" w:rsidP="66C8EDE5">
            <w:pPr>
              <w:spacing w:line="276" w:lineRule="auto"/>
              <w:jc w:val="both"/>
              <w:rPr>
                <w:i/>
                <w:iCs/>
                <w:color w:val="000000" w:themeColor="text1"/>
              </w:rPr>
            </w:pPr>
            <w:r w:rsidRPr="000379ED">
              <w:rPr>
                <w:i/>
                <w:iCs/>
                <w:color w:val="000000" w:themeColor="text1"/>
              </w:rPr>
              <w:t>Éxitos</w:t>
            </w:r>
          </w:p>
        </w:tc>
      </w:tr>
      <w:tr w:rsidR="000379ED" w:rsidRPr="000379ED" w14:paraId="240F0BBF" w14:textId="77777777" w:rsidTr="0800CD83">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5D8E850" w14:textId="77777777" w:rsidR="66C8EDE5" w:rsidRPr="000379ED" w:rsidRDefault="66C8EDE5" w:rsidP="66C8EDE5">
            <w:pPr>
              <w:spacing w:line="276" w:lineRule="auto"/>
              <w:jc w:val="both"/>
              <w:rPr>
                <w:i/>
                <w:iCs/>
                <w:color w:val="000000" w:themeColor="text1"/>
              </w:rPr>
            </w:pPr>
            <w:r w:rsidRPr="000379ED">
              <w:rPr>
                <w:b/>
                <w:bCs/>
                <w:i/>
                <w:iCs/>
                <w:color w:val="000000" w:themeColor="text1"/>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FBDA0C4" w14:textId="3C5D5FC3" w:rsidR="66C8EDE5" w:rsidRPr="000379ED" w:rsidRDefault="66C8EDE5" w:rsidP="66C8EDE5">
            <w:pPr>
              <w:spacing w:line="276" w:lineRule="auto"/>
              <w:jc w:val="both"/>
              <w:rPr>
                <w:i/>
                <w:iCs/>
                <w:color w:val="000000" w:themeColor="text1"/>
              </w:rPr>
            </w:pPr>
            <w:r w:rsidRPr="000379ED">
              <w:rPr>
                <w:i/>
                <w:iCs/>
                <w:color w:val="000000" w:themeColor="text1"/>
              </w:rPr>
              <w:t xml:space="preserve"> </w:t>
            </w:r>
            <w:r w:rsidR="1F2BE1A3" w:rsidRPr="000379ED">
              <w:rPr>
                <w:i/>
                <w:iCs/>
                <w:color w:val="000000" w:themeColor="text1"/>
              </w:rPr>
              <w:t>No se puede ingresar ambulancias con su número de placa</w:t>
            </w:r>
            <w:r w:rsidR="2A73A863" w:rsidRPr="000379ED">
              <w:rPr>
                <w:i/>
                <w:iCs/>
                <w:color w:val="000000" w:themeColor="text1"/>
              </w:rPr>
              <w:t xml:space="preserve"> y matricula no se pueden</w:t>
            </w:r>
            <w:r w:rsidR="1F2BE1A3" w:rsidRPr="000379ED">
              <w:rPr>
                <w:i/>
                <w:iCs/>
                <w:color w:val="000000" w:themeColor="text1"/>
              </w:rPr>
              <w:t xml:space="preserve"> repeti</w:t>
            </w:r>
            <w:r w:rsidR="334F0C55" w:rsidRPr="000379ED">
              <w:rPr>
                <w:i/>
                <w:iCs/>
                <w:color w:val="000000" w:themeColor="text1"/>
              </w:rPr>
              <w:t>r</w:t>
            </w:r>
            <w:r w:rsidR="1F2BE1A3" w:rsidRPr="000379ED">
              <w:rPr>
                <w:i/>
                <w:iCs/>
                <w:color w:val="000000" w:themeColor="text1"/>
              </w:rPr>
              <w:t>.</w:t>
            </w:r>
          </w:p>
        </w:tc>
      </w:tr>
    </w:tbl>
    <w:p w14:paraId="5CB26C0E" w14:textId="10C43FDC" w:rsidR="66C8EDE5" w:rsidRDefault="66C8EDE5" w:rsidP="66C8EDE5">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6DAD058A"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4BFB7CD"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C4C56DC" w14:textId="3EDFD769" w:rsidR="479B8F91" w:rsidRPr="000379ED" w:rsidRDefault="479B8F91" w:rsidP="479B8F91">
            <w:pPr>
              <w:spacing w:line="276" w:lineRule="auto"/>
              <w:jc w:val="both"/>
              <w:rPr>
                <w:i/>
                <w:iCs/>
                <w:color w:val="000000" w:themeColor="text1"/>
              </w:rPr>
            </w:pPr>
            <w:r w:rsidRPr="000379ED">
              <w:rPr>
                <w:i/>
                <w:iCs/>
                <w:color w:val="000000" w:themeColor="text1"/>
              </w:rPr>
              <w:t>CP-00</w:t>
            </w:r>
            <w:r w:rsidR="0085455B">
              <w:rPr>
                <w:i/>
                <w:iCs/>
                <w:color w:val="000000" w:themeColor="text1"/>
              </w:rPr>
              <w:t>4</w:t>
            </w:r>
          </w:p>
        </w:tc>
      </w:tr>
      <w:tr w:rsidR="000379ED" w:rsidRPr="000379ED" w14:paraId="7223A1BC"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28EE3DF"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942D306" w14:textId="4A802AB0" w:rsidR="734A0536" w:rsidRPr="000379ED" w:rsidRDefault="734A0536" w:rsidP="479B8F91">
            <w:pPr>
              <w:spacing w:line="276" w:lineRule="auto"/>
              <w:jc w:val="both"/>
              <w:rPr>
                <w:i/>
                <w:iCs/>
                <w:color w:val="000000" w:themeColor="text1"/>
              </w:rPr>
            </w:pPr>
            <w:r w:rsidRPr="000379ED">
              <w:rPr>
                <w:i/>
                <w:iCs/>
                <w:color w:val="000000" w:themeColor="text1"/>
              </w:rPr>
              <w:t xml:space="preserve">Consulta </w:t>
            </w:r>
            <w:r w:rsidR="479B8F91" w:rsidRPr="000379ED">
              <w:rPr>
                <w:i/>
                <w:iCs/>
                <w:color w:val="000000" w:themeColor="text1"/>
              </w:rPr>
              <w:t>de Ambulancia</w:t>
            </w:r>
          </w:p>
        </w:tc>
      </w:tr>
      <w:tr w:rsidR="000379ED" w:rsidRPr="000379ED" w14:paraId="3B27DF88"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71AAE54"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5C19E57" w14:textId="65973705" w:rsidR="479B8F91" w:rsidRPr="000379ED" w:rsidRDefault="479B8F91" w:rsidP="479B8F91">
            <w:pPr>
              <w:spacing w:line="276" w:lineRule="auto"/>
              <w:jc w:val="both"/>
              <w:rPr>
                <w:i/>
                <w:iCs/>
                <w:color w:val="000000" w:themeColor="text1"/>
              </w:rPr>
            </w:pPr>
            <w:r w:rsidRPr="000379ED">
              <w:rPr>
                <w:i/>
                <w:iCs/>
                <w:color w:val="000000" w:themeColor="text1"/>
              </w:rPr>
              <w:t>Administradores</w:t>
            </w:r>
          </w:p>
        </w:tc>
      </w:tr>
      <w:tr w:rsidR="000379ED" w:rsidRPr="000379ED" w14:paraId="09C152D0" w14:textId="77777777" w:rsidTr="0800CD83">
        <w:trPr>
          <w:trHeight w:val="1436"/>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70B58EE" w14:textId="77777777" w:rsidR="479B8F91" w:rsidRPr="000379ED" w:rsidRDefault="479B8F91" w:rsidP="479B8F91">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6BD6BED" w14:textId="4AD3679D" w:rsidR="479B8F91" w:rsidRPr="000379ED" w:rsidRDefault="479B8F91" w:rsidP="479B8F91">
            <w:pPr>
              <w:numPr>
                <w:ilvl w:val="0"/>
                <w:numId w:val="5"/>
              </w:numPr>
              <w:tabs>
                <w:tab w:val="clear" w:pos="720"/>
                <w:tab w:val="num" w:pos="372"/>
              </w:tabs>
              <w:spacing w:line="276" w:lineRule="auto"/>
              <w:ind w:left="709"/>
              <w:jc w:val="both"/>
              <w:rPr>
                <w:i/>
                <w:iCs/>
                <w:color w:val="000000" w:themeColor="text1"/>
              </w:rPr>
            </w:pPr>
            <w:r w:rsidRPr="000379ED">
              <w:rPr>
                <w:i/>
                <w:iCs/>
                <w:color w:val="000000" w:themeColor="text1"/>
              </w:rPr>
              <w:t xml:space="preserve">Se ingresa </w:t>
            </w:r>
            <w:r w:rsidR="25A5EFC2" w:rsidRPr="000379ED">
              <w:rPr>
                <w:i/>
                <w:iCs/>
                <w:color w:val="000000" w:themeColor="text1"/>
              </w:rPr>
              <w:t xml:space="preserve">el </w:t>
            </w:r>
            <w:r w:rsidRPr="000379ED">
              <w:rPr>
                <w:i/>
                <w:iCs/>
                <w:color w:val="000000" w:themeColor="text1"/>
              </w:rPr>
              <w:t>parámetro</w:t>
            </w:r>
            <w:r w:rsidR="2C4E19AB" w:rsidRPr="000379ED">
              <w:rPr>
                <w:i/>
                <w:iCs/>
                <w:color w:val="000000" w:themeColor="text1"/>
              </w:rPr>
              <w:t xml:space="preserve"> de </w:t>
            </w:r>
            <w:r w:rsidR="71A48E22" w:rsidRPr="000379ED">
              <w:rPr>
                <w:i/>
                <w:iCs/>
                <w:color w:val="000000" w:themeColor="text1"/>
              </w:rPr>
              <w:t>búsqueda</w:t>
            </w:r>
            <w:r w:rsidRPr="000379ED">
              <w:rPr>
                <w:i/>
                <w:iCs/>
                <w:color w:val="000000" w:themeColor="text1"/>
              </w:rPr>
              <w:t>:</w:t>
            </w:r>
          </w:p>
          <w:p w14:paraId="4C4B79C1" w14:textId="3F2C7A8A" w:rsidR="479B8F91" w:rsidRPr="000379ED" w:rsidRDefault="479B8F91" w:rsidP="479B8F91">
            <w:pPr>
              <w:spacing w:line="276" w:lineRule="auto"/>
              <w:ind w:left="709"/>
              <w:jc w:val="both"/>
              <w:rPr>
                <w:i/>
                <w:iCs/>
                <w:color w:val="000000" w:themeColor="text1"/>
                <w:lang w:val="es-419"/>
              </w:rPr>
            </w:pPr>
            <w:r w:rsidRPr="000379ED">
              <w:rPr>
                <w:i/>
                <w:iCs/>
                <w:color w:val="000000" w:themeColor="text1"/>
                <w:lang w:val="es-419"/>
              </w:rPr>
              <w:t>Placa                     MRN468</w:t>
            </w:r>
          </w:p>
          <w:p w14:paraId="01967DF4" w14:textId="3A9F9272" w:rsidR="479B8F91" w:rsidRPr="000379ED" w:rsidRDefault="479B8F91" w:rsidP="479B8F91">
            <w:pPr>
              <w:spacing w:line="276" w:lineRule="auto"/>
              <w:ind w:left="709"/>
              <w:jc w:val="both"/>
              <w:rPr>
                <w:i/>
                <w:iCs/>
                <w:color w:val="000000" w:themeColor="text1"/>
                <w:lang w:val="es-419"/>
              </w:rPr>
            </w:pPr>
          </w:p>
          <w:p w14:paraId="5A08C2AE" w14:textId="4B25EBC2" w:rsidR="479B8F91" w:rsidRPr="000379ED" w:rsidRDefault="2353DABF" w:rsidP="0800CD83">
            <w:pPr>
              <w:numPr>
                <w:ilvl w:val="0"/>
                <w:numId w:val="6"/>
              </w:numPr>
              <w:spacing w:line="276" w:lineRule="auto"/>
              <w:ind w:left="709"/>
              <w:jc w:val="both"/>
              <w:rPr>
                <w:i/>
                <w:iCs/>
                <w:color w:val="000000" w:themeColor="text1"/>
              </w:rPr>
            </w:pPr>
            <w:r w:rsidRPr="000379ED">
              <w:rPr>
                <w:i/>
                <w:iCs/>
                <w:color w:val="000000" w:themeColor="text1"/>
              </w:rPr>
              <w:t>Hacer clic en el botón</w:t>
            </w:r>
            <w:r w:rsidR="085FB6D6" w:rsidRPr="000379ED">
              <w:rPr>
                <w:i/>
                <w:iCs/>
                <w:color w:val="000000" w:themeColor="text1"/>
              </w:rPr>
              <w:t xml:space="preserve"> Buscar</w:t>
            </w:r>
            <w:r w:rsidRPr="000379ED">
              <w:rPr>
                <w:i/>
                <w:iCs/>
                <w:color w:val="000000" w:themeColor="text1"/>
              </w:rPr>
              <w:t>.</w:t>
            </w:r>
          </w:p>
        </w:tc>
      </w:tr>
      <w:tr w:rsidR="000379ED" w:rsidRPr="000379ED" w14:paraId="7A690C01"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AB90DD7"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F7D05C7" w14:textId="48FDC554" w:rsidR="479B8F91" w:rsidRPr="000379ED" w:rsidRDefault="479B8F91" w:rsidP="479B8F91">
            <w:pPr>
              <w:spacing w:line="276" w:lineRule="auto"/>
              <w:jc w:val="both"/>
              <w:rPr>
                <w:i/>
                <w:iCs/>
                <w:color w:val="000000" w:themeColor="text1"/>
              </w:rPr>
            </w:pPr>
            <w:r w:rsidRPr="000379ED">
              <w:rPr>
                <w:i/>
                <w:iCs/>
                <w:color w:val="000000" w:themeColor="text1"/>
              </w:rPr>
              <w:t>Se debe cumplir con los siguientes requisitos:</w:t>
            </w:r>
          </w:p>
          <w:p w14:paraId="02D8BF24" w14:textId="707A915C" w:rsidR="0B2CA7B3" w:rsidRPr="000379ED" w:rsidRDefault="6A45173C" w:rsidP="0800CD83">
            <w:pPr>
              <w:pStyle w:val="Prrafodelista"/>
              <w:numPr>
                <w:ilvl w:val="0"/>
                <w:numId w:val="6"/>
              </w:numPr>
              <w:spacing w:line="276" w:lineRule="auto"/>
              <w:jc w:val="both"/>
              <w:rPr>
                <w:i/>
                <w:iCs/>
                <w:color w:val="000000" w:themeColor="text1"/>
              </w:rPr>
            </w:pPr>
            <w:r w:rsidRPr="000379ED">
              <w:rPr>
                <w:i/>
                <w:iCs/>
                <w:color w:val="000000" w:themeColor="text1"/>
              </w:rPr>
              <w:t>El número de placa se encuentre registrado</w:t>
            </w:r>
            <w:r w:rsidR="2353DABF" w:rsidRPr="000379ED">
              <w:rPr>
                <w:i/>
                <w:iCs/>
                <w:color w:val="000000" w:themeColor="text1"/>
              </w:rPr>
              <w:t>.</w:t>
            </w:r>
          </w:p>
          <w:p w14:paraId="3D217D26" w14:textId="57760C12"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La placa debe tener 6 dígitos máximo.</w:t>
            </w:r>
          </w:p>
          <w:p w14:paraId="2018E052" w14:textId="096CBA4D" w:rsidR="479B8F91" w:rsidRPr="000379ED" w:rsidRDefault="479B8F91" w:rsidP="479B8F91">
            <w:pPr>
              <w:spacing w:line="276" w:lineRule="auto"/>
              <w:jc w:val="both"/>
              <w:rPr>
                <w:i/>
                <w:iCs/>
                <w:color w:val="000000" w:themeColor="text1"/>
              </w:rPr>
            </w:pPr>
          </w:p>
        </w:tc>
      </w:tr>
      <w:tr w:rsidR="000379ED" w:rsidRPr="000379ED" w14:paraId="383CDEFA"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B7878AB"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F868DA3" w14:textId="763417EA" w:rsidR="479B8F91" w:rsidRPr="000379ED" w:rsidRDefault="479B8F91" w:rsidP="479B8F91">
            <w:pPr>
              <w:spacing w:line="276" w:lineRule="auto"/>
              <w:jc w:val="both"/>
              <w:rPr>
                <w:i/>
                <w:iCs/>
                <w:color w:val="000000" w:themeColor="text1"/>
              </w:rPr>
            </w:pPr>
            <w:r w:rsidRPr="000379ED">
              <w:rPr>
                <w:i/>
                <w:iCs/>
                <w:color w:val="000000" w:themeColor="text1"/>
              </w:rPr>
              <w:t xml:space="preserve">La ambulancia será </w:t>
            </w:r>
            <w:r w:rsidR="6856B3C6" w:rsidRPr="000379ED">
              <w:rPr>
                <w:i/>
                <w:iCs/>
                <w:color w:val="000000" w:themeColor="text1"/>
              </w:rPr>
              <w:t xml:space="preserve">consultada </w:t>
            </w:r>
            <w:r w:rsidRPr="000379ED">
              <w:rPr>
                <w:i/>
                <w:iCs/>
                <w:color w:val="000000" w:themeColor="text1"/>
              </w:rPr>
              <w:t>en el sistema.</w:t>
            </w:r>
          </w:p>
        </w:tc>
      </w:tr>
      <w:tr w:rsidR="000379ED" w:rsidRPr="000379ED" w14:paraId="0C6FEF9A"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0BB171C"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1237749" w14:textId="7A3A858C" w:rsidR="479B8F91" w:rsidRPr="000379ED" w:rsidRDefault="479B8F91" w:rsidP="479B8F91">
            <w:pPr>
              <w:spacing w:line="276" w:lineRule="auto"/>
              <w:jc w:val="both"/>
              <w:rPr>
                <w:i/>
                <w:iCs/>
                <w:color w:val="000000" w:themeColor="text1"/>
              </w:rPr>
            </w:pPr>
            <w:r w:rsidRPr="000379ED">
              <w:rPr>
                <w:i/>
                <w:iCs/>
                <w:color w:val="000000" w:themeColor="text1"/>
              </w:rPr>
              <w:t xml:space="preserve">Se ha </w:t>
            </w:r>
            <w:r w:rsidR="4DAF88AA" w:rsidRPr="000379ED">
              <w:rPr>
                <w:i/>
                <w:iCs/>
                <w:color w:val="000000" w:themeColor="text1"/>
              </w:rPr>
              <w:t xml:space="preserve">consultado </w:t>
            </w:r>
            <w:r w:rsidRPr="000379ED">
              <w:rPr>
                <w:i/>
                <w:iCs/>
                <w:color w:val="000000" w:themeColor="text1"/>
              </w:rPr>
              <w:t>con éxito la ambulancia.</w:t>
            </w:r>
          </w:p>
        </w:tc>
      </w:tr>
      <w:tr w:rsidR="000379ED" w:rsidRPr="000379ED" w14:paraId="013BCDE9"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3D0E5E9" w14:textId="77777777" w:rsidR="479B8F91" w:rsidRPr="000379ED" w:rsidRDefault="479B8F91" w:rsidP="479B8F91">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A576E31" w14:textId="0B0D3CD0" w:rsidR="479B8F91" w:rsidRPr="000379ED" w:rsidRDefault="479B8F91" w:rsidP="479B8F91">
            <w:pPr>
              <w:spacing w:line="276" w:lineRule="auto"/>
              <w:jc w:val="both"/>
              <w:rPr>
                <w:i/>
                <w:iCs/>
                <w:color w:val="000000" w:themeColor="text1"/>
              </w:rPr>
            </w:pPr>
            <w:r w:rsidRPr="000379ED">
              <w:rPr>
                <w:i/>
                <w:iCs/>
                <w:color w:val="000000" w:themeColor="text1"/>
              </w:rPr>
              <w:t>Éxitos</w:t>
            </w:r>
          </w:p>
        </w:tc>
      </w:tr>
      <w:tr w:rsidR="000379ED" w:rsidRPr="000379ED" w14:paraId="150F4A51"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9B79CCD" w14:textId="77777777" w:rsidR="479B8F91" w:rsidRPr="000379ED" w:rsidRDefault="479B8F91" w:rsidP="479B8F91">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9BBE51A" w14:textId="64781C23" w:rsidR="479B8F91" w:rsidRPr="000379ED" w:rsidRDefault="479B8F91" w:rsidP="479B8F91">
            <w:pPr>
              <w:spacing w:line="276" w:lineRule="auto"/>
              <w:jc w:val="both"/>
              <w:rPr>
                <w:i/>
                <w:iCs/>
                <w:color w:val="000000" w:themeColor="text1"/>
              </w:rPr>
            </w:pPr>
            <w:r w:rsidRPr="000379ED">
              <w:rPr>
                <w:i/>
                <w:iCs/>
                <w:color w:val="000000" w:themeColor="text1"/>
              </w:rPr>
              <w:t xml:space="preserve"> </w:t>
            </w:r>
          </w:p>
        </w:tc>
      </w:tr>
    </w:tbl>
    <w:p w14:paraId="2CAB7128" w14:textId="5F92BFD6" w:rsidR="479B8F91" w:rsidRDefault="479B8F91" w:rsidP="479B8F91">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267EBB41"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04359D0" w14:textId="77777777" w:rsidR="479B8F91" w:rsidRPr="000379ED" w:rsidRDefault="479B8F91" w:rsidP="479B8F91">
            <w:pPr>
              <w:spacing w:line="276" w:lineRule="auto"/>
              <w:jc w:val="both"/>
              <w:rPr>
                <w:i/>
                <w:iCs/>
                <w:color w:val="000000" w:themeColor="text1"/>
              </w:rPr>
            </w:pPr>
            <w:r w:rsidRPr="000379ED">
              <w:rPr>
                <w:b/>
                <w:bCs/>
                <w:i/>
                <w:iCs/>
                <w:color w:val="000000" w:themeColor="text1"/>
              </w:rPr>
              <w:lastRenderedPageBreak/>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397FD85" w14:textId="653CCD89" w:rsidR="479B8F91" w:rsidRPr="000379ED" w:rsidRDefault="479B8F91" w:rsidP="479B8F91">
            <w:pPr>
              <w:spacing w:line="276" w:lineRule="auto"/>
              <w:jc w:val="both"/>
              <w:rPr>
                <w:i/>
                <w:iCs/>
                <w:color w:val="000000" w:themeColor="text1"/>
              </w:rPr>
            </w:pPr>
            <w:r w:rsidRPr="000379ED">
              <w:rPr>
                <w:i/>
                <w:iCs/>
                <w:color w:val="000000" w:themeColor="text1"/>
              </w:rPr>
              <w:t>CP-00</w:t>
            </w:r>
            <w:r w:rsidR="0085455B">
              <w:rPr>
                <w:i/>
                <w:iCs/>
                <w:color w:val="000000" w:themeColor="text1"/>
              </w:rPr>
              <w:t>5</w:t>
            </w:r>
          </w:p>
        </w:tc>
      </w:tr>
      <w:tr w:rsidR="000379ED" w:rsidRPr="000379ED" w14:paraId="6EAEE2C7"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EAFCC2F"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235B173" w14:textId="6266BAA6" w:rsidR="39A1E0B9" w:rsidRPr="000379ED" w:rsidRDefault="39A1E0B9" w:rsidP="479B8F91">
            <w:pPr>
              <w:spacing w:line="276" w:lineRule="auto"/>
              <w:jc w:val="both"/>
              <w:rPr>
                <w:i/>
                <w:iCs/>
                <w:color w:val="000000" w:themeColor="text1"/>
              </w:rPr>
            </w:pPr>
            <w:r w:rsidRPr="000379ED">
              <w:rPr>
                <w:i/>
                <w:iCs/>
                <w:color w:val="000000" w:themeColor="text1"/>
              </w:rPr>
              <w:t>Eliminación</w:t>
            </w:r>
            <w:r w:rsidR="479B8F91" w:rsidRPr="000379ED">
              <w:rPr>
                <w:i/>
                <w:iCs/>
                <w:color w:val="000000" w:themeColor="text1"/>
              </w:rPr>
              <w:t xml:space="preserve"> de Ambulancia</w:t>
            </w:r>
          </w:p>
        </w:tc>
      </w:tr>
      <w:tr w:rsidR="000379ED" w:rsidRPr="000379ED" w14:paraId="7FAFBC66"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0954AE5"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12279BF" w14:textId="65973705" w:rsidR="479B8F91" w:rsidRPr="000379ED" w:rsidRDefault="479B8F91" w:rsidP="479B8F91">
            <w:pPr>
              <w:spacing w:line="276" w:lineRule="auto"/>
              <w:jc w:val="both"/>
              <w:rPr>
                <w:i/>
                <w:iCs/>
                <w:color w:val="000000" w:themeColor="text1"/>
              </w:rPr>
            </w:pPr>
            <w:r w:rsidRPr="000379ED">
              <w:rPr>
                <w:i/>
                <w:iCs/>
                <w:color w:val="000000" w:themeColor="text1"/>
              </w:rPr>
              <w:t>Administradores</w:t>
            </w:r>
          </w:p>
        </w:tc>
      </w:tr>
      <w:tr w:rsidR="000379ED" w:rsidRPr="000379ED" w14:paraId="77426B0B" w14:textId="77777777" w:rsidTr="0800CD83">
        <w:trPr>
          <w:trHeight w:val="1436"/>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F00558A" w14:textId="77777777" w:rsidR="479B8F91" w:rsidRPr="000379ED" w:rsidRDefault="479B8F91" w:rsidP="479B8F91">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C40C1C1" w14:textId="25EBC96A" w:rsidR="31EC6228" w:rsidRPr="000379ED" w:rsidRDefault="7FD2A07C" w:rsidP="0800CD83">
            <w:pPr>
              <w:numPr>
                <w:ilvl w:val="0"/>
                <w:numId w:val="6"/>
              </w:numPr>
              <w:spacing w:line="276" w:lineRule="auto"/>
              <w:ind w:left="709"/>
              <w:jc w:val="both"/>
              <w:rPr>
                <w:i/>
                <w:iCs/>
                <w:color w:val="000000" w:themeColor="text1"/>
              </w:rPr>
            </w:pPr>
            <w:r w:rsidRPr="000379ED">
              <w:rPr>
                <w:i/>
                <w:iCs/>
                <w:color w:val="000000" w:themeColor="text1"/>
              </w:rPr>
              <w:t xml:space="preserve">Se ingresa el parámetro de </w:t>
            </w:r>
            <w:r w:rsidR="3EF308DA" w:rsidRPr="000379ED">
              <w:rPr>
                <w:i/>
                <w:iCs/>
                <w:color w:val="000000" w:themeColor="text1"/>
              </w:rPr>
              <w:t>búsqueda</w:t>
            </w:r>
            <w:r w:rsidRPr="000379ED">
              <w:rPr>
                <w:i/>
                <w:iCs/>
                <w:color w:val="000000" w:themeColor="text1"/>
              </w:rPr>
              <w:t>:</w:t>
            </w:r>
          </w:p>
          <w:p w14:paraId="0CCF79C6" w14:textId="128A4035" w:rsidR="479B8F91" w:rsidRPr="000379ED" w:rsidRDefault="7FD2A07C" w:rsidP="0800CD83">
            <w:pPr>
              <w:pStyle w:val="Prrafodelista"/>
              <w:numPr>
                <w:ilvl w:val="0"/>
                <w:numId w:val="6"/>
              </w:numPr>
              <w:spacing w:line="276" w:lineRule="auto"/>
              <w:jc w:val="both"/>
              <w:rPr>
                <w:rFonts w:ascii="Symbol" w:eastAsia="Symbol" w:hAnsi="Symbol" w:cs="Symbol"/>
                <w:i/>
                <w:iCs/>
                <w:color w:val="000000" w:themeColor="text1"/>
                <w:lang w:val="es-419"/>
              </w:rPr>
            </w:pPr>
            <w:r w:rsidRPr="000379ED">
              <w:rPr>
                <w:i/>
                <w:iCs/>
                <w:color w:val="000000" w:themeColor="text1"/>
                <w:lang w:val="es-419"/>
              </w:rPr>
              <w:t>Placa                     MRN468</w:t>
            </w:r>
          </w:p>
          <w:p w14:paraId="12581EB2" w14:textId="194136DE" w:rsidR="31EC6228" w:rsidRPr="000379ED" w:rsidRDefault="7FD2A07C" w:rsidP="0800CD83">
            <w:pPr>
              <w:pStyle w:val="Prrafodelista"/>
              <w:numPr>
                <w:ilvl w:val="0"/>
                <w:numId w:val="6"/>
              </w:numPr>
              <w:spacing w:line="276" w:lineRule="auto"/>
              <w:jc w:val="both"/>
              <w:rPr>
                <w:i/>
                <w:iCs/>
                <w:color w:val="000000" w:themeColor="text1"/>
              </w:rPr>
            </w:pPr>
            <w:r w:rsidRPr="000379ED">
              <w:rPr>
                <w:i/>
                <w:iCs/>
                <w:color w:val="000000" w:themeColor="text1"/>
              </w:rPr>
              <w:t>Hacer clic en el botón Buscar.</w:t>
            </w:r>
          </w:p>
          <w:p w14:paraId="6A848E12" w14:textId="4BAF37F4" w:rsidR="66A0CA44" w:rsidRPr="000379ED" w:rsidRDefault="054FD628" w:rsidP="0800CD83">
            <w:pPr>
              <w:pStyle w:val="Prrafodelista"/>
              <w:numPr>
                <w:ilvl w:val="0"/>
                <w:numId w:val="6"/>
              </w:numPr>
              <w:spacing w:line="276" w:lineRule="auto"/>
              <w:jc w:val="both"/>
              <w:rPr>
                <w:i/>
                <w:iCs/>
                <w:color w:val="000000" w:themeColor="text1"/>
              </w:rPr>
            </w:pPr>
            <w:r w:rsidRPr="000379ED">
              <w:rPr>
                <w:i/>
                <w:iCs/>
                <w:color w:val="000000" w:themeColor="text1"/>
              </w:rPr>
              <w:t xml:space="preserve">Luego se presiona en el botón de eliminar </w:t>
            </w:r>
          </w:p>
        </w:tc>
      </w:tr>
      <w:tr w:rsidR="000379ED" w:rsidRPr="000379ED" w14:paraId="1E923399"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C912D17"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72D3434" w14:textId="48FDC554" w:rsidR="479B8F91" w:rsidRPr="000379ED" w:rsidRDefault="479B8F91" w:rsidP="479B8F91">
            <w:pPr>
              <w:spacing w:line="276" w:lineRule="auto"/>
              <w:jc w:val="both"/>
              <w:rPr>
                <w:i/>
                <w:iCs/>
                <w:color w:val="000000" w:themeColor="text1"/>
              </w:rPr>
            </w:pPr>
            <w:r w:rsidRPr="000379ED">
              <w:rPr>
                <w:i/>
                <w:iCs/>
                <w:color w:val="000000" w:themeColor="text1"/>
              </w:rPr>
              <w:t>Se debe cumplir con los siguientes requisitos:</w:t>
            </w:r>
          </w:p>
          <w:p w14:paraId="15FCDE00" w14:textId="0D2B6B97" w:rsidR="65839151" w:rsidRPr="000379ED" w:rsidRDefault="43938425" w:rsidP="0800CD83">
            <w:pPr>
              <w:pStyle w:val="Prrafodelista"/>
              <w:numPr>
                <w:ilvl w:val="0"/>
                <w:numId w:val="6"/>
              </w:numPr>
              <w:spacing w:line="276" w:lineRule="auto"/>
              <w:jc w:val="both"/>
              <w:rPr>
                <w:i/>
                <w:iCs/>
                <w:color w:val="000000" w:themeColor="text1"/>
              </w:rPr>
            </w:pPr>
            <w:r w:rsidRPr="000379ED">
              <w:rPr>
                <w:i/>
                <w:iCs/>
                <w:color w:val="000000" w:themeColor="text1"/>
              </w:rPr>
              <w:t>El número de placa se encuentre registrado.</w:t>
            </w:r>
          </w:p>
          <w:p w14:paraId="76925642" w14:textId="5A44EB07" w:rsidR="479B8F91" w:rsidRPr="000379ED" w:rsidRDefault="43938425" w:rsidP="0800CD83">
            <w:pPr>
              <w:pStyle w:val="Prrafodelista"/>
              <w:numPr>
                <w:ilvl w:val="0"/>
                <w:numId w:val="6"/>
              </w:numPr>
              <w:spacing w:line="276" w:lineRule="auto"/>
              <w:jc w:val="both"/>
              <w:rPr>
                <w:i/>
                <w:iCs/>
                <w:color w:val="000000" w:themeColor="text1"/>
              </w:rPr>
            </w:pPr>
            <w:r w:rsidRPr="000379ED">
              <w:rPr>
                <w:i/>
                <w:iCs/>
                <w:color w:val="000000" w:themeColor="text1"/>
              </w:rPr>
              <w:t>La placa debe tener 6 dígitos máximo.</w:t>
            </w:r>
          </w:p>
        </w:tc>
      </w:tr>
      <w:tr w:rsidR="000379ED" w:rsidRPr="000379ED" w14:paraId="47693B09"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36E489B"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9E0FD3E" w14:textId="7F13301F" w:rsidR="479B8F91" w:rsidRPr="000379ED" w:rsidRDefault="479B8F91" w:rsidP="479B8F91">
            <w:pPr>
              <w:spacing w:line="276" w:lineRule="auto"/>
              <w:jc w:val="both"/>
              <w:rPr>
                <w:i/>
                <w:iCs/>
                <w:color w:val="000000" w:themeColor="text1"/>
              </w:rPr>
            </w:pPr>
            <w:r w:rsidRPr="000379ED">
              <w:rPr>
                <w:i/>
                <w:iCs/>
                <w:color w:val="000000" w:themeColor="text1"/>
              </w:rPr>
              <w:t xml:space="preserve">La ambulancia será </w:t>
            </w:r>
            <w:r w:rsidR="5F792F3A" w:rsidRPr="000379ED">
              <w:rPr>
                <w:i/>
                <w:iCs/>
                <w:color w:val="000000" w:themeColor="text1"/>
              </w:rPr>
              <w:t xml:space="preserve">consultada </w:t>
            </w:r>
            <w:r w:rsidRPr="000379ED">
              <w:rPr>
                <w:i/>
                <w:iCs/>
                <w:color w:val="000000" w:themeColor="text1"/>
              </w:rPr>
              <w:t>en el sistema</w:t>
            </w:r>
            <w:r w:rsidR="31BD0FB1" w:rsidRPr="000379ED">
              <w:rPr>
                <w:i/>
                <w:iCs/>
                <w:color w:val="000000" w:themeColor="text1"/>
              </w:rPr>
              <w:t xml:space="preserve"> para ser eliminada</w:t>
            </w:r>
            <w:r w:rsidRPr="000379ED">
              <w:rPr>
                <w:i/>
                <w:iCs/>
                <w:color w:val="000000" w:themeColor="text1"/>
              </w:rPr>
              <w:t>.</w:t>
            </w:r>
          </w:p>
        </w:tc>
      </w:tr>
      <w:tr w:rsidR="000379ED" w:rsidRPr="000379ED" w14:paraId="77CAFCA9"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0BA3B50"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D8F30F7" w14:textId="608B4AC2" w:rsidR="479B8F91" w:rsidRPr="000379ED" w:rsidRDefault="479B8F91" w:rsidP="479B8F91">
            <w:pPr>
              <w:spacing w:line="276" w:lineRule="auto"/>
              <w:jc w:val="both"/>
              <w:rPr>
                <w:i/>
                <w:iCs/>
                <w:color w:val="000000" w:themeColor="text1"/>
              </w:rPr>
            </w:pPr>
            <w:r w:rsidRPr="000379ED">
              <w:rPr>
                <w:i/>
                <w:iCs/>
                <w:color w:val="000000" w:themeColor="text1"/>
              </w:rPr>
              <w:t xml:space="preserve">Se ha </w:t>
            </w:r>
            <w:r w:rsidR="47905058" w:rsidRPr="000379ED">
              <w:rPr>
                <w:i/>
                <w:iCs/>
                <w:color w:val="000000" w:themeColor="text1"/>
              </w:rPr>
              <w:t xml:space="preserve">eliminado </w:t>
            </w:r>
            <w:r w:rsidRPr="000379ED">
              <w:rPr>
                <w:i/>
                <w:iCs/>
                <w:color w:val="000000" w:themeColor="text1"/>
              </w:rPr>
              <w:t>con éxito la ambulancia.</w:t>
            </w:r>
          </w:p>
        </w:tc>
      </w:tr>
      <w:tr w:rsidR="000379ED" w:rsidRPr="000379ED" w14:paraId="1CF0FE36"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062A1AA" w14:textId="77777777" w:rsidR="479B8F91" w:rsidRPr="000379ED" w:rsidRDefault="479B8F91" w:rsidP="479B8F91">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A0F07C8" w14:textId="0B0D3CD0" w:rsidR="479B8F91" w:rsidRPr="000379ED" w:rsidRDefault="479B8F91" w:rsidP="479B8F91">
            <w:pPr>
              <w:spacing w:line="276" w:lineRule="auto"/>
              <w:jc w:val="both"/>
              <w:rPr>
                <w:i/>
                <w:iCs/>
                <w:color w:val="000000" w:themeColor="text1"/>
              </w:rPr>
            </w:pPr>
            <w:r w:rsidRPr="000379ED">
              <w:rPr>
                <w:i/>
                <w:iCs/>
                <w:color w:val="000000" w:themeColor="text1"/>
              </w:rPr>
              <w:t>Éxitos</w:t>
            </w:r>
          </w:p>
        </w:tc>
      </w:tr>
      <w:tr w:rsidR="000379ED" w:rsidRPr="000379ED" w14:paraId="036EBED9"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015CB2D" w14:textId="77777777" w:rsidR="479B8F91" w:rsidRPr="000379ED" w:rsidRDefault="479B8F91" w:rsidP="479B8F91">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A96BC4D" w14:textId="3C5D5FC3" w:rsidR="479B8F91" w:rsidRPr="000379ED" w:rsidRDefault="479B8F91" w:rsidP="479B8F91">
            <w:pPr>
              <w:spacing w:line="276" w:lineRule="auto"/>
              <w:jc w:val="both"/>
              <w:rPr>
                <w:i/>
                <w:iCs/>
                <w:color w:val="000000" w:themeColor="text1"/>
              </w:rPr>
            </w:pPr>
            <w:r w:rsidRPr="000379ED">
              <w:rPr>
                <w:i/>
                <w:iCs/>
                <w:color w:val="000000" w:themeColor="text1"/>
              </w:rPr>
              <w:t xml:space="preserve"> No se puede ingresar ambulancias con su número de placa y matricula no se pueden repetir.</w:t>
            </w:r>
          </w:p>
        </w:tc>
      </w:tr>
    </w:tbl>
    <w:p w14:paraId="0746E918" w14:textId="593E0FB1" w:rsidR="479B8F91" w:rsidRDefault="479B8F91" w:rsidP="479B8F91">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3F660218"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4908AC5"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8B05A98" w14:textId="1F3644A8" w:rsidR="479B8F91" w:rsidRPr="000379ED" w:rsidRDefault="479B8F91" w:rsidP="479B8F91">
            <w:pPr>
              <w:spacing w:line="276" w:lineRule="auto"/>
              <w:jc w:val="both"/>
              <w:rPr>
                <w:i/>
                <w:iCs/>
                <w:color w:val="000000" w:themeColor="text1"/>
              </w:rPr>
            </w:pPr>
            <w:r w:rsidRPr="000379ED">
              <w:rPr>
                <w:i/>
                <w:iCs/>
                <w:color w:val="000000" w:themeColor="text1"/>
              </w:rPr>
              <w:t>CP-00</w:t>
            </w:r>
            <w:r w:rsidR="0085455B">
              <w:rPr>
                <w:i/>
                <w:iCs/>
                <w:color w:val="000000" w:themeColor="text1"/>
              </w:rPr>
              <w:t>6</w:t>
            </w:r>
          </w:p>
        </w:tc>
      </w:tr>
      <w:tr w:rsidR="000379ED" w:rsidRPr="000379ED" w14:paraId="282CB139"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DBF6C84"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C5393CB" w14:textId="7B41D1E1" w:rsidR="4A8F7611" w:rsidRPr="000379ED" w:rsidRDefault="4A8F7611" w:rsidP="479B8F91">
            <w:pPr>
              <w:spacing w:line="276" w:lineRule="auto"/>
              <w:jc w:val="both"/>
              <w:rPr>
                <w:i/>
                <w:iCs/>
                <w:color w:val="000000" w:themeColor="text1"/>
              </w:rPr>
            </w:pPr>
            <w:r w:rsidRPr="000379ED">
              <w:rPr>
                <w:i/>
                <w:iCs/>
                <w:color w:val="000000" w:themeColor="text1"/>
              </w:rPr>
              <w:t xml:space="preserve">Modificación </w:t>
            </w:r>
            <w:r w:rsidR="479B8F91" w:rsidRPr="000379ED">
              <w:rPr>
                <w:i/>
                <w:iCs/>
                <w:color w:val="000000" w:themeColor="text1"/>
              </w:rPr>
              <w:t>de Ambulancia</w:t>
            </w:r>
          </w:p>
        </w:tc>
      </w:tr>
      <w:tr w:rsidR="000379ED" w:rsidRPr="000379ED" w14:paraId="74789855"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AD8A2D1"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A4E18AF" w14:textId="65973705" w:rsidR="479B8F91" w:rsidRPr="000379ED" w:rsidRDefault="479B8F91" w:rsidP="479B8F91">
            <w:pPr>
              <w:spacing w:line="276" w:lineRule="auto"/>
              <w:jc w:val="both"/>
              <w:rPr>
                <w:i/>
                <w:iCs/>
                <w:color w:val="000000" w:themeColor="text1"/>
              </w:rPr>
            </w:pPr>
            <w:r w:rsidRPr="000379ED">
              <w:rPr>
                <w:i/>
                <w:iCs/>
                <w:color w:val="000000" w:themeColor="text1"/>
              </w:rPr>
              <w:t>Administradores</w:t>
            </w:r>
          </w:p>
        </w:tc>
      </w:tr>
      <w:tr w:rsidR="000379ED" w:rsidRPr="000379ED" w14:paraId="510D36E7" w14:textId="77777777" w:rsidTr="0800CD83">
        <w:trPr>
          <w:trHeight w:val="1436"/>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2FBF588" w14:textId="77777777" w:rsidR="479B8F91" w:rsidRPr="000379ED" w:rsidRDefault="479B8F91" w:rsidP="479B8F91">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74C3F6C" w14:textId="7A918E43" w:rsidR="39AA4237" w:rsidRPr="000379ED" w:rsidRDefault="33B0382E" w:rsidP="0800CD83">
            <w:pPr>
              <w:numPr>
                <w:ilvl w:val="0"/>
                <w:numId w:val="6"/>
              </w:numPr>
              <w:spacing w:line="276" w:lineRule="auto"/>
              <w:ind w:left="709"/>
              <w:jc w:val="both"/>
              <w:rPr>
                <w:i/>
                <w:iCs/>
                <w:color w:val="000000" w:themeColor="text1"/>
              </w:rPr>
            </w:pPr>
            <w:r w:rsidRPr="000379ED">
              <w:rPr>
                <w:i/>
                <w:iCs/>
                <w:color w:val="000000" w:themeColor="text1"/>
              </w:rPr>
              <w:t>Se ingresa el parámetro de búsqueda:</w:t>
            </w:r>
          </w:p>
          <w:p w14:paraId="164EAF10" w14:textId="5B25D4EC" w:rsidR="479B8F91" w:rsidRPr="000379ED" w:rsidRDefault="33B0382E" w:rsidP="0800CD83">
            <w:pPr>
              <w:pStyle w:val="Prrafodelista"/>
              <w:numPr>
                <w:ilvl w:val="0"/>
                <w:numId w:val="6"/>
              </w:numPr>
              <w:spacing w:line="276" w:lineRule="auto"/>
              <w:jc w:val="both"/>
              <w:rPr>
                <w:i/>
                <w:iCs/>
                <w:color w:val="000000" w:themeColor="text1"/>
                <w:lang w:val="es-419"/>
              </w:rPr>
            </w:pPr>
            <w:r w:rsidRPr="000379ED">
              <w:rPr>
                <w:i/>
                <w:iCs/>
                <w:color w:val="000000" w:themeColor="text1"/>
                <w:lang w:val="es-419"/>
              </w:rPr>
              <w:t>Placa                     MRN468</w:t>
            </w:r>
          </w:p>
          <w:p w14:paraId="4ED591E0" w14:textId="194136DE" w:rsidR="39AA4237" w:rsidRPr="000379ED" w:rsidRDefault="33B0382E" w:rsidP="0800CD83">
            <w:pPr>
              <w:pStyle w:val="Prrafodelista"/>
              <w:numPr>
                <w:ilvl w:val="0"/>
                <w:numId w:val="6"/>
              </w:numPr>
              <w:spacing w:line="276" w:lineRule="auto"/>
              <w:jc w:val="both"/>
              <w:rPr>
                <w:i/>
                <w:iCs/>
                <w:color w:val="000000" w:themeColor="text1"/>
              </w:rPr>
            </w:pPr>
            <w:r w:rsidRPr="000379ED">
              <w:rPr>
                <w:i/>
                <w:iCs/>
                <w:color w:val="000000" w:themeColor="text1"/>
              </w:rPr>
              <w:t>Hacer clic en el botón Buscar.</w:t>
            </w:r>
          </w:p>
          <w:p w14:paraId="691F5AAA" w14:textId="59F2F2C0" w:rsidR="39AA4237" w:rsidRPr="000379ED" w:rsidRDefault="33B0382E" w:rsidP="0800CD83">
            <w:pPr>
              <w:pStyle w:val="Prrafodelista"/>
              <w:numPr>
                <w:ilvl w:val="0"/>
                <w:numId w:val="6"/>
              </w:numPr>
              <w:rPr>
                <w:i/>
                <w:iCs/>
                <w:color w:val="000000" w:themeColor="text1"/>
              </w:rPr>
            </w:pPr>
            <w:r w:rsidRPr="000379ED">
              <w:rPr>
                <w:i/>
                <w:iCs/>
                <w:color w:val="000000" w:themeColor="text1"/>
              </w:rPr>
              <w:t>Luego se presiona en el botón de actualizar datos</w:t>
            </w:r>
          </w:p>
        </w:tc>
      </w:tr>
      <w:tr w:rsidR="000379ED" w:rsidRPr="000379ED" w14:paraId="37D72847"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94A794D"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34549D0" w14:textId="48FDC554" w:rsidR="479B8F91" w:rsidRPr="000379ED" w:rsidRDefault="479B8F91" w:rsidP="479B8F91">
            <w:pPr>
              <w:spacing w:line="276" w:lineRule="auto"/>
              <w:jc w:val="both"/>
              <w:rPr>
                <w:i/>
                <w:iCs/>
                <w:color w:val="000000" w:themeColor="text1"/>
              </w:rPr>
            </w:pPr>
            <w:r w:rsidRPr="000379ED">
              <w:rPr>
                <w:i/>
                <w:iCs/>
                <w:color w:val="000000" w:themeColor="text1"/>
              </w:rPr>
              <w:t>Se debe cumplir con los siguientes requisitos:</w:t>
            </w:r>
          </w:p>
          <w:p w14:paraId="6C01D2A9" w14:textId="2B70AA7C" w:rsidR="71E89104" w:rsidRPr="000379ED" w:rsidRDefault="033AA128" w:rsidP="0800CD83">
            <w:pPr>
              <w:pStyle w:val="Prrafodelista"/>
              <w:numPr>
                <w:ilvl w:val="0"/>
                <w:numId w:val="6"/>
              </w:numPr>
              <w:spacing w:line="276" w:lineRule="auto"/>
              <w:jc w:val="both"/>
              <w:rPr>
                <w:i/>
                <w:iCs/>
                <w:color w:val="000000" w:themeColor="text1"/>
              </w:rPr>
            </w:pPr>
            <w:r w:rsidRPr="000379ED">
              <w:rPr>
                <w:i/>
                <w:iCs/>
                <w:color w:val="000000" w:themeColor="text1"/>
              </w:rPr>
              <w:t>El número de placa se encuentre registrado.</w:t>
            </w:r>
          </w:p>
          <w:p w14:paraId="0E818AEB" w14:textId="6CBC76AF"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Llenar todos los campos.</w:t>
            </w:r>
          </w:p>
          <w:p w14:paraId="6B864010" w14:textId="57760C12"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La placa debe tener 6 dígitos máximo.</w:t>
            </w:r>
          </w:p>
          <w:p w14:paraId="3E3CD29B" w14:textId="781D023A"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La Matricula debe tener 8 dígitos máximo.</w:t>
            </w:r>
          </w:p>
          <w:p w14:paraId="33213BA4" w14:textId="096CBA4D" w:rsidR="479B8F91" w:rsidRPr="000379ED" w:rsidRDefault="479B8F91" w:rsidP="479B8F91">
            <w:pPr>
              <w:spacing w:line="276" w:lineRule="auto"/>
              <w:jc w:val="both"/>
              <w:rPr>
                <w:i/>
                <w:iCs/>
                <w:color w:val="000000" w:themeColor="text1"/>
              </w:rPr>
            </w:pPr>
          </w:p>
        </w:tc>
      </w:tr>
      <w:tr w:rsidR="000379ED" w:rsidRPr="000379ED" w14:paraId="1275E669"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8C3AE5E"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760F61D" w14:textId="60CAF4BC" w:rsidR="479B8F91" w:rsidRPr="000379ED" w:rsidRDefault="479B8F91" w:rsidP="479B8F91">
            <w:pPr>
              <w:spacing w:line="276" w:lineRule="auto"/>
              <w:jc w:val="both"/>
              <w:rPr>
                <w:i/>
                <w:iCs/>
                <w:color w:val="000000" w:themeColor="text1"/>
              </w:rPr>
            </w:pPr>
            <w:r w:rsidRPr="000379ED">
              <w:rPr>
                <w:i/>
                <w:iCs/>
                <w:color w:val="000000" w:themeColor="text1"/>
              </w:rPr>
              <w:t xml:space="preserve">La ambulancia será </w:t>
            </w:r>
            <w:r w:rsidR="289AAAB2" w:rsidRPr="000379ED">
              <w:rPr>
                <w:i/>
                <w:iCs/>
                <w:color w:val="000000" w:themeColor="text1"/>
              </w:rPr>
              <w:t xml:space="preserve">modificada </w:t>
            </w:r>
            <w:r w:rsidRPr="000379ED">
              <w:rPr>
                <w:i/>
                <w:iCs/>
                <w:color w:val="000000" w:themeColor="text1"/>
              </w:rPr>
              <w:t>en el sistema.</w:t>
            </w:r>
          </w:p>
        </w:tc>
      </w:tr>
      <w:tr w:rsidR="000379ED" w:rsidRPr="000379ED" w14:paraId="51577E8E"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6FFB370"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8180BAB" w14:textId="7EADD6FE" w:rsidR="479B8F91" w:rsidRPr="000379ED" w:rsidRDefault="479B8F91" w:rsidP="479B8F91">
            <w:pPr>
              <w:spacing w:line="276" w:lineRule="auto"/>
              <w:jc w:val="both"/>
              <w:rPr>
                <w:i/>
                <w:iCs/>
                <w:color w:val="000000" w:themeColor="text1"/>
              </w:rPr>
            </w:pPr>
            <w:r w:rsidRPr="000379ED">
              <w:rPr>
                <w:i/>
                <w:iCs/>
                <w:color w:val="000000" w:themeColor="text1"/>
              </w:rPr>
              <w:t xml:space="preserve">Se ha </w:t>
            </w:r>
            <w:r w:rsidR="289EA35E" w:rsidRPr="000379ED">
              <w:rPr>
                <w:i/>
                <w:iCs/>
                <w:color w:val="000000" w:themeColor="text1"/>
              </w:rPr>
              <w:t xml:space="preserve">modificado </w:t>
            </w:r>
            <w:r w:rsidRPr="000379ED">
              <w:rPr>
                <w:i/>
                <w:iCs/>
                <w:color w:val="000000" w:themeColor="text1"/>
              </w:rPr>
              <w:t>con éxito la ambulancia.</w:t>
            </w:r>
          </w:p>
        </w:tc>
      </w:tr>
      <w:tr w:rsidR="000379ED" w:rsidRPr="000379ED" w14:paraId="0B3BDE45"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74DEE5A" w14:textId="77777777" w:rsidR="479B8F91" w:rsidRPr="000379ED" w:rsidRDefault="479B8F91" w:rsidP="479B8F91">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9C8F8BE" w14:textId="0B0D3CD0" w:rsidR="479B8F91" w:rsidRPr="000379ED" w:rsidRDefault="479B8F91" w:rsidP="479B8F91">
            <w:pPr>
              <w:spacing w:line="276" w:lineRule="auto"/>
              <w:jc w:val="both"/>
              <w:rPr>
                <w:i/>
                <w:iCs/>
                <w:color w:val="000000" w:themeColor="text1"/>
              </w:rPr>
            </w:pPr>
            <w:r w:rsidRPr="000379ED">
              <w:rPr>
                <w:i/>
                <w:iCs/>
                <w:color w:val="000000" w:themeColor="text1"/>
              </w:rPr>
              <w:t>Éxitos</w:t>
            </w:r>
          </w:p>
        </w:tc>
      </w:tr>
      <w:tr w:rsidR="000379ED" w:rsidRPr="000379ED" w14:paraId="4DBBC84A"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E57CE34" w14:textId="77777777" w:rsidR="479B8F91" w:rsidRPr="000379ED" w:rsidRDefault="479B8F91" w:rsidP="479B8F91">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81E4125" w14:textId="301C0699" w:rsidR="479B8F91" w:rsidRPr="000379ED" w:rsidRDefault="479B8F91" w:rsidP="479B8F91">
            <w:pPr>
              <w:spacing w:line="276" w:lineRule="auto"/>
              <w:jc w:val="both"/>
              <w:rPr>
                <w:i/>
                <w:iCs/>
                <w:color w:val="000000" w:themeColor="text1"/>
              </w:rPr>
            </w:pPr>
            <w:r w:rsidRPr="000379ED">
              <w:rPr>
                <w:i/>
                <w:iCs/>
                <w:color w:val="000000" w:themeColor="text1"/>
              </w:rPr>
              <w:t xml:space="preserve"> </w:t>
            </w:r>
          </w:p>
        </w:tc>
      </w:tr>
    </w:tbl>
    <w:p w14:paraId="6B594672" w14:textId="32334B17" w:rsidR="0095187A" w:rsidRDefault="0095187A">
      <w:pPr>
        <w:suppressAutoHyphens w:val="0"/>
        <w:rPr>
          <w:i/>
          <w:iCs/>
          <w:color w:val="0000FF"/>
        </w:rPr>
      </w:pPr>
    </w:p>
    <w:p w14:paraId="79EFAF0D" w14:textId="77777777" w:rsidR="66C8EDE5" w:rsidRDefault="66C8EDE5" w:rsidP="66C8EDE5">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5B2C40AD"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4CCAEF8" w14:textId="77777777" w:rsidR="0095187A" w:rsidRPr="000379ED" w:rsidRDefault="0095187A" w:rsidP="00C5321D">
            <w:pPr>
              <w:spacing w:line="276" w:lineRule="auto"/>
              <w:jc w:val="both"/>
              <w:rPr>
                <w:i/>
                <w:iCs/>
                <w:color w:val="000000" w:themeColor="text1"/>
              </w:rPr>
            </w:pPr>
            <w:r w:rsidRPr="000379ED">
              <w:rPr>
                <w:b/>
                <w:bCs/>
                <w:i/>
                <w:iCs/>
                <w:color w:val="000000" w:themeColor="text1"/>
              </w:rPr>
              <w:lastRenderedPageBreak/>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B61349C" w14:textId="45D0C831" w:rsidR="0095187A" w:rsidRPr="000379ED" w:rsidRDefault="0095187A" w:rsidP="00C5321D">
            <w:pPr>
              <w:spacing w:line="276" w:lineRule="auto"/>
              <w:jc w:val="both"/>
              <w:rPr>
                <w:i/>
                <w:iCs/>
                <w:color w:val="000000" w:themeColor="text1"/>
              </w:rPr>
            </w:pPr>
            <w:r w:rsidRPr="000379ED">
              <w:rPr>
                <w:i/>
                <w:iCs/>
                <w:color w:val="000000" w:themeColor="text1"/>
              </w:rPr>
              <w:t>CP-</w:t>
            </w:r>
            <w:r w:rsidR="5513EBD6" w:rsidRPr="000379ED">
              <w:rPr>
                <w:i/>
                <w:iCs/>
                <w:color w:val="000000" w:themeColor="text1"/>
              </w:rPr>
              <w:t>00</w:t>
            </w:r>
            <w:r w:rsidR="0085455B">
              <w:rPr>
                <w:i/>
                <w:iCs/>
                <w:color w:val="000000" w:themeColor="text1"/>
              </w:rPr>
              <w:t>7</w:t>
            </w:r>
          </w:p>
        </w:tc>
      </w:tr>
      <w:tr w:rsidR="000379ED" w:rsidRPr="000379ED" w14:paraId="2E0E7283"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BBA1E5D" w14:textId="77777777" w:rsidR="0095187A" w:rsidRPr="000379ED" w:rsidRDefault="0095187A" w:rsidP="00C5321D">
            <w:pPr>
              <w:spacing w:line="276" w:lineRule="auto"/>
              <w:jc w:val="both"/>
              <w:rPr>
                <w:i/>
                <w:iCs/>
                <w:color w:val="000000" w:themeColor="text1"/>
              </w:rPr>
            </w:pPr>
            <w:r w:rsidRPr="000379ED">
              <w:rPr>
                <w:b/>
                <w:bCs/>
                <w:i/>
                <w:iCs/>
                <w:color w:val="000000" w:themeColor="text1"/>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E2BB6BE" w14:textId="685E7EE3" w:rsidR="0095187A" w:rsidRPr="000379ED" w:rsidRDefault="0095187A" w:rsidP="00C5321D">
            <w:pPr>
              <w:spacing w:line="276" w:lineRule="auto"/>
              <w:jc w:val="both"/>
              <w:rPr>
                <w:i/>
                <w:iCs/>
                <w:color w:val="000000" w:themeColor="text1"/>
              </w:rPr>
            </w:pPr>
            <w:r w:rsidRPr="000379ED">
              <w:rPr>
                <w:i/>
                <w:iCs/>
                <w:color w:val="000000" w:themeColor="text1"/>
              </w:rPr>
              <w:t>Registro de clientes</w:t>
            </w:r>
          </w:p>
        </w:tc>
      </w:tr>
      <w:tr w:rsidR="000379ED" w:rsidRPr="000379ED" w14:paraId="2F57FC74" w14:textId="77777777" w:rsidTr="0800CD83">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B4BDD1C" w14:textId="77777777" w:rsidR="0095187A" w:rsidRPr="000379ED" w:rsidRDefault="0095187A" w:rsidP="00C5321D">
            <w:pPr>
              <w:spacing w:line="276" w:lineRule="auto"/>
              <w:jc w:val="both"/>
              <w:rPr>
                <w:i/>
                <w:iCs/>
                <w:color w:val="000000" w:themeColor="text1"/>
              </w:rPr>
            </w:pPr>
            <w:r w:rsidRPr="000379ED">
              <w:rPr>
                <w:b/>
                <w:bCs/>
                <w:i/>
                <w:iCs/>
                <w:color w:val="000000" w:themeColor="text1"/>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86E6CFD" w14:textId="77777777" w:rsidR="0095187A" w:rsidRPr="000379ED" w:rsidRDefault="0095187A" w:rsidP="00C5321D">
            <w:pPr>
              <w:spacing w:line="276" w:lineRule="auto"/>
              <w:jc w:val="both"/>
              <w:rPr>
                <w:i/>
                <w:iCs/>
                <w:color w:val="000000" w:themeColor="text1"/>
              </w:rPr>
            </w:pPr>
            <w:r w:rsidRPr="000379ED">
              <w:rPr>
                <w:i/>
                <w:iCs/>
                <w:color w:val="000000" w:themeColor="text1"/>
              </w:rPr>
              <w:t>Administradores</w:t>
            </w:r>
          </w:p>
        </w:tc>
      </w:tr>
      <w:tr w:rsidR="000379ED" w:rsidRPr="000379ED" w14:paraId="3369ECF8" w14:textId="77777777" w:rsidTr="0800CD83">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D7CC01C" w14:textId="77777777" w:rsidR="0095187A" w:rsidRPr="000379ED" w:rsidRDefault="0095187A" w:rsidP="00C5321D">
            <w:pPr>
              <w:spacing w:line="276" w:lineRule="auto"/>
              <w:jc w:val="both"/>
              <w:rPr>
                <w:i/>
                <w:iCs/>
                <w:color w:val="000000" w:themeColor="text1"/>
              </w:rPr>
            </w:pPr>
            <w:r w:rsidRPr="000379ED">
              <w:rPr>
                <w:b/>
                <w:bCs/>
                <w:i/>
                <w:iCs/>
                <w:color w:val="000000" w:themeColor="text1"/>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5E2E770" w14:textId="77777777" w:rsidR="0095187A" w:rsidRPr="000379ED" w:rsidRDefault="0095187A" w:rsidP="0095187A">
            <w:pPr>
              <w:numPr>
                <w:ilvl w:val="0"/>
                <w:numId w:val="5"/>
              </w:numPr>
              <w:tabs>
                <w:tab w:val="clear" w:pos="720"/>
                <w:tab w:val="num" w:pos="372"/>
              </w:tabs>
              <w:spacing w:line="276" w:lineRule="auto"/>
              <w:ind w:left="709"/>
              <w:jc w:val="both"/>
              <w:rPr>
                <w:i/>
                <w:iCs/>
                <w:color w:val="000000" w:themeColor="text1"/>
              </w:rPr>
            </w:pPr>
            <w:r w:rsidRPr="000379ED">
              <w:rPr>
                <w:i/>
                <w:iCs/>
                <w:color w:val="000000" w:themeColor="text1"/>
              </w:rPr>
              <w:t>Se ingresan los siguientes parámetros:</w:t>
            </w:r>
          </w:p>
          <w:p w14:paraId="3CD5716E" w14:textId="0CADF17F" w:rsidR="0095187A" w:rsidRPr="000379ED" w:rsidRDefault="0095187A" w:rsidP="00C5321D">
            <w:pPr>
              <w:spacing w:line="276" w:lineRule="auto"/>
              <w:ind w:left="709"/>
              <w:jc w:val="both"/>
              <w:rPr>
                <w:i/>
                <w:iCs/>
                <w:color w:val="000000" w:themeColor="text1"/>
                <w:lang w:val="es-419"/>
              </w:rPr>
            </w:pPr>
            <w:r w:rsidRPr="000379ED">
              <w:rPr>
                <w:i/>
                <w:iCs/>
                <w:color w:val="000000" w:themeColor="text1"/>
                <w:lang w:val="es-419"/>
              </w:rPr>
              <w:t>Nombre                           Oscar</w:t>
            </w:r>
          </w:p>
          <w:p w14:paraId="636D5636" w14:textId="1370D546" w:rsidR="0095187A" w:rsidRPr="000379ED" w:rsidRDefault="0095187A" w:rsidP="00C5321D">
            <w:pPr>
              <w:spacing w:line="276" w:lineRule="auto"/>
              <w:ind w:left="709"/>
              <w:jc w:val="both"/>
              <w:rPr>
                <w:i/>
                <w:iCs/>
                <w:color w:val="000000" w:themeColor="text1"/>
                <w:lang w:val="es-419"/>
              </w:rPr>
            </w:pPr>
            <w:r w:rsidRPr="000379ED">
              <w:rPr>
                <w:i/>
                <w:iCs/>
                <w:color w:val="000000" w:themeColor="text1"/>
                <w:lang w:val="es-419"/>
              </w:rPr>
              <w:t>Apellido                          Quisnancela</w:t>
            </w:r>
          </w:p>
          <w:p w14:paraId="749139DE" w14:textId="2E81712C" w:rsidR="0095187A" w:rsidRPr="000379ED" w:rsidRDefault="0095187A" w:rsidP="00C5321D">
            <w:pPr>
              <w:spacing w:line="276" w:lineRule="auto"/>
              <w:ind w:left="709"/>
              <w:jc w:val="both"/>
              <w:rPr>
                <w:i/>
                <w:iCs/>
                <w:color w:val="000000" w:themeColor="text1"/>
                <w:lang w:val="es-419"/>
              </w:rPr>
            </w:pPr>
            <w:r w:rsidRPr="000379ED">
              <w:rPr>
                <w:i/>
                <w:iCs/>
                <w:color w:val="000000" w:themeColor="text1"/>
                <w:lang w:val="es-419"/>
              </w:rPr>
              <w:t>Cédula                            0945454666</w:t>
            </w:r>
          </w:p>
          <w:p w14:paraId="0265FB34" w14:textId="24FDDDDB" w:rsidR="0095187A" w:rsidRPr="000379ED" w:rsidRDefault="0095187A" w:rsidP="00C5321D">
            <w:pPr>
              <w:spacing w:line="276" w:lineRule="auto"/>
              <w:ind w:left="709"/>
              <w:jc w:val="both"/>
              <w:rPr>
                <w:i/>
                <w:iCs/>
                <w:color w:val="000000" w:themeColor="text1"/>
                <w:lang w:val="es-419"/>
              </w:rPr>
            </w:pPr>
            <w:r w:rsidRPr="000379ED">
              <w:rPr>
                <w:i/>
                <w:iCs/>
                <w:color w:val="000000" w:themeColor="text1"/>
                <w:lang w:val="es-419"/>
              </w:rPr>
              <w:t>Dirección                        Durán</w:t>
            </w:r>
          </w:p>
          <w:p w14:paraId="19D91E07" w14:textId="7EC00BC6" w:rsidR="0095187A" w:rsidRPr="000379ED" w:rsidRDefault="008F75C5" w:rsidP="00C5321D">
            <w:pPr>
              <w:spacing w:line="276" w:lineRule="auto"/>
              <w:ind w:left="709"/>
              <w:jc w:val="both"/>
              <w:rPr>
                <w:i/>
                <w:iCs/>
                <w:color w:val="000000" w:themeColor="text1"/>
                <w:lang w:val="es-419"/>
              </w:rPr>
            </w:pPr>
            <w:r w:rsidRPr="000379ED">
              <w:rPr>
                <w:i/>
                <w:iCs/>
                <w:color w:val="000000" w:themeColor="text1"/>
                <w:lang w:val="es-419"/>
              </w:rPr>
              <w:t>Sexo                                Masculino</w:t>
            </w:r>
          </w:p>
          <w:p w14:paraId="6DF7FCF1" w14:textId="0EED02F8" w:rsidR="0095187A" w:rsidRPr="000379ED" w:rsidRDefault="008F75C5" w:rsidP="00C5321D">
            <w:pPr>
              <w:spacing w:line="276" w:lineRule="auto"/>
              <w:ind w:left="709"/>
              <w:jc w:val="both"/>
              <w:rPr>
                <w:i/>
                <w:iCs/>
                <w:color w:val="000000" w:themeColor="text1"/>
                <w:lang w:val="es-419"/>
              </w:rPr>
            </w:pPr>
            <w:r w:rsidRPr="000379ED">
              <w:rPr>
                <w:i/>
                <w:iCs/>
                <w:color w:val="000000" w:themeColor="text1"/>
                <w:lang w:val="es-419"/>
              </w:rPr>
              <w:t>Foto</w:t>
            </w:r>
            <w:r w:rsidR="0095187A" w:rsidRPr="000379ED">
              <w:rPr>
                <w:i/>
                <w:iCs/>
                <w:color w:val="000000" w:themeColor="text1"/>
                <w:lang w:val="es-419"/>
              </w:rPr>
              <w:t xml:space="preserve">                          </w:t>
            </w:r>
            <w:r w:rsidRPr="000379ED">
              <w:rPr>
                <w:i/>
                <w:iCs/>
                <w:color w:val="000000" w:themeColor="text1"/>
                <w:lang w:val="es-419"/>
              </w:rPr>
              <w:t xml:space="preserve">      Ruta local</w:t>
            </w:r>
          </w:p>
          <w:p w14:paraId="5DAF9166" w14:textId="77777777" w:rsidR="0095187A" w:rsidRPr="000379ED" w:rsidRDefault="0095187A" w:rsidP="0800CD83">
            <w:pPr>
              <w:numPr>
                <w:ilvl w:val="0"/>
                <w:numId w:val="6"/>
              </w:numPr>
              <w:spacing w:line="276" w:lineRule="auto"/>
              <w:ind w:left="709"/>
              <w:jc w:val="both"/>
              <w:rPr>
                <w:i/>
                <w:iCs/>
                <w:color w:val="000000" w:themeColor="text1"/>
              </w:rPr>
            </w:pPr>
            <w:r w:rsidRPr="000379ED">
              <w:rPr>
                <w:i/>
                <w:iCs/>
                <w:color w:val="000000" w:themeColor="text1"/>
              </w:rPr>
              <w:t>Hacer clic en el botón Registrar.</w:t>
            </w:r>
          </w:p>
        </w:tc>
      </w:tr>
      <w:tr w:rsidR="000379ED" w:rsidRPr="000379ED" w14:paraId="1F42ADD2" w14:textId="77777777" w:rsidTr="0800CD83">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1B4A3B0" w14:textId="77777777" w:rsidR="0095187A" w:rsidRPr="000379ED" w:rsidRDefault="0095187A" w:rsidP="00C5321D">
            <w:pPr>
              <w:spacing w:line="276" w:lineRule="auto"/>
              <w:jc w:val="both"/>
              <w:rPr>
                <w:i/>
                <w:iCs/>
                <w:color w:val="000000" w:themeColor="text1"/>
              </w:rPr>
            </w:pPr>
            <w:r w:rsidRPr="000379ED">
              <w:rPr>
                <w:b/>
                <w:bCs/>
                <w:i/>
                <w:iCs/>
                <w:color w:val="000000" w:themeColor="text1"/>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9F85641" w14:textId="77777777" w:rsidR="0095187A" w:rsidRPr="000379ED" w:rsidRDefault="0095187A" w:rsidP="00C5321D">
            <w:pPr>
              <w:spacing w:line="276" w:lineRule="auto"/>
              <w:jc w:val="both"/>
              <w:rPr>
                <w:i/>
                <w:iCs/>
                <w:color w:val="000000" w:themeColor="text1"/>
              </w:rPr>
            </w:pPr>
            <w:r w:rsidRPr="000379ED">
              <w:rPr>
                <w:i/>
                <w:iCs/>
                <w:color w:val="000000" w:themeColor="text1"/>
              </w:rPr>
              <w:t>La cédula debe tener 10 caracteres numéricos.</w:t>
            </w:r>
          </w:p>
          <w:p w14:paraId="1711C1C0" w14:textId="77777777" w:rsidR="0095187A" w:rsidRPr="000379ED" w:rsidRDefault="0095187A" w:rsidP="00C5321D">
            <w:pPr>
              <w:spacing w:line="276" w:lineRule="auto"/>
              <w:jc w:val="both"/>
              <w:rPr>
                <w:i/>
                <w:iCs/>
                <w:color w:val="000000" w:themeColor="text1"/>
              </w:rPr>
            </w:pPr>
            <w:r w:rsidRPr="000379ED">
              <w:rPr>
                <w:i/>
                <w:iCs/>
                <w:color w:val="000000" w:themeColor="text1"/>
              </w:rPr>
              <w:t>Todos los campos son obligatorios de llenar.</w:t>
            </w:r>
          </w:p>
        </w:tc>
      </w:tr>
      <w:tr w:rsidR="000379ED" w:rsidRPr="000379ED" w14:paraId="4DEB6DDA" w14:textId="77777777" w:rsidTr="0800CD83">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C131C07" w14:textId="77777777" w:rsidR="0095187A" w:rsidRPr="000379ED" w:rsidRDefault="0095187A" w:rsidP="00C5321D">
            <w:pPr>
              <w:spacing w:line="276" w:lineRule="auto"/>
              <w:jc w:val="both"/>
              <w:rPr>
                <w:i/>
                <w:iCs/>
                <w:color w:val="000000" w:themeColor="text1"/>
              </w:rPr>
            </w:pPr>
            <w:r w:rsidRPr="000379ED">
              <w:rPr>
                <w:b/>
                <w:bCs/>
                <w:i/>
                <w:iCs/>
                <w:color w:val="000000" w:themeColor="text1"/>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4272CB8" w14:textId="58C71AF5" w:rsidR="0095187A" w:rsidRPr="000379ED" w:rsidRDefault="0095187A" w:rsidP="00C5321D">
            <w:pPr>
              <w:spacing w:line="276" w:lineRule="auto"/>
              <w:jc w:val="both"/>
              <w:rPr>
                <w:i/>
                <w:iCs/>
                <w:color w:val="000000" w:themeColor="text1"/>
              </w:rPr>
            </w:pPr>
            <w:r w:rsidRPr="000379ED">
              <w:rPr>
                <w:i/>
                <w:iCs/>
                <w:color w:val="000000" w:themeColor="text1"/>
              </w:rPr>
              <w:t xml:space="preserve">El </w:t>
            </w:r>
            <w:r w:rsidR="00BA257C" w:rsidRPr="000379ED">
              <w:rPr>
                <w:i/>
                <w:iCs/>
                <w:color w:val="000000" w:themeColor="text1"/>
              </w:rPr>
              <w:t>cliente</w:t>
            </w:r>
            <w:r w:rsidRPr="000379ED">
              <w:rPr>
                <w:i/>
                <w:iCs/>
                <w:color w:val="000000" w:themeColor="text1"/>
              </w:rPr>
              <w:t xml:space="preserve"> será registrado en la aplicación.</w:t>
            </w:r>
          </w:p>
        </w:tc>
      </w:tr>
      <w:tr w:rsidR="000379ED" w:rsidRPr="000379ED" w14:paraId="255D9D03" w14:textId="77777777" w:rsidTr="0800CD83">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BE22A52" w14:textId="77777777" w:rsidR="0095187A" w:rsidRPr="000379ED" w:rsidRDefault="0095187A" w:rsidP="00C5321D">
            <w:pPr>
              <w:spacing w:line="276" w:lineRule="auto"/>
              <w:jc w:val="both"/>
              <w:rPr>
                <w:i/>
                <w:iCs/>
                <w:color w:val="000000" w:themeColor="text1"/>
              </w:rPr>
            </w:pPr>
            <w:r w:rsidRPr="000379ED">
              <w:rPr>
                <w:b/>
                <w:bCs/>
                <w:i/>
                <w:iCs/>
                <w:color w:val="000000" w:themeColor="text1"/>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E7E7BBC" w14:textId="73F0F0E7" w:rsidR="0095187A" w:rsidRPr="000379ED" w:rsidRDefault="0095187A" w:rsidP="00C5321D">
            <w:pPr>
              <w:spacing w:line="276" w:lineRule="auto"/>
              <w:jc w:val="both"/>
              <w:rPr>
                <w:i/>
                <w:iCs/>
                <w:color w:val="000000" w:themeColor="text1"/>
              </w:rPr>
            </w:pPr>
            <w:r w:rsidRPr="000379ED">
              <w:rPr>
                <w:i/>
                <w:iCs/>
                <w:color w:val="000000" w:themeColor="text1"/>
              </w:rPr>
              <w:t>Se ha registrado con éxito el c</w:t>
            </w:r>
            <w:r w:rsidR="00BA257C" w:rsidRPr="000379ED">
              <w:rPr>
                <w:i/>
                <w:iCs/>
                <w:color w:val="000000" w:themeColor="text1"/>
              </w:rPr>
              <w:t>liente</w:t>
            </w:r>
            <w:r w:rsidRPr="000379ED">
              <w:rPr>
                <w:i/>
                <w:iCs/>
                <w:color w:val="000000" w:themeColor="text1"/>
              </w:rPr>
              <w:t>.</w:t>
            </w:r>
          </w:p>
        </w:tc>
      </w:tr>
      <w:tr w:rsidR="000379ED" w:rsidRPr="000379ED" w14:paraId="10613BFF" w14:textId="77777777" w:rsidTr="0800CD83">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35D3B08" w14:textId="77777777" w:rsidR="0095187A" w:rsidRPr="000379ED" w:rsidRDefault="0095187A" w:rsidP="00C5321D">
            <w:pPr>
              <w:spacing w:line="276" w:lineRule="auto"/>
              <w:jc w:val="both"/>
              <w:rPr>
                <w:i/>
                <w:iCs/>
                <w:color w:val="000000" w:themeColor="text1"/>
              </w:rPr>
            </w:pPr>
            <w:r w:rsidRPr="000379ED">
              <w:rPr>
                <w:b/>
                <w:bCs/>
                <w:i/>
                <w:iCs/>
                <w:color w:val="000000" w:themeColor="text1"/>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AAE6B8F" w14:textId="77777777" w:rsidR="0095187A" w:rsidRPr="000379ED" w:rsidRDefault="0095187A" w:rsidP="00C5321D">
            <w:pPr>
              <w:spacing w:line="276" w:lineRule="auto"/>
              <w:jc w:val="both"/>
              <w:rPr>
                <w:i/>
                <w:iCs/>
                <w:color w:val="000000" w:themeColor="text1"/>
              </w:rPr>
            </w:pPr>
            <w:r w:rsidRPr="000379ED">
              <w:rPr>
                <w:i/>
                <w:iCs/>
                <w:color w:val="000000" w:themeColor="text1"/>
              </w:rPr>
              <w:t>Exitoso</w:t>
            </w:r>
          </w:p>
        </w:tc>
      </w:tr>
      <w:tr w:rsidR="000379ED" w:rsidRPr="000379ED" w14:paraId="00C84ADD" w14:textId="77777777" w:rsidTr="0800CD83">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D47609A" w14:textId="77777777" w:rsidR="0095187A" w:rsidRPr="000379ED" w:rsidRDefault="0095187A" w:rsidP="00C5321D">
            <w:pPr>
              <w:spacing w:line="276" w:lineRule="auto"/>
              <w:jc w:val="both"/>
              <w:rPr>
                <w:i/>
                <w:iCs/>
                <w:color w:val="000000" w:themeColor="text1"/>
              </w:rPr>
            </w:pPr>
            <w:r w:rsidRPr="000379ED">
              <w:rPr>
                <w:b/>
                <w:bCs/>
                <w:i/>
                <w:iCs/>
                <w:color w:val="000000" w:themeColor="text1"/>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651F246" w14:textId="77777777" w:rsidR="0095187A" w:rsidRPr="000379ED" w:rsidRDefault="0095187A" w:rsidP="00C5321D">
            <w:pPr>
              <w:spacing w:line="276" w:lineRule="auto"/>
              <w:jc w:val="both"/>
              <w:rPr>
                <w:i/>
                <w:iCs/>
                <w:color w:val="000000" w:themeColor="text1"/>
              </w:rPr>
            </w:pPr>
          </w:p>
        </w:tc>
      </w:tr>
    </w:tbl>
    <w:p w14:paraId="3383B49E" w14:textId="10C43FDC" w:rsidR="0095187A" w:rsidRDefault="0095187A" w:rsidP="479B8F91">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654EC81D"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E247AD6"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ED7D3AB" w14:textId="7C2EB311" w:rsidR="479B8F91" w:rsidRPr="000379ED" w:rsidRDefault="479B8F91" w:rsidP="479B8F91">
            <w:pPr>
              <w:spacing w:line="276" w:lineRule="auto"/>
              <w:jc w:val="both"/>
              <w:rPr>
                <w:i/>
                <w:iCs/>
                <w:color w:val="000000" w:themeColor="text1"/>
              </w:rPr>
            </w:pPr>
            <w:r w:rsidRPr="000379ED">
              <w:rPr>
                <w:i/>
                <w:iCs/>
                <w:color w:val="000000" w:themeColor="text1"/>
              </w:rPr>
              <w:t>CP-00</w:t>
            </w:r>
            <w:r w:rsidR="0085455B">
              <w:rPr>
                <w:i/>
                <w:iCs/>
                <w:color w:val="000000" w:themeColor="text1"/>
              </w:rPr>
              <w:t>8</w:t>
            </w:r>
          </w:p>
        </w:tc>
      </w:tr>
      <w:tr w:rsidR="000379ED" w:rsidRPr="000379ED" w14:paraId="36E05A32"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7E640E1"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AD756C6" w14:textId="1F5C0F81" w:rsidR="479B8F91" w:rsidRPr="000379ED" w:rsidRDefault="479B8F91" w:rsidP="479B8F91">
            <w:pPr>
              <w:spacing w:line="276" w:lineRule="auto"/>
              <w:jc w:val="both"/>
              <w:rPr>
                <w:i/>
                <w:iCs/>
                <w:color w:val="000000" w:themeColor="text1"/>
              </w:rPr>
            </w:pPr>
            <w:r w:rsidRPr="000379ED">
              <w:rPr>
                <w:i/>
                <w:iCs/>
                <w:color w:val="000000" w:themeColor="text1"/>
              </w:rPr>
              <w:t xml:space="preserve">Consulta de </w:t>
            </w:r>
            <w:r w:rsidR="6CC330D8" w:rsidRPr="000379ED">
              <w:rPr>
                <w:i/>
                <w:iCs/>
                <w:color w:val="000000" w:themeColor="text1"/>
              </w:rPr>
              <w:t>Clientes</w:t>
            </w:r>
          </w:p>
        </w:tc>
      </w:tr>
      <w:tr w:rsidR="000379ED" w:rsidRPr="000379ED" w14:paraId="58262C17"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F9821A6"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752837E" w14:textId="65973705" w:rsidR="479B8F91" w:rsidRPr="000379ED" w:rsidRDefault="479B8F91" w:rsidP="479B8F91">
            <w:pPr>
              <w:spacing w:line="276" w:lineRule="auto"/>
              <w:jc w:val="both"/>
              <w:rPr>
                <w:i/>
                <w:iCs/>
                <w:color w:val="000000" w:themeColor="text1"/>
              </w:rPr>
            </w:pPr>
            <w:r w:rsidRPr="000379ED">
              <w:rPr>
                <w:i/>
                <w:iCs/>
                <w:color w:val="000000" w:themeColor="text1"/>
              </w:rPr>
              <w:t>Administradores</w:t>
            </w:r>
          </w:p>
        </w:tc>
      </w:tr>
      <w:tr w:rsidR="000379ED" w:rsidRPr="000379ED" w14:paraId="2343EEF4" w14:textId="77777777" w:rsidTr="0800CD83">
        <w:trPr>
          <w:trHeight w:val="1436"/>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C704ECA" w14:textId="77777777" w:rsidR="479B8F91" w:rsidRPr="000379ED" w:rsidRDefault="479B8F91" w:rsidP="479B8F91">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248ECC2" w14:textId="4AD3679D" w:rsidR="479B8F91" w:rsidRPr="000379ED" w:rsidRDefault="479B8F91" w:rsidP="479B8F91">
            <w:pPr>
              <w:numPr>
                <w:ilvl w:val="0"/>
                <w:numId w:val="5"/>
              </w:numPr>
              <w:tabs>
                <w:tab w:val="clear" w:pos="720"/>
                <w:tab w:val="num" w:pos="372"/>
              </w:tabs>
              <w:spacing w:line="276" w:lineRule="auto"/>
              <w:ind w:left="709"/>
              <w:jc w:val="both"/>
              <w:rPr>
                <w:i/>
                <w:iCs/>
                <w:color w:val="000000" w:themeColor="text1"/>
              </w:rPr>
            </w:pPr>
            <w:r w:rsidRPr="000379ED">
              <w:rPr>
                <w:i/>
                <w:iCs/>
                <w:color w:val="000000" w:themeColor="text1"/>
              </w:rPr>
              <w:t>Se ingresa el parámetro de búsqueda:</w:t>
            </w:r>
          </w:p>
          <w:p w14:paraId="0FEC82F6" w14:textId="6A06C6B7" w:rsidR="7417ED6B" w:rsidRPr="000379ED" w:rsidRDefault="7417ED6B" w:rsidP="479B8F91">
            <w:pPr>
              <w:spacing w:line="276" w:lineRule="auto"/>
              <w:ind w:left="709"/>
              <w:jc w:val="both"/>
              <w:rPr>
                <w:i/>
                <w:iCs/>
                <w:color w:val="000000" w:themeColor="text1"/>
                <w:lang w:val="es-419"/>
              </w:rPr>
            </w:pPr>
            <w:r w:rsidRPr="000379ED">
              <w:rPr>
                <w:i/>
                <w:iCs/>
                <w:color w:val="000000" w:themeColor="text1"/>
                <w:lang w:val="es-419"/>
              </w:rPr>
              <w:t xml:space="preserve">Cedula </w:t>
            </w:r>
            <w:r w:rsidR="479B8F91" w:rsidRPr="000379ED">
              <w:rPr>
                <w:i/>
                <w:iCs/>
                <w:color w:val="000000" w:themeColor="text1"/>
                <w:lang w:val="es-419"/>
              </w:rPr>
              <w:t xml:space="preserve">                  </w:t>
            </w:r>
            <w:r w:rsidR="231EAB08" w:rsidRPr="000379ED">
              <w:rPr>
                <w:i/>
                <w:iCs/>
                <w:color w:val="000000" w:themeColor="text1"/>
                <w:lang w:val="es-419"/>
              </w:rPr>
              <w:t>06045035789</w:t>
            </w:r>
          </w:p>
          <w:p w14:paraId="76354258" w14:textId="3A9F9272" w:rsidR="479B8F91" w:rsidRPr="000379ED" w:rsidRDefault="479B8F91" w:rsidP="479B8F91">
            <w:pPr>
              <w:spacing w:line="276" w:lineRule="auto"/>
              <w:ind w:left="709"/>
              <w:jc w:val="both"/>
              <w:rPr>
                <w:i/>
                <w:iCs/>
                <w:color w:val="000000" w:themeColor="text1"/>
                <w:lang w:val="es-419"/>
              </w:rPr>
            </w:pPr>
          </w:p>
          <w:p w14:paraId="405DA095" w14:textId="4B25EBC2" w:rsidR="479B8F91" w:rsidRPr="000379ED" w:rsidRDefault="2353DABF" w:rsidP="0800CD83">
            <w:pPr>
              <w:numPr>
                <w:ilvl w:val="0"/>
                <w:numId w:val="6"/>
              </w:numPr>
              <w:spacing w:line="276" w:lineRule="auto"/>
              <w:ind w:left="709"/>
              <w:jc w:val="both"/>
              <w:rPr>
                <w:i/>
                <w:iCs/>
                <w:color w:val="000000" w:themeColor="text1"/>
              </w:rPr>
            </w:pPr>
            <w:r w:rsidRPr="000379ED">
              <w:rPr>
                <w:i/>
                <w:iCs/>
                <w:color w:val="000000" w:themeColor="text1"/>
              </w:rPr>
              <w:t>Hacer clic en el botón Buscar.</w:t>
            </w:r>
          </w:p>
        </w:tc>
      </w:tr>
      <w:tr w:rsidR="000379ED" w:rsidRPr="000379ED" w14:paraId="06DA194B"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88716BF"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5238EB7" w14:textId="48FDC554" w:rsidR="479B8F91" w:rsidRPr="000379ED" w:rsidRDefault="479B8F91" w:rsidP="479B8F91">
            <w:pPr>
              <w:spacing w:line="276" w:lineRule="auto"/>
              <w:jc w:val="both"/>
              <w:rPr>
                <w:i/>
                <w:iCs/>
                <w:color w:val="000000" w:themeColor="text1"/>
              </w:rPr>
            </w:pPr>
            <w:r w:rsidRPr="000379ED">
              <w:rPr>
                <w:i/>
                <w:iCs/>
                <w:color w:val="000000" w:themeColor="text1"/>
              </w:rPr>
              <w:t>Se debe cumplir con los siguientes requisitos:</w:t>
            </w:r>
          </w:p>
          <w:p w14:paraId="54EDA422" w14:textId="785AF102" w:rsidR="540D2E20" w:rsidRPr="000379ED" w:rsidRDefault="2F2D4617" w:rsidP="0800CD83">
            <w:pPr>
              <w:pStyle w:val="Prrafodelista"/>
              <w:numPr>
                <w:ilvl w:val="0"/>
                <w:numId w:val="6"/>
              </w:numPr>
              <w:spacing w:line="276" w:lineRule="auto"/>
              <w:jc w:val="both"/>
              <w:rPr>
                <w:i/>
                <w:iCs/>
                <w:color w:val="000000" w:themeColor="text1"/>
              </w:rPr>
            </w:pPr>
            <w:r w:rsidRPr="000379ED">
              <w:rPr>
                <w:i/>
                <w:iCs/>
                <w:color w:val="000000" w:themeColor="text1"/>
              </w:rPr>
              <w:t>La cedula del Cli</w:t>
            </w:r>
            <w:r w:rsidR="2353DABF" w:rsidRPr="000379ED">
              <w:rPr>
                <w:i/>
                <w:iCs/>
                <w:color w:val="000000" w:themeColor="text1"/>
              </w:rPr>
              <w:t>e</w:t>
            </w:r>
            <w:r w:rsidR="160BB54D" w:rsidRPr="000379ED">
              <w:rPr>
                <w:i/>
                <w:iCs/>
                <w:color w:val="000000" w:themeColor="text1"/>
              </w:rPr>
              <w:t>nte se</w:t>
            </w:r>
            <w:r w:rsidR="2353DABF" w:rsidRPr="000379ED">
              <w:rPr>
                <w:i/>
                <w:iCs/>
                <w:color w:val="000000" w:themeColor="text1"/>
              </w:rPr>
              <w:t xml:space="preserve"> encuentre registrado.</w:t>
            </w:r>
          </w:p>
          <w:p w14:paraId="4188331E" w14:textId="4BE7F538"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L</w:t>
            </w:r>
            <w:r w:rsidR="2CDB238D" w:rsidRPr="000379ED">
              <w:rPr>
                <w:i/>
                <w:iCs/>
                <w:color w:val="000000" w:themeColor="text1"/>
              </w:rPr>
              <w:t>a cedula de tener 10</w:t>
            </w:r>
            <w:r w:rsidRPr="000379ED">
              <w:rPr>
                <w:i/>
                <w:iCs/>
                <w:color w:val="000000" w:themeColor="text1"/>
              </w:rPr>
              <w:t xml:space="preserve"> dígitos máximo.</w:t>
            </w:r>
          </w:p>
          <w:p w14:paraId="443F4B17" w14:textId="096CBA4D" w:rsidR="479B8F91" w:rsidRPr="000379ED" w:rsidRDefault="479B8F91" w:rsidP="479B8F91">
            <w:pPr>
              <w:spacing w:line="276" w:lineRule="auto"/>
              <w:jc w:val="both"/>
              <w:rPr>
                <w:i/>
                <w:iCs/>
                <w:color w:val="000000" w:themeColor="text1"/>
              </w:rPr>
            </w:pPr>
          </w:p>
        </w:tc>
      </w:tr>
      <w:tr w:rsidR="000379ED" w:rsidRPr="000379ED" w14:paraId="07E056D1"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9E66E84"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1FF128F" w14:textId="611060FA" w:rsidR="59EDB7E0" w:rsidRPr="000379ED" w:rsidRDefault="59EDB7E0" w:rsidP="479B8F91">
            <w:pPr>
              <w:spacing w:line="276" w:lineRule="auto"/>
              <w:jc w:val="both"/>
              <w:rPr>
                <w:i/>
                <w:iCs/>
                <w:color w:val="000000" w:themeColor="text1"/>
              </w:rPr>
            </w:pPr>
            <w:r w:rsidRPr="000379ED">
              <w:rPr>
                <w:i/>
                <w:iCs/>
                <w:color w:val="000000" w:themeColor="text1"/>
              </w:rPr>
              <w:t>El</w:t>
            </w:r>
            <w:r w:rsidR="479B8F91" w:rsidRPr="000379ED">
              <w:rPr>
                <w:i/>
                <w:iCs/>
                <w:color w:val="000000" w:themeColor="text1"/>
              </w:rPr>
              <w:t xml:space="preserve"> </w:t>
            </w:r>
            <w:r w:rsidRPr="000379ED">
              <w:rPr>
                <w:i/>
                <w:iCs/>
                <w:color w:val="000000" w:themeColor="text1"/>
              </w:rPr>
              <w:t xml:space="preserve">cliente </w:t>
            </w:r>
            <w:r w:rsidR="479B8F91" w:rsidRPr="000379ED">
              <w:rPr>
                <w:i/>
                <w:iCs/>
                <w:color w:val="000000" w:themeColor="text1"/>
              </w:rPr>
              <w:t>será consultad</w:t>
            </w:r>
            <w:r w:rsidR="2E93293A" w:rsidRPr="000379ED">
              <w:rPr>
                <w:i/>
                <w:iCs/>
                <w:color w:val="000000" w:themeColor="text1"/>
              </w:rPr>
              <w:t>o</w:t>
            </w:r>
            <w:r w:rsidR="479B8F91" w:rsidRPr="000379ED">
              <w:rPr>
                <w:i/>
                <w:iCs/>
                <w:color w:val="000000" w:themeColor="text1"/>
              </w:rPr>
              <w:t xml:space="preserve"> en el sistema.</w:t>
            </w:r>
          </w:p>
        </w:tc>
      </w:tr>
      <w:tr w:rsidR="000379ED" w:rsidRPr="000379ED" w14:paraId="43B6C3A3"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67544CF"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1FAB6A2" w14:textId="3AC5EC32" w:rsidR="479B8F91" w:rsidRPr="000379ED" w:rsidRDefault="479B8F91" w:rsidP="479B8F91">
            <w:pPr>
              <w:spacing w:line="276" w:lineRule="auto"/>
              <w:jc w:val="both"/>
              <w:rPr>
                <w:i/>
                <w:iCs/>
                <w:color w:val="000000" w:themeColor="text1"/>
              </w:rPr>
            </w:pPr>
            <w:r w:rsidRPr="000379ED">
              <w:rPr>
                <w:i/>
                <w:iCs/>
                <w:color w:val="000000" w:themeColor="text1"/>
              </w:rPr>
              <w:t>Se ha consultado con éxito</w:t>
            </w:r>
            <w:r w:rsidR="5934D4FF" w:rsidRPr="000379ED">
              <w:rPr>
                <w:i/>
                <w:iCs/>
                <w:color w:val="000000" w:themeColor="text1"/>
              </w:rPr>
              <w:t xml:space="preserve"> el cliente.</w:t>
            </w:r>
          </w:p>
        </w:tc>
      </w:tr>
      <w:tr w:rsidR="000379ED" w:rsidRPr="000379ED" w14:paraId="1AA78590"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8B9633A" w14:textId="77777777" w:rsidR="479B8F91" w:rsidRPr="000379ED" w:rsidRDefault="479B8F91" w:rsidP="479B8F91">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7D3739A" w14:textId="0B0D3CD0" w:rsidR="479B8F91" w:rsidRPr="000379ED" w:rsidRDefault="479B8F91" w:rsidP="479B8F91">
            <w:pPr>
              <w:spacing w:line="276" w:lineRule="auto"/>
              <w:jc w:val="both"/>
              <w:rPr>
                <w:i/>
                <w:iCs/>
                <w:color w:val="000000" w:themeColor="text1"/>
              </w:rPr>
            </w:pPr>
            <w:r w:rsidRPr="000379ED">
              <w:rPr>
                <w:i/>
                <w:iCs/>
                <w:color w:val="000000" w:themeColor="text1"/>
              </w:rPr>
              <w:t>Éxitos</w:t>
            </w:r>
          </w:p>
        </w:tc>
      </w:tr>
      <w:tr w:rsidR="000379ED" w:rsidRPr="000379ED" w14:paraId="7E826DD5"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A1D42D6" w14:textId="77777777" w:rsidR="479B8F91" w:rsidRPr="000379ED" w:rsidRDefault="479B8F91" w:rsidP="479B8F91">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F98FA8A" w14:textId="64781C23" w:rsidR="479B8F91" w:rsidRPr="000379ED" w:rsidRDefault="479B8F91" w:rsidP="479B8F91">
            <w:pPr>
              <w:spacing w:line="276" w:lineRule="auto"/>
              <w:jc w:val="both"/>
              <w:rPr>
                <w:i/>
                <w:iCs/>
                <w:color w:val="000000" w:themeColor="text1"/>
              </w:rPr>
            </w:pPr>
            <w:r w:rsidRPr="000379ED">
              <w:rPr>
                <w:i/>
                <w:iCs/>
                <w:color w:val="000000" w:themeColor="text1"/>
              </w:rPr>
              <w:t xml:space="preserve"> </w:t>
            </w:r>
          </w:p>
        </w:tc>
      </w:tr>
    </w:tbl>
    <w:p w14:paraId="36AE53C8" w14:textId="64678D9A" w:rsidR="0095187A" w:rsidRDefault="0095187A" w:rsidP="479B8F91">
      <w:pPr>
        <w:spacing w:line="276" w:lineRule="auto"/>
        <w:ind w:left="709"/>
        <w:jc w:val="both"/>
        <w:rPr>
          <w:i/>
          <w:iCs/>
          <w:color w:val="0000FF"/>
        </w:rPr>
      </w:pPr>
    </w:p>
    <w:p w14:paraId="482E7A4B" w14:textId="77777777" w:rsidR="009E050C" w:rsidRDefault="009E050C" w:rsidP="479B8F91">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76FA19E7"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18B612E"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98B97DA" w14:textId="141EB898" w:rsidR="479B8F91" w:rsidRPr="000379ED" w:rsidRDefault="479B8F91" w:rsidP="479B8F91">
            <w:pPr>
              <w:spacing w:line="276" w:lineRule="auto"/>
              <w:jc w:val="both"/>
              <w:rPr>
                <w:i/>
                <w:iCs/>
                <w:color w:val="000000" w:themeColor="text1"/>
              </w:rPr>
            </w:pPr>
            <w:r w:rsidRPr="000379ED">
              <w:rPr>
                <w:i/>
                <w:iCs/>
                <w:color w:val="000000" w:themeColor="text1"/>
              </w:rPr>
              <w:t>CP-0</w:t>
            </w:r>
            <w:r w:rsidR="006C797F" w:rsidRPr="000379ED">
              <w:rPr>
                <w:i/>
                <w:iCs/>
                <w:color w:val="000000" w:themeColor="text1"/>
              </w:rPr>
              <w:t>0</w:t>
            </w:r>
            <w:r w:rsidR="0085455B">
              <w:rPr>
                <w:i/>
                <w:iCs/>
                <w:color w:val="000000" w:themeColor="text1"/>
              </w:rPr>
              <w:t>9</w:t>
            </w:r>
          </w:p>
        </w:tc>
      </w:tr>
      <w:tr w:rsidR="000379ED" w:rsidRPr="000379ED" w14:paraId="4E1D1695"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9D001EA" w14:textId="77777777" w:rsidR="479B8F91" w:rsidRPr="000379ED" w:rsidRDefault="479B8F91" w:rsidP="479B8F91">
            <w:pPr>
              <w:spacing w:line="276" w:lineRule="auto"/>
              <w:jc w:val="both"/>
              <w:rPr>
                <w:i/>
                <w:iCs/>
                <w:color w:val="000000" w:themeColor="text1"/>
              </w:rPr>
            </w:pPr>
            <w:r w:rsidRPr="000379ED">
              <w:rPr>
                <w:b/>
                <w:bCs/>
                <w:i/>
                <w:iCs/>
                <w:color w:val="000000" w:themeColor="text1"/>
              </w:rPr>
              <w:lastRenderedPageBreak/>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0C5137A" w14:textId="7118E7BD" w:rsidR="479B8F91" w:rsidRPr="000379ED" w:rsidRDefault="479B8F91" w:rsidP="479B8F91">
            <w:pPr>
              <w:spacing w:line="276" w:lineRule="auto"/>
              <w:jc w:val="both"/>
              <w:rPr>
                <w:i/>
                <w:iCs/>
                <w:color w:val="000000" w:themeColor="text1"/>
              </w:rPr>
            </w:pPr>
            <w:r w:rsidRPr="000379ED">
              <w:rPr>
                <w:i/>
                <w:iCs/>
                <w:color w:val="000000" w:themeColor="text1"/>
              </w:rPr>
              <w:t>Eliminación de</w:t>
            </w:r>
            <w:r w:rsidR="6FE00AEE" w:rsidRPr="000379ED">
              <w:rPr>
                <w:i/>
                <w:iCs/>
                <w:color w:val="000000" w:themeColor="text1"/>
              </w:rPr>
              <w:t>l</w:t>
            </w:r>
            <w:r w:rsidRPr="000379ED">
              <w:rPr>
                <w:i/>
                <w:iCs/>
                <w:color w:val="000000" w:themeColor="text1"/>
              </w:rPr>
              <w:t xml:space="preserve"> </w:t>
            </w:r>
            <w:r w:rsidR="4623EAA0" w:rsidRPr="000379ED">
              <w:rPr>
                <w:i/>
                <w:iCs/>
                <w:color w:val="000000" w:themeColor="text1"/>
              </w:rPr>
              <w:t>Cliente</w:t>
            </w:r>
          </w:p>
        </w:tc>
      </w:tr>
      <w:tr w:rsidR="000379ED" w:rsidRPr="000379ED" w14:paraId="3E9E3EE5"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3766FE5"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C17DCAB" w14:textId="65973705" w:rsidR="479B8F91" w:rsidRPr="000379ED" w:rsidRDefault="479B8F91" w:rsidP="479B8F91">
            <w:pPr>
              <w:spacing w:line="276" w:lineRule="auto"/>
              <w:jc w:val="both"/>
              <w:rPr>
                <w:i/>
                <w:iCs/>
                <w:color w:val="000000" w:themeColor="text1"/>
              </w:rPr>
            </w:pPr>
            <w:r w:rsidRPr="000379ED">
              <w:rPr>
                <w:i/>
                <w:iCs/>
                <w:color w:val="000000" w:themeColor="text1"/>
              </w:rPr>
              <w:t>Administradores</w:t>
            </w:r>
          </w:p>
        </w:tc>
      </w:tr>
      <w:tr w:rsidR="000379ED" w:rsidRPr="000379ED" w14:paraId="0FECFD40" w14:textId="77777777" w:rsidTr="0800CD83">
        <w:trPr>
          <w:trHeight w:val="1436"/>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B26B5E0" w14:textId="77777777" w:rsidR="479B8F91" w:rsidRPr="000379ED" w:rsidRDefault="479B8F91" w:rsidP="479B8F91">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20E98BF" w14:textId="25EBC96A" w:rsidR="479B8F91" w:rsidRPr="000379ED" w:rsidRDefault="2353DABF" w:rsidP="0800CD83">
            <w:pPr>
              <w:numPr>
                <w:ilvl w:val="0"/>
                <w:numId w:val="6"/>
              </w:numPr>
              <w:spacing w:line="276" w:lineRule="auto"/>
              <w:ind w:left="709"/>
              <w:jc w:val="both"/>
              <w:rPr>
                <w:i/>
                <w:iCs/>
                <w:color w:val="000000" w:themeColor="text1"/>
              </w:rPr>
            </w:pPr>
            <w:r w:rsidRPr="000379ED">
              <w:rPr>
                <w:i/>
                <w:iCs/>
                <w:color w:val="000000" w:themeColor="text1"/>
              </w:rPr>
              <w:t>Se ingresa el parámetro de búsqueda:</w:t>
            </w:r>
          </w:p>
          <w:p w14:paraId="06462A1B" w14:textId="570C7D9B" w:rsidR="5D9F7A0E" w:rsidRPr="000379ED" w:rsidRDefault="345D513F" w:rsidP="0800CD83">
            <w:pPr>
              <w:pStyle w:val="Prrafodelista"/>
              <w:numPr>
                <w:ilvl w:val="0"/>
                <w:numId w:val="6"/>
              </w:numPr>
              <w:spacing w:line="276" w:lineRule="auto"/>
              <w:jc w:val="both"/>
              <w:rPr>
                <w:i/>
                <w:iCs/>
                <w:color w:val="000000" w:themeColor="text1"/>
                <w:lang w:val="es-419"/>
              </w:rPr>
            </w:pPr>
            <w:r w:rsidRPr="000379ED">
              <w:rPr>
                <w:i/>
                <w:iCs/>
                <w:color w:val="000000" w:themeColor="text1"/>
                <w:lang w:val="es-419"/>
              </w:rPr>
              <w:t>Cedula                   06045035789</w:t>
            </w:r>
          </w:p>
          <w:p w14:paraId="72FD5972" w14:textId="09D72D87" w:rsidR="479B8F91" w:rsidRPr="000379ED" w:rsidRDefault="479B8F91" w:rsidP="479B8F91">
            <w:pPr>
              <w:spacing w:line="276" w:lineRule="auto"/>
              <w:jc w:val="both"/>
              <w:rPr>
                <w:i/>
                <w:iCs/>
                <w:color w:val="000000" w:themeColor="text1"/>
                <w:lang w:val="es-419"/>
              </w:rPr>
            </w:pPr>
          </w:p>
          <w:p w14:paraId="34A4A6D2" w14:textId="194136DE"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Hacer clic en el botón Buscar.</w:t>
            </w:r>
          </w:p>
          <w:p w14:paraId="1C17F292" w14:textId="4BAF37F4"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 xml:space="preserve">Luego se presiona en el botón de eliminar </w:t>
            </w:r>
          </w:p>
        </w:tc>
      </w:tr>
      <w:tr w:rsidR="000379ED" w:rsidRPr="000379ED" w14:paraId="686F0C4F"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DB12067"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7524E0F" w14:textId="48FDC554" w:rsidR="479B8F91" w:rsidRPr="000379ED" w:rsidRDefault="479B8F91" w:rsidP="479B8F91">
            <w:pPr>
              <w:spacing w:line="276" w:lineRule="auto"/>
              <w:jc w:val="both"/>
              <w:rPr>
                <w:i/>
                <w:iCs/>
                <w:color w:val="000000" w:themeColor="text1"/>
              </w:rPr>
            </w:pPr>
            <w:r w:rsidRPr="000379ED">
              <w:rPr>
                <w:i/>
                <w:iCs/>
                <w:color w:val="000000" w:themeColor="text1"/>
              </w:rPr>
              <w:t>Se debe cumplir con los siguientes requisitos:</w:t>
            </w:r>
          </w:p>
          <w:p w14:paraId="1B2D0A6E" w14:textId="0F55E6AA" w:rsidR="3B70F012" w:rsidRPr="000379ED" w:rsidRDefault="0DFDF2E9" w:rsidP="0800CD83">
            <w:pPr>
              <w:pStyle w:val="Prrafodelista"/>
              <w:numPr>
                <w:ilvl w:val="0"/>
                <w:numId w:val="6"/>
              </w:numPr>
              <w:spacing w:line="276" w:lineRule="auto"/>
              <w:jc w:val="both"/>
              <w:rPr>
                <w:i/>
                <w:iCs/>
                <w:color w:val="000000" w:themeColor="text1"/>
              </w:rPr>
            </w:pPr>
            <w:r w:rsidRPr="000379ED">
              <w:rPr>
                <w:i/>
                <w:iCs/>
                <w:color w:val="000000" w:themeColor="text1"/>
              </w:rPr>
              <w:t xml:space="preserve">La cedula </w:t>
            </w:r>
            <w:r w:rsidR="2353DABF" w:rsidRPr="000379ED">
              <w:rPr>
                <w:i/>
                <w:iCs/>
                <w:color w:val="000000" w:themeColor="text1"/>
              </w:rPr>
              <w:t>de</w:t>
            </w:r>
            <w:r w:rsidR="1D5A7412" w:rsidRPr="000379ED">
              <w:rPr>
                <w:i/>
                <w:iCs/>
                <w:color w:val="000000" w:themeColor="text1"/>
              </w:rPr>
              <w:t xml:space="preserve">l </w:t>
            </w:r>
            <w:r w:rsidR="4798D315" w:rsidRPr="000379ED">
              <w:rPr>
                <w:i/>
                <w:iCs/>
                <w:color w:val="000000" w:themeColor="text1"/>
              </w:rPr>
              <w:t>cliente se</w:t>
            </w:r>
            <w:r w:rsidR="2353DABF" w:rsidRPr="000379ED">
              <w:rPr>
                <w:i/>
                <w:iCs/>
                <w:color w:val="000000" w:themeColor="text1"/>
              </w:rPr>
              <w:t xml:space="preserve"> encuentre registrado.</w:t>
            </w:r>
          </w:p>
          <w:p w14:paraId="234FEDB7" w14:textId="2B941631"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 xml:space="preserve">La </w:t>
            </w:r>
            <w:r w:rsidR="0E74E24D" w:rsidRPr="000379ED">
              <w:rPr>
                <w:i/>
                <w:iCs/>
                <w:color w:val="000000" w:themeColor="text1"/>
              </w:rPr>
              <w:t>cedula debe</w:t>
            </w:r>
            <w:r w:rsidRPr="000379ED">
              <w:rPr>
                <w:i/>
                <w:iCs/>
                <w:color w:val="000000" w:themeColor="text1"/>
              </w:rPr>
              <w:t xml:space="preserve"> tener </w:t>
            </w:r>
            <w:r w:rsidR="477BAAFF" w:rsidRPr="000379ED">
              <w:rPr>
                <w:i/>
                <w:iCs/>
                <w:color w:val="000000" w:themeColor="text1"/>
              </w:rPr>
              <w:t xml:space="preserve">10 </w:t>
            </w:r>
            <w:r w:rsidRPr="000379ED">
              <w:rPr>
                <w:i/>
                <w:iCs/>
                <w:color w:val="000000" w:themeColor="text1"/>
              </w:rPr>
              <w:t>dígitos máximo.</w:t>
            </w:r>
          </w:p>
        </w:tc>
      </w:tr>
      <w:tr w:rsidR="000379ED" w:rsidRPr="000379ED" w14:paraId="0F92DAD3"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F2E6600"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A2EE36B" w14:textId="7E85595D" w:rsidR="5C09CD57" w:rsidRPr="000379ED" w:rsidRDefault="5C09CD57" w:rsidP="479B8F91">
            <w:pPr>
              <w:spacing w:line="276" w:lineRule="auto"/>
              <w:jc w:val="both"/>
              <w:rPr>
                <w:i/>
                <w:iCs/>
                <w:color w:val="000000" w:themeColor="text1"/>
              </w:rPr>
            </w:pPr>
            <w:r w:rsidRPr="000379ED">
              <w:rPr>
                <w:i/>
                <w:iCs/>
                <w:color w:val="000000" w:themeColor="text1"/>
              </w:rPr>
              <w:t>El cliente</w:t>
            </w:r>
            <w:r w:rsidR="479B8F91" w:rsidRPr="000379ED">
              <w:rPr>
                <w:i/>
                <w:iCs/>
                <w:color w:val="000000" w:themeColor="text1"/>
              </w:rPr>
              <w:t xml:space="preserve"> será consultad</w:t>
            </w:r>
            <w:r w:rsidR="59E0A436" w:rsidRPr="000379ED">
              <w:rPr>
                <w:i/>
                <w:iCs/>
                <w:color w:val="000000" w:themeColor="text1"/>
              </w:rPr>
              <w:t>o</w:t>
            </w:r>
            <w:r w:rsidR="479B8F91" w:rsidRPr="000379ED">
              <w:rPr>
                <w:i/>
                <w:iCs/>
                <w:color w:val="000000" w:themeColor="text1"/>
              </w:rPr>
              <w:t xml:space="preserve"> en el sistema para ser eliminad</w:t>
            </w:r>
            <w:r w:rsidR="42C5000B" w:rsidRPr="000379ED">
              <w:rPr>
                <w:i/>
                <w:iCs/>
                <w:color w:val="000000" w:themeColor="text1"/>
              </w:rPr>
              <w:t>o</w:t>
            </w:r>
            <w:r w:rsidR="479B8F91" w:rsidRPr="000379ED">
              <w:rPr>
                <w:i/>
                <w:iCs/>
                <w:color w:val="000000" w:themeColor="text1"/>
              </w:rPr>
              <w:t>.</w:t>
            </w:r>
          </w:p>
        </w:tc>
      </w:tr>
      <w:tr w:rsidR="000379ED" w:rsidRPr="000379ED" w14:paraId="0AF8D967"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2DC0D0B"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AF2E289" w14:textId="37531129" w:rsidR="479B8F91" w:rsidRPr="000379ED" w:rsidRDefault="479B8F91" w:rsidP="479B8F91">
            <w:pPr>
              <w:spacing w:line="276" w:lineRule="auto"/>
              <w:jc w:val="both"/>
              <w:rPr>
                <w:i/>
                <w:iCs/>
                <w:color w:val="000000" w:themeColor="text1"/>
              </w:rPr>
            </w:pPr>
            <w:r w:rsidRPr="000379ED">
              <w:rPr>
                <w:i/>
                <w:iCs/>
                <w:color w:val="000000" w:themeColor="text1"/>
              </w:rPr>
              <w:t xml:space="preserve">Se ha eliminado con éxito </w:t>
            </w:r>
            <w:r w:rsidR="35E79B1D" w:rsidRPr="000379ED">
              <w:rPr>
                <w:i/>
                <w:iCs/>
                <w:color w:val="000000" w:themeColor="text1"/>
              </w:rPr>
              <w:t>el cliente.</w:t>
            </w:r>
          </w:p>
        </w:tc>
      </w:tr>
      <w:tr w:rsidR="000379ED" w:rsidRPr="000379ED" w14:paraId="5F8C6EF7"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C80EC61" w14:textId="77777777" w:rsidR="479B8F91" w:rsidRPr="000379ED" w:rsidRDefault="479B8F91" w:rsidP="479B8F91">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D93BB8E" w14:textId="0B0D3CD0" w:rsidR="479B8F91" w:rsidRPr="000379ED" w:rsidRDefault="479B8F91" w:rsidP="479B8F91">
            <w:pPr>
              <w:spacing w:line="276" w:lineRule="auto"/>
              <w:jc w:val="both"/>
              <w:rPr>
                <w:i/>
                <w:iCs/>
                <w:color w:val="000000" w:themeColor="text1"/>
              </w:rPr>
            </w:pPr>
            <w:r w:rsidRPr="000379ED">
              <w:rPr>
                <w:i/>
                <w:iCs/>
                <w:color w:val="000000" w:themeColor="text1"/>
              </w:rPr>
              <w:t>Éxitos</w:t>
            </w:r>
          </w:p>
        </w:tc>
      </w:tr>
      <w:tr w:rsidR="000379ED" w:rsidRPr="000379ED" w14:paraId="74858440" w14:textId="77777777" w:rsidTr="0800CD83">
        <w:trPr>
          <w:trHeight w:val="63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D2F2246" w14:textId="77777777" w:rsidR="479B8F91" w:rsidRPr="000379ED" w:rsidRDefault="479B8F91" w:rsidP="479B8F91">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EEAC7DF" w14:textId="6ADF128B" w:rsidR="479B8F91" w:rsidRPr="000379ED" w:rsidRDefault="479B8F91" w:rsidP="479B8F91">
            <w:pPr>
              <w:spacing w:line="276" w:lineRule="auto"/>
              <w:jc w:val="both"/>
              <w:rPr>
                <w:i/>
                <w:iCs/>
                <w:color w:val="000000" w:themeColor="text1"/>
              </w:rPr>
            </w:pPr>
            <w:r w:rsidRPr="000379ED">
              <w:rPr>
                <w:i/>
                <w:iCs/>
                <w:color w:val="000000" w:themeColor="text1"/>
              </w:rPr>
              <w:t xml:space="preserve"> No se puede ingresar </w:t>
            </w:r>
            <w:r w:rsidR="6C3C4F48" w:rsidRPr="000379ED">
              <w:rPr>
                <w:i/>
                <w:iCs/>
                <w:color w:val="000000" w:themeColor="text1"/>
              </w:rPr>
              <w:t xml:space="preserve">clientes </w:t>
            </w:r>
            <w:r w:rsidRPr="000379ED">
              <w:rPr>
                <w:i/>
                <w:iCs/>
                <w:color w:val="000000" w:themeColor="text1"/>
              </w:rPr>
              <w:t xml:space="preserve">con su </w:t>
            </w:r>
            <w:r w:rsidR="6E044586" w:rsidRPr="000379ED">
              <w:rPr>
                <w:i/>
                <w:iCs/>
                <w:color w:val="000000" w:themeColor="text1"/>
              </w:rPr>
              <w:t>cedula</w:t>
            </w:r>
            <w:r w:rsidRPr="000379ED">
              <w:rPr>
                <w:i/>
                <w:iCs/>
                <w:color w:val="000000" w:themeColor="text1"/>
              </w:rPr>
              <w:t xml:space="preserve"> </w:t>
            </w:r>
            <w:r w:rsidR="6821E144" w:rsidRPr="000379ED">
              <w:rPr>
                <w:i/>
                <w:iCs/>
                <w:color w:val="000000" w:themeColor="text1"/>
              </w:rPr>
              <w:t>repetida.</w:t>
            </w:r>
          </w:p>
        </w:tc>
      </w:tr>
    </w:tbl>
    <w:p w14:paraId="67009F70" w14:textId="593E0FB1" w:rsidR="0095187A" w:rsidRDefault="0095187A" w:rsidP="479B8F91">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1BA84CC9"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9FE6BE3"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218E2FE" w14:textId="5EF126BF" w:rsidR="479B8F91" w:rsidRPr="000379ED" w:rsidRDefault="479B8F91" w:rsidP="479B8F91">
            <w:pPr>
              <w:spacing w:line="276" w:lineRule="auto"/>
              <w:jc w:val="both"/>
              <w:rPr>
                <w:i/>
                <w:iCs/>
                <w:color w:val="000000" w:themeColor="text1"/>
              </w:rPr>
            </w:pPr>
            <w:r w:rsidRPr="000379ED">
              <w:rPr>
                <w:i/>
                <w:iCs/>
                <w:color w:val="000000" w:themeColor="text1"/>
              </w:rPr>
              <w:t>CP-0</w:t>
            </w:r>
            <w:r w:rsidR="006C797F" w:rsidRPr="000379ED">
              <w:rPr>
                <w:i/>
                <w:iCs/>
                <w:color w:val="000000" w:themeColor="text1"/>
              </w:rPr>
              <w:t>1</w:t>
            </w:r>
            <w:r w:rsidR="0085455B">
              <w:rPr>
                <w:i/>
                <w:iCs/>
                <w:color w:val="000000" w:themeColor="text1"/>
              </w:rPr>
              <w:t>0</w:t>
            </w:r>
          </w:p>
        </w:tc>
      </w:tr>
      <w:tr w:rsidR="000379ED" w:rsidRPr="000379ED" w14:paraId="7CA43382"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50EFDB3" w14:textId="77777777" w:rsidR="479B8F91" w:rsidRPr="000379ED" w:rsidRDefault="479B8F91" w:rsidP="479B8F91">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BCC010F" w14:textId="54684467" w:rsidR="479B8F91" w:rsidRPr="000379ED" w:rsidRDefault="479B8F91" w:rsidP="479B8F91">
            <w:pPr>
              <w:spacing w:line="276" w:lineRule="auto"/>
              <w:jc w:val="both"/>
              <w:rPr>
                <w:i/>
                <w:iCs/>
                <w:color w:val="000000" w:themeColor="text1"/>
              </w:rPr>
            </w:pPr>
            <w:r w:rsidRPr="000379ED">
              <w:rPr>
                <w:i/>
                <w:iCs/>
                <w:color w:val="000000" w:themeColor="text1"/>
              </w:rPr>
              <w:t xml:space="preserve">Modificación de </w:t>
            </w:r>
            <w:r w:rsidR="3403194D" w:rsidRPr="000379ED">
              <w:rPr>
                <w:i/>
                <w:iCs/>
                <w:color w:val="000000" w:themeColor="text1"/>
              </w:rPr>
              <w:t>Cliente</w:t>
            </w:r>
          </w:p>
        </w:tc>
      </w:tr>
      <w:tr w:rsidR="000379ED" w:rsidRPr="000379ED" w14:paraId="3149E8B5"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CFBC1DD"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04CA4ED" w14:textId="65973705" w:rsidR="479B8F91" w:rsidRPr="000379ED" w:rsidRDefault="479B8F91" w:rsidP="479B8F91">
            <w:pPr>
              <w:spacing w:line="276" w:lineRule="auto"/>
              <w:jc w:val="both"/>
              <w:rPr>
                <w:i/>
                <w:iCs/>
                <w:color w:val="000000" w:themeColor="text1"/>
              </w:rPr>
            </w:pPr>
            <w:r w:rsidRPr="000379ED">
              <w:rPr>
                <w:i/>
                <w:iCs/>
                <w:color w:val="000000" w:themeColor="text1"/>
              </w:rPr>
              <w:t>Administradores</w:t>
            </w:r>
          </w:p>
        </w:tc>
      </w:tr>
      <w:tr w:rsidR="000379ED" w:rsidRPr="000379ED" w14:paraId="4E01034A" w14:textId="77777777" w:rsidTr="0800CD83">
        <w:trPr>
          <w:trHeight w:val="1436"/>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65A1F1E" w14:textId="77777777" w:rsidR="479B8F91" w:rsidRPr="000379ED" w:rsidRDefault="479B8F91" w:rsidP="479B8F91">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0F3C6C1" w14:textId="7A918E43" w:rsidR="479B8F91" w:rsidRPr="000379ED" w:rsidRDefault="2353DABF" w:rsidP="0800CD83">
            <w:pPr>
              <w:numPr>
                <w:ilvl w:val="0"/>
                <w:numId w:val="6"/>
              </w:numPr>
              <w:spacing w:line="276" w:lineRule="auto"/>
              <w:ind w:left="709"/>
              <w:jc w:val="both"/>
              <w:rPr>
                <w:i/>
                <w:iCs/>
                <w:color w:val="000000" w:themeColor="text1"/>
              </w:rPr>
            </w:pPr>
            <w:r w:rsidRPr="000379ED">
              <w:rPr>
                <w:i/>
                <w:iCs/>
                <w:color w:val="000000" w:themeColor="text1"/>
              </w:rPr>
              <w:t>Se ingresa el parámetro de búsqueda:</w:t>
            </w:r>
          </w:p>
          <w:p w14:paraId="52D5E0C1" w14:textId="493B7660" w:rsidR="1417356C" w:rsidRPr="000379ED" w:rsidRDefault="7199C282" w:rsidP="0800CD83">
            <w:pPr>
              <w:pStyle w:val="Prrafodelista"/>
              <w:numPr>
                <w:ilvl w:val="0"/>
                <w:numId w:val="6"/>
              </w:numPr>
              <w:spacing w:line="276" w:lineRule="auto"/>
              <w:jc w:val="both"/>
              <w:rPr>
                <w:i/>
                <w:iCs/>
                <w:color w:val="000000" w:themeColor="text1"/>
                <w:lang w:val="es-419"/>
              </w:rPr>
            </w:pPr>
            <w:r w:rsidRPr="000379ED">
              <w:rPr>
                <w:i/>
                <w:iCs/>
                <w:color w:val="000000" w:themeColor="text1"/>
                <w:lang w:val="es-419"/>
              </w:rPr>
              <w:t>Cedula</w:t>
            </w:r>
            <w:r w:rsidR="2353DABF" w:rsidRPr="000379ED">
              <w:rPr>
                <w:i/>
                <w:iCs/>
                <w:color w:val="000000" w:themeColor="text1"/>
                <w:lang w:val="es-419"/>
              </w:rPr>
              <w:t xml:space="preserve">                 </w:t>
            </w:r>
            <w:r w:rsidR="596205CF" w:rsidRPr="000379ED">
              <w:rPr>
                <w:i/>
                <w:iCs/>
                <w:color w:val="000000" w:themeColor="text1"/>
                <w:lang w:val="es-419"/>
              </w:rPr>
              <w:t>0604503789</w:t>
            </w:r>
          </w:p>
          <w:p w14:paraId="7BC59A50" w14:textId="09D72D87" w:rsidR="479B8F91" w:rsidRPr="000379ED" w:rsidRDefault="479B8F91" w:rsidP="479B8F91">
            <w:pPr>
              <w:spacing w:line="276" w:lineRule="auto"/>
              <w:jc w:val="both"/>
              <w:rPr>
                <w:i/>
                <w:iCs/>
                <w:color w:val="000000" w:themeColor="text1"/>
                <w:lang w:val="es-419"/>
              </w:rPr>
            </w:pPr>
          </w:p>
          <w:p w14:paraId="7F777FF4" w14:textId="194136DE"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Hacer clic en el botón Buscar.</w:t>
            </w:r>
          </w:p>
          <w:p w14:paraId="12C35381" w14:textId="59F2F2C0" w:rsidR="479B8F91" w:rsidRPr="000379ED" w:rsidRDefault="2353DABF" w:rsidP="0800CD83">
            <w:pPr>
              <w:pStyle w:val="Prrafodelista"/>
              <w:numPr>
                <w:ilvl w:val="0"/>
                <w:numId w:val="6"/>
              </w:numPr>
              <w:rPr>
                <w:i/>
                <w:iCs/>
                <w:color w:val="000000" w:themeColor="text1"/>
              </w:rPr>
            </w:pPr>
            <w:r w:rsidRPr="000379ED">
              <w:rPr>
                <w:i/>
                <w:iCs/>
                <w:color w:val="000000" w:themeColor="text1"/>
              </w:rPr>
              <w:t>Luego se presiona en el botón de actualizar datos</w:t>
            </w:r>
          </w:p>
        </w:tc>
      </w:tr>
      <w:tr w:rsidR="000379ED" w:rsidRPr="000379ED" w14:paraId="74915D1A"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5CF2BC7"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7F0616B" w14:textId="48FDC554" w:rsidR="479B8F91" w:rsidRPr="000379ED" w:rsidRDefault="479B8F91" w:rsidP="479B8F91">
            <w:pPr>
              <w:spacing w:line="276" w:lineRule="auto"/>
              <w:jc w:val="both"/>
              <w:rPr>
                <w:i/>
                <w:iCs/>
                <w:color w:val="000000" w:themeColor="text1"/>
              </w:rPr>
            </w:pPr>
            <w:r w:rsidRPr="000379ED">
              <w:rPr>
                <w:i/>
                <w:iCs/>
                <w:color w:val="000000" w:themeColor="text1"/>
              </w:rPr>
              <w:t>Se debe cumplir con los siguientes requisitos:</w:t>
            </w:r>
          </w:p>
          <w:p w14:paraId="61047379" w14:textId="0F14040C" w:rsidR="48CC7204" w:rsidRPr="000379ED" w:rsidRDefault="78A4AEF7" w:rsidP="0800CD83">
            <w:pPr>
              <w:pStyle w:val="Prrafodelista"/>
              <w:numPr>
                <w:ilvl w:val="0"/>
                <w:numId w:val="6"/>
              </w:numPr>
              <w:spacing w:line="276" w:lineRule="auto"/>
              <w:jc w:val="both"/>
              <w:rPr>
                <w:i/>
                <w:iCs/>
                <w:color w:val="000000" w:themeColor="text1"/>
              </w:rPr>
            </w:pPr>
            <w:r w:rsidRPr="000379ED">
              <w:rPr>
                <w:i/>
                <w:iCs/>
                <w:color w:val="000000" w:themeColor="text1"/>
              </w:rPr>
              <w:t>L</w:t>
            </w:r>
            <w:r w:rsidR="2353DABF" w:rsidRPr="000379ED">
              <w:rPr>
                <w:i/>
                <w:iCs/>
                <w:color w:val="000000" w:themeColor="text1"/>
              </w:rPr>
              <w:t xml:space="preserve">a </w:t>
            </w:r>
            <w:r w:rsidRPr="000379ED">
              <w:rPr>
                <w:i/>
                <w:iCs/>
                <w:color w:val="000000" w:themeColor="text1"/>
              </w:rPr>
              <w:t xml:space="preserve">cedula </w:t>
            </w:r>
            <w:r w:rsidR="2353DABF" w:rsidRPr="000379ED">
              <w:rPr>
                <w:i/>
                <w:iCs/>
                <w:color w:val="000000" w:themeColor="text1"/>
              </w:rPr>
              <w:t>se encuentre registrad</w:t>
            </w:r>
            <w:r w:rsidR="29D6CECA" w:rsidRPr="000379ED">
              <w:rPr>
                <w:i/>
                <w:iCs/>
                <w:color w:val="000000" w:themeColor="text1"/>
              </w:rPr>
              <w:t>a</w:t>
            </w:r>
            <w:r w:rsidR="2353DABF" w:rsidRPr="000379ED">
              <w:rPr>
                <w:i/>
                <w:iCs/>
                <w:color w:val="000000" w:themeColor="text1"/>
              </w:rPr>
              <w:t>.</w:t>
            </w:r>
          </w:p>
          <w:p w14:paraId="28F51BB0" w14:textId="6CBC76AF"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Llenar todos los campos.</w:t>
            </w:r>
          </w:p>
          <w:p w14:paraId="0D2E8ACA" w14:textId="36061128" w:rsidR="479B8F91" w:rsidRPr="000379ED" w:rsidRDefault="2353DABF" w:rsidP="0800CD83">
            <w:pPr>
              <w:pStyle w:val="Prrafodelista"/>
              <w:numPr>
                <w:ilvl w:val="0"/>
                <w:numId w:val="6"/>
              </w:numPr>
              <w:spacing w:line="276" w:lineRule="auto"/>
              <w:jc w:val="both"/>
              <w:rPr>
                <w:i/>
                <w:iCs/>
                <w:color w:val="000000" w:themeColor="text1"/>
              </w:rPr>
            </w:pPr>
            <w:r w:rsidRPr="000379ED">
              <w:rPr>
                <w:i/>
                <w:iCs/>
                <w:color w:val="000000" w:themeColor="text1"/>
              </w:rPr>
              <w:t xml:space="preserve">La </w:t>
            </w:r>
            <w:r w:rsidR="42203EEA" w:rsidRPr="000379ED">
              <w:rPr>
                <w:i/>
                <w:iCs/>
                <w:color w:val="000000" w:themeColor="text1"/>
              </w:rPr>
              <w:t>cedula debe</w:t>
            </w:r>
            <w:r w:rsidRPr="000379ED">
              <w:rPr>
                <w:i/>
                <w:iCs/>
                <w:color w:val="000000" w:themeColor="text1"/>
              </w:rPr>
              <w:t xml:space="preserve"> tener </w:t>
            </w:r>
            <w:r w:rsidR="7E53E11A" w:rsidRPr="000379ED">
              <w:rPr>
                <w:i/>
                <w:iCs/>
                <w:color w:val="000000" w:themeColor="text1"/>
              </w:rPr>
              <w:t>10</w:t>
            </w:r>
            <w:r w:rsidRPr="000379ED">
              <w:rPr>
                <w:i/>
                <w:iCs/>
                <w:color w:val="000000" w:themeColor="text1"/>
              </w:rPr>
              <w:t xml:space="preserve"> dígitos máximo.</w:t>
            </w:r>
          </w:p>
          <w:p w14:paraId="19485A0F" w14:textId="096CBA4D" w:rsidR="479B8F91" w:rsidRPr="000379ED" w:rsidRDefault="479B8F91" w:rsidP="479B8F91">
            <w:pPr>
              <w:spacing w:line="276" w:lineRule="auto"/>
              <w:jc w:val="both"/>
              <w:rPr>
                <w:i/>
                <w:iCs/>
                <w:color w:val="000000" w:themeColor="text1"/>
              </w:rPr>
            </w:pPr>
          </w:p>
        </w:tc>
      </w:tr>
      <w:tr w:rsidR="000379ED" w:rsidRPr="000379ED" w14:paraId="3786F538"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D401C0C"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4FD10CF" w14:textId="1879514D" w:rsidR="6769440B" w:rsidRPr="000379ED" w:rsidRDefault="6769440B" w:rsidP="479B8F91">
            <w:pPr>
              <w:spacing w:line="276" w:lineRule="auto"/>
              <w:jc w:val="both"/>
              <w:rPr>
                <w:i/>
                <w:iCs/>
                <w:color w:val="000000" w:themeColor="text1"/>
              </w:rPr>
            </w:pPr>
            <w:r w:rsidRPr="000379ED">
              <w:rPr>
                <w:i/>
                <w:iCs/>
                <w:color w:val="000000" w:themeColor="text1"/>
              </w:rPr>
              <w:t xml:space="preserve">El cliente </w:t>
            </w:r>
            <w:r w:rsidR="479B8F91" w:rsidRPr="000379ED">
              <w:rPr>
                <w:i/>
                <w:iCs/>
                <w:color w:val="000000" w:themeColor="text1"/>
              </w:rPr>
              <w:t xml:space="preserve">será </w:t>
            </w:r>
            <w:r w:rsidR="45EA02FF" w:rsidRPr="000379ED">
              <w:rPr>
                <w:i/>
                <w:iCs/>
                <w:color w:val="000000" w:themeColor="text1"/>
              </w:rPr>
              <w:t>modificado</w:t>
            </w:r>
            <w:r w:rsidR="479B8F91" w:rsidRPr="000379ED">
              <w:rPr>
                <w:i/>
                <w:iCs/>
                <w:color w:val="000000" w:themeColor="text1"/>
              </w:rPr>
              <w:t xml:space="preserve"> en el sistema.</w:t>
            </w:r>
          </w:p>
        </w:tc>
      </w:tr>
      <w:tr w:rsidR="000379ED" w:rsidRPr="000379ED" w14:paraId="490F9BE5"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A57EB99" w14:textId="77777777" w:rsidR="479B8F91" w:rsidRPr="000379ED" w:rsidRDefault="479B8F91" w:rsidP="479B8F91">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7E52A57" w14:textId="0F280077" w:rsidR="479B8F91" w:rsidRPr="000379ED" w:rsidRDefault="479B8F91" w:rsidP="479B8F91">
            <w:pPr>
              <w:spacing w:line="276" w:lineRule="auto"/>
              <w:jc w:val="both"/>
              <w:rPr>
                <w:i/>
                <w:iCs/>
                <w:color w:val="000000" w:themeColor="text1"/>
              </w:rPr>
            </w:pPr>
            <w:r w:rsidRPr="000379ED">
              <w:rPr>
                <w:i/>
                <w:iCs/>
                <w:color w:val="000000" w:themeColor="text1"/>
              </w:rPr>
              <w:t xml:space="preserve">Se ha modificado con éxito </w:t>
            </w:r>
            <w:r w:rsidR="41E436FC" w:rsidRPr="000379ED">
              <w:rPr>
                <w:i/>
                <w:iCs/>
                <w:color w:val="000000" w:themeColor="text1"/>
              </w:rPr>
              <w:t>el cliente</w:t>
            </w:r>
            <w:r w:rsidRPr="000379ED">
              <w:rPr>
                <w:i/>
                <w:iCs/>
                <w:color w:val="000000" w:themeColor="text1"/>
              </w:rPr>
              <w:t>.</w:t>
            </w:r>
          </w:p>
        </w:tc>
      </w:tr>
      <w:tr w:rsidR="000379ED" w:rsidRPr="000379ED" w14:paraId="486D2560"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4E1FFC8" w14:textId="77777777" w:rsidR="479B8F91" w:rsidRPr="000379ED" w:rsidRDefault="479B8F91" w:rsidP="479B8F91">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1DA301C" w14:textId="0B0D3CD0" w:rsidR="479B8F91" w:rsidRPr="000379ED" w:rsidRDefault="479B8F91" w:rsidP="479B8F91">
            <w:pPr>
              <w:spacing w:line="276" w:lineRule="auto"/>
              <w:jc w:val="both"/>
              <w:rPr>
                <w:i/>
                <w:iCs/>
                <w:color w:val="000000" w:themeColor="text1"/>
              </w:rPr>
            </w:pPr>
            <w:r w:rsidRPr="000379ED">
              <w:rPr>
                <w:i/>
                <w:iCs/>
                <w:color w:val="000000" w:themeColor="text1"/>
              </w:rPr>
              <w:t>Éxitos</w:t>
            </w:r>
          </w:p>
        </w:tc>
      </w:tr>
      <w:tr w:rsidR="000379ED" w:rsidRPr="000379ED" w14:paraId="5FCA8FF3"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1D6FD79" w14:textId="77777777" w:rsidR="479B8F91" w:rsidRPr="000379ED" w:rsidRDefault="479B8F91" w:rsidP="479B8F91">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2A7929E" w14:textId="361BC289" w:rsidR="479B8F91" w:rsidRPr="000379ED" w:rsidRDefault="479B8F91" w:rsidP="479B8F91">
            <w:pPr>
              <w:spacing w:line="276" w:lineRule="auto"/>
              <w:jc w:val="both"/>
              <w:rPr>
                <w:i/>
                <w:iCs/>
                <w:color w:val="000000" w:themeColor="text1"/>
              </w:rPr>
            </w:pPr>
          </w:p>
        </w:tc>
      </w:tr>
    </w:tbl>
    <w:p w14:paraId="4CCF390E" w14:textId="3469CF44" w:rsidR="0095187A" w:rsidRDefault="0095187A" w:rsidP="0800CD83">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B34AB3" w:rsidRPr="000379ED" w14:paraId="135F28A4" w14:textId="77777777" w:rsidTr="004A32EF">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C5A6006" w14:textId="77777777" w:rsidR="00B34AB3" w:rsidRPr="000379ED" w:rsidRDefault="00B34AB3" w:rsidP="004A32EF">
            <w:pPr>
              <w:spacing w:line="276" w:lineRule="auto"/>
              <w:jc w:val="both"/>
              <w:rPr>
                <w:i/>
                <w:iCs/>
                <w:color w:val="000000" w:themeColor="text1"/>
              </w:rPr>
            </w:pPr>
            <w:r w:rsidRPr="000379ED">
              <w:rPr>
                <w:b/>
                <w:bCs/>
                <w:i/>
                <w:iCs/>
                <w:color w:val="000000" w:themeColor="text1"/>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222929B" w14:textId="520B6F20" w:rsidR="00B34AB3" w:rsidRPr="000379ED" w:rsidRDefault="00B34AB3" w:rsidP="004A32EF">
            <w:pPr>
              <w:spacing w:line="276" w:lineRule="auto"/>
              <w:jc w:val="both"/>
              <w:rPr>
                <w:i/>
                <w:iCs/>
                <w:color w:val="000000" w:themeColor="text1"/>
              </w:rPr>
            </w:pPr>
            <w:r w:rsidRPr="000379ED">
              <w:rPr>
                <w:i/>
                <w:iCs/>
                <w:color w:val="000000" w:themeColor="text1"/>
              </w:rPr>
              <w:t>CP-0</w:t>
            </w:r>
            <w:r>
              <w:rPr>
                <w:i/>
                <w:iCs/>
                <w:color w:val="000000" w:themeColor="text1"/>
              </w:rPr>
              <w:t>11</w:t>
            </w:r>
          </w:p>
        </w:tc>
      </w:tr>
      <w:tr w:rsidR="00B34AB3" w:rsidRPr="000379ED" w14:paraId="75A45EBA" w14:textId="77777777" w:rsidTr="004A32EF">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4A6D75F" w14:textId="77777777" w:rsidR="00B34AB3" w:rsidRPr="000379ED" w:rsidRDefault="00B34AB3" w:rsidP="004A32EF">
            <w:pPr>
              <w:spacing w:line="276" w:lineRule="auto"/>
              <w:jc w:val="both"/>
              <w:rPr>
                <w:i/>
                <w:iCs/>
                <w:color w:val="000000" w:themeColor="text1"/>
              </w:rPr>
            </w:pPr>
            <w:r w:rsidRPr="000379ED">
              <w:rPr>
                <w:b/>
                <w:bCs/>
                <w:i/>
                <w:iCs/>
                <w:color w:val="000000" w:themeColor="text1"/>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FA12F67" w14:textId="77777777" w:rsidR="00B34AB3" w:rsidRPr="000379ED" w:rsidRDefault="00B34AB3" w:rsidP="004A32EF">
            <w:pPr>
              <w:spacing w:line="276" w:lineRule="auto"/>
              <w:jc w:val="both"/>
              <w:rPr>
                <w:i/>
                <w:iCs/>
                <w:color w:val="000000" w:themeColor="text1"/>
              </w:rPr>
            </w:pPr>
            <w:r w:rsidRPr="000379ED">
              <w:rPr>
                <w:i/>
                <w:iCs/>
                <w:color w:val="000000" w:themeColor="text1"/>
              </w:rPr>
              <w:t>Registro de conductor</w:t>
            </w:r>
          </w:p>
        </w:tc>
      </w:tr>
      <w:tr w:rsidR="00B34AB3" w:rsidRPr="000379ED" w14:paraId="19B5CF74" w14:textId="77777777" w:rsidTr="004A32EF">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DD2FD62" w14:textId="77777777" w:rsidR="00B34AB3" w:rsidRPr="000379ED" w:rsidRDefault="00B34AB3" w:rsidP="004A32EF">
            <w:pPr>
              <w:spacing w:line="276" w:lineRule="auto"/>
              <w:jc w:val="both"/>
              <w:rPr>
                <w:i/>
                <w:iCs/>
                <w:color w:val="000000" w:themeColor="text1"/>
              </w:rPr>
            </w:pPr>
            <w:r w:rsidRPr="000379ED">
              <w:rPr>
                <w:b/>
                <w:bCs/>
                <w:i/>
                <w:iCs/>
                <w:color w:val="000000" w:themeColor="text1"/>
              </w:rPr>
              <w:lastRenderedPageBreak/>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24F5D29" w14:textId="77777777" w:rsidR="00B34AB3" w:rsidRPr="000379ED" w:rsidRDefault="00B34AB3" w:rsidP="004A32EF">
            <w:pPr>
              <w:spacing w:line="276" w:lineRule="auto"/>
              <w:jc w:val="both"/>
              <w:rPr>
                <w:i/>
                <w:iCs/>
                <w:color w:val="000000" w:themeColor="text1"/>
              </w:rPr>
            </w:pPr>
            <w:r w:rsidRPr="000379ED">
              <w:rPr>
                <w:i/>
                <w:iCs/>
                <w:color w:val="000000" w:themeColor="text1"/>
              </w:rPr>
              <w:t>Administradores</w:t>
            </w:r>
          </w:p>
        </w:tc>
      </w:tr>
      <w:tr w:rsidR="00B34AB3" w:rsidRPr="000379ED" w14:paraId="01476D26" w14:textId="77777777" w:rsidTr="004A32EF">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EE45BA5" w14:textId="77777777" w:rsidR="00B34AB3" w:rsidRPr="000379ED" w:rsidRDefault="00B34AB3" w:rsidP="004A32EF">
            <w:pPr>
              <w:spacing w:line="276" w:lineRule="auto"/>
              <w:jc w:val="both"/>
              <w:rPr>
                <w:i/>
                <w:iCs/>
                <w:color w:val="000000" w:themeColor="text1"/>
              </w:rPr>
            </w:pPr>
            <w:r w:rsidRPr="000379ED">
              <w:rPr>
                <w:b/>
                <w:bCs/>
                <w:i/>
                <w:iCs/>
                <w:color w:val="000000" w:themeColor="text1"/>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99CC639" w14:textId="77777777" w:rsidR="00B34AB3" w:rsidRPr="000379ED" w:rsidRDefault="00B34AB3" w:rsidP="004A32EF">
            <w:pPr>
              <w:numPr>
                <w:ilvl w:val="0"/>
                <w:numId w:val="5"/>
              </w:numPr>
              <w:tabs>
                <w:tab w:val="clear" w:pos="720"/>
                <w:tab w:val="num" w:pos="372"/>
              </w:tabs>
              <w:spacing w:line="276" w:lineRule="auto"/>
              <w:ind w:left="709"/>
              <w:jc w:val="both"/>
              <w:rPr>
                <w:i/>
                <w:iCs/>
                <w:color w:val="000000" w:themeColor="text1"/>
              </w:rPr>
            </w:pPr>
            <w:r w:rsidRPr="000379ED">
              <w:rPr>
                <w:i/>
                <w:iCs/>
                <w:color w:val="000000" w:themeColor="text1"/>
              </w:rPr>
              <w:t>Se ingresan los siguientes parámetros:</w:t>
            </w:r>
          </w:p>
          <w:p w14:paraId="1E6D4729"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Nombre                           Sergio</w:t>
            </w:r>
          </w:p>
          <w:p w14:paraId="614FAA30"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Apellido                          Robles</w:t>
            </w:r>
          </w:p>
          <w:p w14:paraId="4840D96A"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Cédula                            0944371632</w:t>
            </w:r>
          </w:p>
          <w:p w14:paraId="7AE19983"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Edad                               22</w:t>
            </w:r>
          </w:p>
          <w:p w14:paraId="3BCB26E8"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Domicilio                       Boyacá y Padre Solano</w:t>
            </w:r>
          </w:p>
          <w:p w14:paraId="7BA076E8"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Sexo                               Masculino</w:t>
            </w:r>
          </w:p>
          <w:p w14:paraId="55FEA04F" w14:textId="77777777" w:rsidR="00B34AB3" w:rsidRPr="000379ED" w:rsidRDefault="00B34AB3" w:rsidP="004A32EF">
            <w:pPr>
              <w:spacing w:line="276" w:lineRule="auto"/>
              <w:ind w:left="709"/>
              <w:jc w:val="both"/>
              <w:rPr>
                <w:i/>
                <w:iCs/>
                <w:color w:val="000000" w:themeColor="text1"/>
                <w:lang w:val="es-419"/>
              </w:rPr>
            </w:pPr>
            <w:r w:rsidRPr="000379ED">
              <w:rPr>
                <w:i/>
                <w:iCs/>
                <w:color w:val="000000" w:themeColor="text1"/>
                <w:lang w:val="es-419"/>
              </w:rPr>
              <w:t>Licencia                         0944371632</w:t>
            </w:r>
          </w:p>
          <w:p w14:paraId="2458E49F" w14:textId="77777777" w:rsidR="00B34AB3" w:rsidRPr="000379ED" w:rsidRDefault="00B34AB3" w:rsidP="004A32EF">
            <w:pPr>
              <w:numPr>
                <w:ilvl w:val="0"/>
                <w:numId w:val="6"/>
              </w:numPr>
              <w:spacing w:line="276" w:lineRule="auto"/>
              <w:ind w:left="709"/>
              <w:jc w:val="both"/>
              <w:rPr>
                <w:i/>
                <w:iCs/>
                <w:color w:val="000000" w:themeColor="text1"/>
              </w:rPr>
            </w:pPr>
            <w:r w:rsidRPr="000379ED">
              <w:rPr>
                <w:i/>
                <w:iCs/>
                <w:color w:val="000000" w:themeColor="text1"/>
              </w:rPr>
              <w:t>Hacer clic en el botón Registrar.</w:t>
            </w:r>
          </w:p>
        </w:tc>
      </w:tr>
      <w:tr w:rsidR="00B34AB3" w:rsidRPr="000379ED" w14:paraId="514DA3E0" w14:textId="77777777" w:rsidTr="004A32EF">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C3305ED" w14:textId="77777777" w:rsidR="00B34AB3" w:rsidRPr="000379ED" w:rsidRDefault="00B34AB3" w:rsidP="004A32EF">
            <w:pPr>
              <w:spacing w:line="276" w:lineRule="auto"/>
              <w:jc w:val="both"/>
              <w:rPr>
                <w:i/>
                <w:iCs/>
                <w:color w:val="000000" w:themeColor="text1"/>
              </w:rPr>
            </w:pPr>
            <w:r w:rsidRPr="000379ED">
              <w:rPr>
                <w:b/>
                <w:bCs/>
                <w:i/>
                <w:iCs/>
                <w:color w:val="000000" w:themeColor="text1"/>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C7714A3" w14:textId="77777777" w:rsidR="00B34AB3" w:rsidRPr="000379ED" w:rsidRDefault="00B34AB3" w:rsidP="004A32EF">
            <w:pPr>
              <w:spacing w:line="276" w:lineRule="auto"/>
              <w:jc w:val="both"/>
              <w:rPr>
                <w:i/>
                <w:iCs/>
                <w:color w:val="000000" w:themeColor="text1"/>
              </w:rPr>
            </w:pPr>
            <w:r w:rsidRPr="000379ED">
              <w:rPr>
                <w:i/>
                <w:iCs/>
                <w:color w:val="000000" w:themeColor="text1"/>
              </w:rPr>
              <w:t>La cédula debe tener 10 caracteres numéricos.</w:t>
            </w:r>
          </w:p>
          <w:p w14:paraId="3F5F97C1" w14:textId="77777777" w:rsidR="00B34AB3" w:rsidRPr="000379ED" w:rsidRDefault="00B34AB3" w:rsidP="004A32EF">
            <w:pPr>
              <w:spacing w:line="276" w:lineRule="auto"/>
              <w:jc w:val="both"/>
              <w:rPr>
                <w:i/>
                <w:iCs/>
                <w:color w:val="000000" w:themeColor="text1"/>
              </w:rPr>
            </w:pPr>
            <w:r w:rsidRPr="000379ED">
              <w:rPr>
                <w:i/>
                <w:iCs/>
                <w:color w:val="000000" w:themeColor="text1"/>
              </w:rPr>
              <w:t>Todos los campos son obligatorios de llenar.</w:t>
            </w:r>
          </w:p>
        </w:tc>
      </w:tr>
      <w:tr w:rsidR="00B34AB3" w:rsidRPr="000379ED" w14:paraId="2C2C3846" w14:textId="77777777" w:rsidTr="004A32EF">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A949D45" w14:textId="77777777" w:rsidR="00B34AB3" w:rsidRPr="000379ED" w:rsidRDefault="00B34AB3" w:rsidP="004A32EF">
            <w:pPr>
              <w:spacing w:line="276" w:lineRule="auto"/>
              <w:jc w:val="both"/>
              <w:rPr>
                <w:i/>
                <w:iCs/>
                <w:color w:val="000000" w:themeColor="text1"/>
              </w:rPr>
            </w:pPr>
            <w:r w:rsidRPr="000379ED">
              <w:rPr>
                <w:b/>
                <w:bCs/>
                <w:i/>
                <w:iCs/>
                <w:color w:val="000000" w:themeColor="text1"/>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2623231" w14:textId="77777777" w:rsidR="00B34AB3" w:rsidRPr="000379ED" w:rsidRDefault="00B34AB3" w:rsidP="004A32EF">
            <w:pPr>
              <w:spacing w:line="276" w:lineRule="auto"/>
              <w:jc w:val="both"/>
              <w:rPr>
                <w:i/>
                <w:iCs/>
                <w:color w:val="000000" w:themeColor="text1"/>
              </w:rPr>
            </w:pPr>
            <w:r w:rsidRPr="000379ED">
              <w:rPr>
                <w:i/>
                <w:iCs/>
                <w:color w:val="000000" w:themeColor="text1"/>
              </w:rPr>
              <w:t>El conductor será registrado en la aplicación.</w:t>
            </w:r>
          </w:p>
        </w:tc>
      </w:tr>
      <w:tr w:rsidR="00B34AB3" w:rsidRPr="000379ED" w14:paraId="7E1B4618" w14:textId="77777777" w:rsidTr="004A32EF">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777B14B" w14:textId="77777777" w:rsidR="00B34AB3" w:rsidRPr="000379ED" w:rsidRDefault="00B34AB3" w:rsidP="004A32EF">
            <w:pPr>
              <w:spacing w:line="276" w:lineRule="auto"/>
              <w:jc w:val="both"/>
              <w:rPr>
                <w:i/>
                <w:iCs/>
                <w:color w:val="000000" w:themeColor="text1"/>
              </w:rPr>
            </w:pPr>
            <w:r w:rsidRPr="000379ED">
              <w:rPr>
                <w:b/>
                <w:bCs/>
                <w:i/>
                <w:iCs/>
                <w:color w:val="000000" w:themeColor="text1"/>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5D95840" w14:textId="77777777" w:rsidR="00B34AB3" w:rsidRPr="000379ED" w:rsidRDefault="00B34AB3" w:rsidP="004A32EF">
            <w:pPr>
              <w:spacing w:line="276" w:lineRule="auto"/>
              <w:jc w:val="both"/>
              <w:rPr>
                <w:i/>
                <w:iCs/>
                <w:color w:val="000000" w:themeColor="text1"/>
              </w:rPr>
            </w:pPr>
            <w:r w:rsidRPr="000379ED">
              <w:rPr>
                <w:i/>
                <w:iCs/>
                <w:color w:val="000000" w:themeColor="text1"/>
              </w:rPr>
              <w:t>Se ha registrado con éxito el conductor.</w:t>
            </w:r>
          </w:p>
        </w:tc>
      </w:tr>
      <w:tr w:rsidR="00B34AB3" w:rsidRPr="000379ED" w14:paraId="6491D24D" w14:textId="77777777" w:rsidTr="004A32EF">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75D056B" w14:textId="77777777" w:rsidR="00B34AB3" w:rsidRPr="000379ED" w:rsidRDefault="00B34AB3" w:rsidP="004A32EF">
            <w:pPr>
              <w:spacing w:line="276" w:lineRule="auto"/>
              <w:jc w:val="both"/>
              <w:rPr>
                <w:i/>
                <w:iCs/>
                <w:color w:val="000000" w:themeColor="text1"/>
              </w:rPr>
            </w:pPr>
            <w:r w:rsidRPr="000379ED">
              <w:rPr>
                <w:b/>
                <w:bCs/>
                <w:i/>
                <w:iCs/>
                <w:color w:val="000000" w:themeColor="text1"/>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6A5E011" w14:textId="77777777" w:rsidR="00B34AB3" w:rsidRPr="000379ED" w:rsidRDefault="00B34AB3" w:rsidP="004A32EF">
            <w:pPr>
              <w:spacing w:line="276" w:lineRule="auto"/>
              <w:jc w:val="both"/>
              <w:rPr>
                <w:i/>
                <w:iCs/>
                <w:color w:val="000000" w:themeColor="text1"/>
              </w:rPr>
            </w:pPr>
            <w:r w:rsidRPr="000379ED">
              <w:rPr>
                <w:i/>
                <w:iCs/>
                <w:color w:val="000000" w:themeColor="text1"/>
              </w:rPr>
              <w:t>Exitoso</w:t>
            </w:r>
          </w:p>
        </w:tc>
      </w:tr>
      <w:tr w:rsidR="00B34AB3" w:rsidRPr="000379ED" w14:paraId="31E89AEF" w14:textId="77777777" w:rsidTr="004A32EF">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93DC3EA" w14:textId="77777777" w:rsidR="00B34AB3" w:rsidRPr="000379ED" w:rsidRDefault="00B34AB3" w:rsidP="004A32EF">
            <w:pPr>
              <w:spacing w:line="276" w:lineRule="auto"/>
              <w:jc w:val="both"/>
              <w:rPr>
                <w:i/>
                <w:iCs/>
                <w:color w:val="000000" w:themeColor="text1"/>
              </w:rPr>
            </w:pPr>
            <w:r w:rsidRPr="000379ED">
              <w:rPr>
                <w:b/>
                <w:bCs/>
                <w:i/>
                <w:iCs/>
                <w:color w:val="000000" w:themeColor="text1"/>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191D015" w14:textId="77777777" w:rsidR="00B34AB3" w:rsidRPr="000379ED" w:rsidRDefault="00B34AB3" w:rsidP="004A32EF">
            <w:pPr>
              <w:spacing w:line="276" w:lineRule="auto"/>
              <w:jc w:val="both"/>
              <w:rPr>
                <w:i/>
                <w:iCs/>
                <w:color w:val="000000" w:themeColor="text1"/>
              </w:rPr>
            </w:pPr>
            <w:r w:rsidRPr="000379ED">
              <w:rPr>
                <w:i/>
                <w:iCs/>
                <w:color w:val="000000" w:themeColor="text1"/>
              </w:rPr>
              <w:t>El botón de registrar solo se habilita al detectar que el campo “Cédula” contiene 10 números</w:t>
            </w:r>
          </w:p>
        </w:tc>
      </w:tr>
    </w:tbl>
    <w:p w14:paraId="3ADF1CA3" w14:textId="77777777" w:rsidR="00B34AB3" w:rsidRDefault="00B34AB3" w:rsidP="0800CD83">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4359656E"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B30F9BA" w14:textId="77777777" w:rsidR="0800CD83" w:rsidRPr="000379ED" w:rsidRDefault="0800CD83" w:rsidP="0800CD83">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3F5969E" w14:textId="133266AA" w:rsidR="0800CD83" w:rsidRPr="000379ED" w:rsidRDefault="0800CD83" w:rsidP="0800CD83">
            <w:pPr>
              <w:spacing w:line="276" w:lineRule="auto"/>
              <w:jc w:val="both"/>
              <w:rPr>
                <w:i/>
                <w:iCs/>
                <w:color w:val="000000" w:themeColor="text1"/>
              </w:rPr>
            </w:pPr>
            <w:r w:rsidRPr="000379ED">
              <w:rPr>
                <w:i/>
                <w:iCs/>
                <w:color w:val="000000" w:themeColor="text1"/>
              </w:rPr>
              <w:t>CP-0</w:t>
            </w:r>
            <w:r w:rsidR="3AD075AE" w:rsidRPr="000379ED">
              <w:rPr>
                <w:i/>
                <w:iCs/>
                <w:color w:val="000000" w:themeColor="text1"/>
              </w:rPr>
              <w:t>12</w:t>
            </w:r>
          </w:p>
        </w:tc>
      </w:tr>
      <w:tr w:rsidR="000379ED" w:rsidRPr="000379ED" w14:paraId="29563671"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665E219" w14:textId="77777777" w:rsidR="0800CD83" w:rsidRPr="000379ED" w:rsidRDefault="0800CD83" w:rsidP="0800CD83">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FB5C90A" w14:textId="38F4D573" w:rsidR="4BFAA0B0" w:rsidRPr="000379ED" w:rsidRDefault="4BFAA0B0" w:rsidP="0800CD83">
            <w:pPr>
              <w:spacing w:line="276" w:lineRule="auto"/>
              <w:jc w:val="both"/>
              <w:rPr>
                <w:i/>
                <w:iCs/>
                <w:color w:val="000000" w:themeColor="text1"/>
              </w:rPr>
            </w:pPr>
            <w:r w:rsidRPr="000379ED">
              <w:rPr>
                <w:i/>
                <w:iCs/>
                <w:color w:val="000000" w:themeColor="text1"/>
              </w:rPr>
              <w:t>Modificación de conductor</w:t>
            </w:r>
          </w:p>
        </w:tc>
      </w:tr>
      <w:tr w:rsidR="000379ED" w:rsidRPr="000379ED" w14:paraId="37FB7058"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3146030"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773BD62" w14:textId="65973705" w:rsidR="0800CD83" w:rsidRPr="000379ED" w:rsidRDefault="0800CD83" w:rsidP="0800CD83">
            <w:pPr>
              <w:spacing w:line="276" w:lineRule="auto"/>
              <w:jc w:val="both"/>
              <w:rPr>
                <w:i/>
                <w:iCs/>
                <w:color w:val="000000" w:themeColor="text1"/>
              </w:rPr>
            </w:pPr>
            <w:r w:rsidRPr="000379ED">
              <w:rPr>
                <w:i/>
                <w:iCs/>
                <w:color w:val="000000" w:themeColor="text1"/>
              </w:rPr>
              <w:t>Administradores</w:t>
            </w:r>
          </w:p>
        </w:tc>
      </w:tr>
      <w:tr w:rsidR="000379ED" w:rsidRPr="000379ED" w14:paraId="4D983EC6" w14:textId="77777777" w:rsidTr="0800CD83">
        <w:trPr>
          <w:trHeight w:val="259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F713E41" w14:textId="77777777" w:rsidR="0800CD83" w:rsidRPr="000379ED" w:rsidRDefault="0800CD83" w:rsidP="0800CD83">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78BA156" w14:textId="7A918E43" w:rsidR="1081EA24" w:rsidRPr="000379ED" w:rsidRDefault="1081EA24" w:rsidP="0800CD83">
            <w:pPr>
              <w:numPr>
                <w:ilvl w:val="0"/>
                <w:numId w:val="6"/>
              </w:numPr>
              <w:spacing w:line="276" w:lineRule="auto"/>
              <w:ind w:left="709"/>
              <w:jc w:val="both"/>
              <w:rPr>
                <w:i/>
                <w:iCs/>
                <w:color w:val="000000" w:themeColor="text1"/>
              </w:rPr>
            </w:pPr>
            <w:r w:rsidRPr="000379ED">
              <w:rPr>
                <w:i/>
                <w:iCs/>
                <w:color w:val="000000" w:themeColor="text1"/>
              </w:rPr>
              <w:t>Se ingresa el parámetro de búsqueda:</w:t>
            </w:r>
          </w:p>
          <w:p w14:paraId="3857DFDA" w14:textId="2A730DF3" w:rsidR="1081EA24" w:rsidRPr="000379ED" w:rsidRDefault="1081EA24" w:rsidP="0800CD83">
            <w:pPr>
              <w:pStyle w:val="Prrafodelista"/>
              <w:numPr>
                <w:ilvl w:val="0"/>
                <w:numId w:val="6"/>
              </w:numPr>
              <w:spacing w:line="276" w:lineRule="auto"/>
              <w:jc w:val="both"/>
              <w:rPr>
                <w:i/>
                <w:iCs/>
                <w:color w:val="000000" w:themeColor="text1"/>
                <w:lang w:val="es-419"/>
              </w:rPr>
            </w:pPr>
            <w:r w:rsidRPr="000379ED">
              <w:rPr>
                <w:i/>
                <w:iCs/>
                <w:color w:val="000000" w:themeColor="text1"/>
                <w:lang w:val="es-419"/>
              </w:rPr>
              <w:t>Cédula                 0944371632</w:t>
            </w:r>
          </w:p>
          <w:p w14:paraId="772BBCCB" w14:textId="7AB96C7F" w:rsidR="0800CD83" w:rsidRPr="000379ED" w:rsidRDefault="0800CD83" w:rsidP="0800CD83">
            <w:pPr>
              <w:spacing w:line="276" w:lineRule="auto"/>
              <w:jc w:val="both"/>
              <w:rPr>
                <w:i/>
                <w:iCs/>
                <w:color w:val="000000" w:themeColor="text1"/>
                <w:lang w:val="es-419"/>
              </w:rPr>
            </w:pPr>
          </w:p>
          <w:p w14:paraId="67F40003" w14:textId="6A8DB80D" w:rsidR="61D6605F" w:rsidRPr="000379ED" w:rsidRDefault="61D6605F" w:rsidP="0800CD83">
            <w:pPr>
              <w:pStyle w:val="Prrafodelista"/>
              <w:numPr>
                <w:ilvl w:val="0"/>
                <w:numId w:val="6"/>
              </w:numPr>
              <w:spacing w:line="276" w:lineRule="auto"/>
              <w:jc w:val="both"/>
              <w:rPr>
                <w:i/>
                <w:iCs/>
                <w:color w:val="000000" w:themeColor="text1"/>
              </w:rPr>
            </w:pPr>
            <w:r w:rsidRPr="000379ED">
              <w:rPr>
                <w:i/>
                <w:iCs/>
                <w:color w:val="000000" w:themeColor="text1"/>
              </w:rPr>
              <w:t>El sistema buscará automáticamente el registro y cargará los datos</w:t>
            </w:r>
          </w:p>
          <w:p w14:paraId="6D20753C" w14:textId="7CAAC9AD" w:rsidR="1081EA24" w:rsidRPr="000379ED" w:rsidRDefault="1081EA24" w:rsidP="0800CD83">
            <w:pPr>
              <w:pStyle w:val="Prrafodelista"/>
              <w:numPr>
                <w:ilvl w:val="0"/>
                <w:numId w:val="6"/>
              </w:numPr>
              <w:spacing w:line="276" w:lineRule="auto"/>
              <w:jc w:val="both"/>
              <w:rPr>
                <w:i/>
                <w:iCs/>
                <w:color w:val="000000" w:themeColor="text1"/>
              </w:rPr>
            </w:pPr>
            <w:r w:rsidRPr="000379ED">
              <w:rPr>
                <w:i/>
                <w:iCs/>
                <w:color w:val="000000" w:themeColor="text1"/>
              </w:rPr>
              <w:t>Se modifican los datos respectivos</w:t>
            </w:r>
          </w:p>
          <w:p w14:paraId="174A0996" w14:textId="156A5AAB" w:rsidR="1081EA24" w:rsidRPr="000379ED" w:rsidRDefault="1081EA24" w:rsidP="0800CD83">
            <w:pPr>
              <w:pStyle w:val="Prrafodelista"/>
              <w:numPr>
                <w:ilvl w:val="0"/>
                <w:numId w:val="6"/>
              </w:numPr>
              <w:rPr>
                <w:i/>
                <w:iCs/>
                <w:color w:val="000000" w:themeColor="text1"/>
              </w:rPr>
            </w:pPr>
            <w:r w:rsidRPr="000379ED">
              <w:rPr>
                <w:i/>
                <w:iCs/>
                <w:color w:val="000000" w:themeColor="text1"/>
              </w:rPr>
              <w:t>Luego se presiona en el botón “Modificar”</w:t>
            </w:r>
          </w:p>
          <w:p w14:paraId="2E31AE3A" w14:textId="6551EF70" w:rsidR="0800CD83" w:rsidRPr="000379ED" w:rsidRDefault="0800CD83" w:rsidP="0800CD83">
            <w:pPr>
              <w:spacing w:line="276" w:lineRule="auto"/>
              <w:ind w:left="709"/>
              <w:jc w:val="both"/>
              <w:rPr>
                <w:i/>
                <w:iCs/>
                <w:color w:val="000000" w:themeColor="text1"/>
              </w:rPr>
            </w:pPr>
          </w:p>
        </w:tc>
      </w:tr>
      <w:tr w:rsidR="000379ED" w:rsidRPr="000379ED" w14:paraId="3572AE2A"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04C3647"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BB07331" w14:textId="0F4C4B98" w:rsidR="07E95045" w:rsidRPr="000379ED" w:rsidRDefault="005440DB" w:rsidP="0800CD83">
            <w:pPr>
              <w:spacing w:line="276" w:lineRule="auto"/>
              <w:jc w:val="both"/>
              <w:rPr>
                <w:i/>
                <w:iCs/>
                <w:color w:val="000000" w:themeColor="text1"/>
              </w:rPr>
            </w:pPr>
            <w:r w:rsidRPr="000379ED">
              <w:rPr>
                <w:i/>
                <w:iCs/>
                <w:color w:val="000000" w:themeColor="text1"/>
              </w:rPr>
              <w:t>Conductor para modificar</w:t>
            </w:r>
            <w:r w:rsidR="07E95045" w:rsidRPr="000379ED">
              <w:rPr>
                <w:i/>
                <w:iCs/>
                <w:color w:val="000000" w:themeColor="text1"/>
              </w:rPr>
              <w:t xml:space="preserve"> debe estar registrado</w:t>
            </w:r>
          </w:p>
        </w:tc>
      </w:tr>
      <w:tr w:rsidR="000379ED" w:rsidRPr="000379ED" w14:paraId="07439076"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40E713B"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38C6D22" w14:textId="3EDB9BBA" w:rsidR="08DC4B11" w:rsidRPr="000379ED" w:rsidRDefault="08DC4B11" w:rsidP="0800CD83">
            <w:pPr>
              <w:spacing w:line="276" w:lineRule="auto"/>
              <w:jc w:val="both"/>
              <w:rPr>
                <w:i/>
                <w:iCs/>
                <w:color w:val="000000" w:themeColor="text1"/>
              </w:rPr>
            </w:pPr>
            <w:r w:rsidRPr="000379ED">
              <w:rPr>
                <w:i/>
                <w:iCs/>
                <w:color w:val="000000" w:themeColor="text1"/>
              </w:rPr>
              <w:t>Los datos del conductor han sido modificados</w:t>
            </w:r>
          </w:p>
        </w:tc>
      </w:tr>
      <w:tr w:rsidR="000379ED" w:rsidRPr="000379ED" w14:paraId="23E858E7"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6971C0F"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DD23ABF" w14:textId="46A1B499" w:rsidR="7A4F8298" w:rsidRPr="000379ED" w:rsidRDefault="7A4F8298" w:rsidP="0800CD83">
            <w:pPr>
              <w:spacing w:line="276" w:lineRule="auto"/>
              <w:jc w:val="both"/>
              <w:rPr>
                <w:i/>
                <w:iCs/>
                <w:color w:val="000000" w:themeColor="text1"/>
              </w:rPr>
            </w:pPr>
            <w:r w:rsidRPr="000379ED">
              <w:rPr>
                <w:i/>
                <w:iCs/>
                <w:color w:val="000000" w:themeColor="text1"/>
              </w:rPr>
              <w:t>Se ha modificado con éxito el conductor.</w:t>
            </w:r>
          </w:p>
        </w:tc>
      </w:tr>
      <w:tr w:rsidR="000379ED" w:rsidRPr="000379ED" w14:paraId="71666042"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1093D18" w14:textId="77777777" w:rsidR="0800CD83" w:rsidRPr="000379ED" w:rsidRDefault="0800CD83" w:rsidP="0800CD83">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BBFDD71" w14:textId="088B9035" w:rsidR="0800CD83" w:rsidRPr="000379ED" w:rsidRDefault="0800CD83" w:rsidP="0800CD83">
            <w:pPr>
              <w:spacing w:line="276" w:lineRule="auto"/>
              <w:jc w:val="both"/>
              <w:rPr>
                <w:i/>
                <w:iCs/>
                <w:color w:val="000000" w:themeColor="text1"/>
              </w:rPr>
            </w:pPr>
            <w:r w:rsidRPr="000379ED">
              <w:rPr>
                <w:i/>
                <w:iCs/>
                <w:color w:val="000000" w:themeColor="text1"/>
              </w:rPr>
              <w:t>Exitoso</w:t>
            </w:r>
          </w:p>
        </w:tc>
      </w:tr>
      <w:tr w:rsidR="000379ED" w:rsidRPr="000379ED" w14:paraId="15280957"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5C023F7" w14:textId="77777777" w:rsidR="0800CD83" w:rsidRPr="000379ED" w:rsidRDefault="0800CD83" w:rsidP="0800CD83">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A8AFC96" w14:textId="2CE1DF0C" w:rsidR="56035EC1" w:rsidRPr="000379ED" w:rsidRDefault="56035EC1" w:rsidP="0800CD83">
            <w:pPr>
              <w:spacing w:line="276" w:lineRule="auto"/>
              <w:jc w:val="both"/>
              <w:rPr>
                <w:i/>
                <w:iCs/>
                <w:color w:val="000000" w:themeColor="text1"/>
              </w:rPr>
            </w:pPr>
            <w:r w:rsidRPr="000379ED">
              <w:rPr>
                <w:i/>
                <w:iCs/>
                <w:color w:val="000000" w:themeColor="text1"/>
              </w:rPr>
              <w:t xml:space="preserve">El botón de modificación solo se habilita al detectar una cédula de 10 caracteres y </w:t>
            </w:r>
            <w:r w:rsidR="06261574" w:rsidRPr="000379ED">
              <w:rPr>
                <w:i/>
                <w:iCs/>
                <w:color w:val="000000" w:themeColor="text1"/>
              </w:rPr>
              <w:t>al encontrar un registro en la base de datos.</w:t>
            </w:r>
          </w:p>
        </w:tc>
      </w:tr>
    </w:tbl>
    <w:p w14:paraId="508D6B34" w14:textId="1560BFE6" w:rsidR="0800CD83" w:rsidRDefault="0800CD83" w:rsidP="0800CD83">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0379ED" w:rsidRPr="000379ED" w14:paraId="16EC9094"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B255780" w14:textId="77777777" w:rsidR="0800CD83" w:rsidRPr="000379ED" w:rsidRDefault="0800CD83" w:rsidP="0800CD83">
            <w:pPr>
              <w:spacing w:line="276" w:lineRule="auto"/>
              <w:jc w:val="both"/>
              <w:rPr>
                <w:i/>
                <w:iCs/>
                <w:color w:val="000000" w:themeColor="text1"/>
              </w:rPr>
            </w:pPr>
            <w:r w:rsidRPr="000379ED">
              <w:rPr>
                <w:b/>
                <w:bCs/>
                <w:i/>
                <w:iCs/>
                <w:color w:val="000000" w:themeColor="text1"/>
              </w:rPr>
              <w:lastRenderedPageBreak/>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44B3EDA" w14:textId="1426C1FE" w:rsidR="0800CD83" w:rsidRPr="000379ED" w:rsidRDefault="0800CD83" w:rsidP="0800CD83">
            <w:pPr>
              <w:spacing w:line="276" w:lineRule="auto"/>
              <w:jc w:val="both"/>
              <w:rPr>
                <w:i/>
                <w:iCs/>
                <w:color w:val="000000" w:themeColor="text1"/>
              </w:rPr>
            </w:pPr>
            <w:r w:rsidRPr="000379ED">
              <w:rPr>
                <w:i/>
                <w:iCs/>
                <w:color w:val="000000" w:themeColor="text1"/>
              </w:rPr>
              <w:t>CP-01</w:t>
            </w:r>
            <w:r w:rsidR="2757D4FD" w:rsidRPr="000379ED">
              <w:rPr>
                <w:i/>
                <w:iCs/>
                <w:color w:val="000000" w:themeColor="text1"/>
              </w:rPr>
              <w:t>3</w:t>
            </w:r>
          </w:p>
        </w:tc>
      </w:tr>
      <w:tr w:rsidR="000379ED" w:rsidRPr="000379ED" w14:paraId="53D89E2D"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F1FC601" w14:textId="77777777" w:rsidR="0800CD83" w:rsidRPr="000379ED" w:rsidRDefault="0800CD83" w:rsidP="0800CD83">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F63417D" w14:textId="3AC6F7B8" w:rsidR="423A47C7" w:rsidRPr="000379ED" w:rsidRDefault="423A47C7" w:rsidP="0800CD83">
            <w:pPr>
              <w:spacing w:line="276" w:lineRule="auto"/>
              <w:jc w:val="both"/>
              <w:rPr>
                <w:i/>
                <w:iCs/>
                <w:color w:val="000000" w:themeColor="text1"/>
              </w:rPr>
            </w:pPr>
            <w:r w:rsidRPr="000379ED">
              <w:rPr>
                <w:i/>
                <w:iCs/>
                <w:color w:val="000000" w:themeColor="text1"/>
              </w:rPr>
              <w:t>Eliminación de conductor</w:t>
            </w:r>
          </w:p>
        </w:tc>
      </w:tr>
      <w:tr w:rsidR="000379ED" w:rsidRPr="000379ED" w14:paraId="0BFB7999"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AC2492D"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F6A460C" w14:textId="65973705" w:rsidR="0800CD83" w:rsidRPr="000379ED" w:rsidRDefault="0800CD83" w:rsidP="0800CD83">
            <w:pPr>
              <w:spacing w:line="276" w:lineRule="auto"/>
              <w:jc w:val="both"/>
              <w:rPr>
                <w:i/>
                <w:iCs/>
                <w:color w:val="000000" w:themeColor="text1"/>
              </w:rPr>
            </w:pPr>
            <w:r w:rsidRPr="000379ED">
              <w:rPr>
                <w:i/>
                <w:iCs/>
                <w:color w:val="000000" w:themeColor="text1"/>
              </w:rPr>
              <w:t>Administradores</w:t>
            </w:r>
          </w:p>
        </w:tc>
      </w:tr>
      <w:tr w:rsidR="000379ED" w:rsidRPr="000379ED" w14:paraId="59762E98" w14:textId="77777777" w:rsidTr="0800CD83">
        <w:trPr>
          <w:trHeight w:val="210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629FE7A" w14:textId="77777777" w:rsidR="0800CD83" w:rsidRPr="000379ED" w:rsidRDefault="0800CD83" w:rsidP="0800CD83">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DCC8D32" w14:textId="7A918E43" w:rsidR="0800CD83" w:rsidRPr="000379ED" w:rsidRDefault="0800CD83" w:rsidP="0800CD83">
            <w:pPr>
              <w:numPr>
                <w:ilvl w:val="0"/>
                <w:numId w:val="6"/>
              </w:numPr>
              <w:spacing w:line="276" w:lineRule="auto"/>
              <w:ind w:left="709"/>
              <w:jc w:val="both"/>
              <w:rPr>
                <w:i/>
                <w:iCs/>
                <w:color w:val="000000" w:themeColor="text1"/>
              </w:rPr>
            </w:pPr>
            <w:r w:rsidRPr="000379ED">
              <w:rPr>
                <w:i/>
                <w:iCs/>
                <w:color w:val="000000" w:themeColor="text1"/>
              </w:rPr>
              <w:t>Se ingresa el parámetro de búsqueda:</w:t>
            </w:r>
          </w:p>
          <w:p w14:paraId="3BC75B98" w14:textId="2A730DF3" w:rsidR="0800CD83" w:rsidRPr="000379ED" w:rsidRDefault="0800CD83" w:rsidP="0800CD83">
            <w:pPr>
              <w:pStyle w:val="Prrafodelista"/>
              <w:numPr>
                <w:ilvl w:val="0"/>
                <w:numId w:val="6"/>
              </w:numPr>
              <w:spacing w:line="276" w:lineRule="auto"/>
              <w:jc w:val="both"/>
              <w:rPr>
                <w:i/>
                <w:iCs/>
                <w:color w:val="000000" w:themeColor="text1"/>
                <w:lang w:val="es-419"/>
              </w:rPr>
            </w:pPr>
            <w:r w:rsidRPr="000379ED">
              <w:rPr>
                <w:i/>
                <w:iCs/>
                <w:color w:val="000000" w:themeColor="text1"/>
                <w:lang w:val="es-419"/>
              </w:rPr>
              <w:t>Cédula                 0944371632</w:t>
            </w:r>
          </w:p>
          <w:p w14:paraId="1493CBA6" w14:textId="7AB96C7F" w:rsidR="0800CD83" w:rsidRPr="000379ED" w:rsidRDefault="0800CD83" w:rsidP="0800CD83">
            <w:pPr>
              <w:spacing w:line="276" w:lineRule="auto"/>
              <w:jc w:val="both"/>
              <w:rPr>
                <w:i/>
                <w:iCs/>
                <w:color w:val="000000" w:themeColor="text1"/>
                <w:lang w:val="es-419"/>
              </w:rPr>
            </w:pPr>
          </w:p>
          <w:p w14:paraId="73225D45" w14:textId="6A8DB80D" w:rsidR="0800CD83" w:rsidRPr="000379ED" w:rsidRDefault="0800CD83" w:rsidP="0800CD83">
            <w:pPr>
              <w:pStyle w:val="Prrafodelista"/>
              <w:numPr>
                <w:ilvl w:val="0"/>
                <w:numId w:val="6"/>
              </w:numPr>
              <w:spacing w:line="276" w:lineRule="auto"/>
              <w:jc w:val="both"/>
              <w:rPr>
                <w:i/>
                <w:iCs/>
                <w:color w:val="000000" w:themeColor="text1"/>
              </w:rPr>
            </w:pPr>
            <w:r w:rsidRPr="000379ED">
              <w:rPr>
                <w:i/>
                <w:iCs/>
                <w:color w:val="000000" w:themeColor="text1"/>
              </w:rPr>
              <w:t>El sistema buscará automáticamente el registro y cargará los datos</w:t>
            </w:r>
          </w:p>
          <w:p w14:paraId="2E74E5DB" w14:textId="7A7C7F9F" w:rsidR="0800CD83" w:rsidRPr="000379ED" w:rsidRDefault="0800CD83" w:rsidP="0800CD83">
            <w:pPr>
              <w:pStyle w:val="Prrafodelista"/>
              <w:numPr>
                <w:ilvl w:val="0"/>
                <w:numId w:val="6"/>
              </w:numPr>
              <w:rPr>
                <w:i/>
                <w:iCs/>
                <w:color w:val="000000" w:themeColor="text1"/>
              </w:rPr>
            </w:pPr>
            <w:r w:rsidRPr="000379ED">
              <w:rPr>
                <w:i/>
                <w:iCs/>
                <w:color w:val="000000" w:themeColor="text1"/>
              </w:rPr>
              <w:t>Luego se presiona en el botón “</w:t>
            </w:r>
            <w:r w:rsidR="534D2924" w:rsidRPr="000379ED">
              <w:rPr>
                <w:i/>
                <w:iCs/>
                <w:color w:val="000000" w:themeColor="text1"/>
              </w:rPr>
              <w:t>Elimin</w:t>
            </w:r>
            <w:r w:rsidRPr="000379ED">
              <w:rPr>
                <w:i/>
                <w:iCs/>
                <w:color w:val="000000" w:themeColor="text1"/>
              </w:rPr>
              <w:t>ar”</w:t>
            </w:r>
          </w:p>
          <w:p w14:paraId="5EB4FAA0" w14:textId="6551EF70" w:rsidR="0800CD83" w:rsidRPr="000379ED" w:rsidRDefault="0800CD83" w:rsidP="0800CD83">
            <w:pPr>
              <w:spacing w:line="276" w:lineRule="auto"/>
              <w:ind w:left="709"/>
              <w:jc w:val="both"/>
              <w:rPr>
                <w:i/>
                <w:iCs/>
                <w:color w:val="000000" w:themeColor="text1"/>
              </w:rPr>
            </w:pPr>
          </w:p>
        </w:tc>
      </w:tr>
      <w:tr w:rsidR="000379ED" w:rsidRPr="000379ED" w14:paraId="3E15CD0A"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E300875"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74859BC" w14:textId="7D86393B" w:rsidR="0800CD83" w:rsidRPr="000379ED" w:rsidRDefault="00B34AB3" w:rsidP="0800CD83">
            <w:pPr>
              <w:spacing w:line="276" w:lineRule="auto"/>
              <w:jc w:val="both"/>
              <w:rPr>
                <w:i/>
                <w:iCs/>
                <w:color w:val="000000" w:themeColor="text1"/>
              </w:rPr>
            </w:pPr>
            <w:r w:rsidRPr="000379ED">
              <w:rPr>
                <w:i/>
                <w:iCs/>
                <w:color w:val="000000" w:themeColor="text1"/>
              </w:rPr>
              <w:t>Conductor para eliminar</w:t>
            </w:r>
            <w:r w:rsidR="241D6D3E" w:rsidRPr="000379ED">
              <w:rPr>
                <w:i/>
                <w:iCs/>
                <w:color w:val="000000" w:themeColor="text1"/>
              </w:rPr>
              <w:t xml:space="preserve"> </w:t>
            </w:r>
            <w:r w:rsidR="0800CD83" w:rsidRPr="000379ED">
              <w:rPr>
                <w:i/>
                <w:iCs/>
                <w:color w:val="000000" w:themeColor="text1"/>
              </w:rPr>
              <w:t>debe estar registrado</w:t>
            </w:r>
          </w:p>
        </w:tc>
      </w:tr>
      <w:tr w:rsidR="000379ED" w:rsidRPr="000379ED" w14:paraId="014B3416"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4F83E5F"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249CBF4" w14:textId="2F3D1654" w:rsidR="0800CD83" w:rsidRPr="000379ED" w:rsidRDefault="0800CD83" w:rsidP="0800CD83">
            <w:pPr>
              <w:spacing w:line="276" w:lineRule="auto"/>
              <w:jc w:val="both"/>
              <w:rPr>
                <w:i/>
                <w:iCs/>
                <w:color w:val="000000" w:themeColor="text1"/>
              </w:rPr>
            </w:pPr>
            <w:r w:rsidRPr="000379ED">
              <w:rPr>
                <w:i/>
                <w:iCs/>
                <w:color w:val="000000" w:themeColor="text1"/>
              </w:rPr>
              <w:t xml:space="preserve">Los datos del conductor han sido </w:t>
            </w:r>
            <w:r w:rsidR="4BE3A95D" w:rsidRPr="000379ED">
              <w:rPr>
                <w:i/>
                <w:iCs/>
                <w:color w:val="000000" w:themeColor="text1"/>
              </w:rPr>
              <w:t>eliminados</w:t>
            </w:r>
          </w:p>
        </w:tc>
      </w:tr>
      <w:tr w:rsidR="000379ED" w:rsidRPr="000379ED" w14:paraId="4DB67642"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F39067B"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D914500" w14:textId="5CE7B73E" w:rsidR="0800CD83" w:rsidRPr="000379ED" w:rsidRDefault="0800CD83" w:rsidP="0800CD83">
            <w:pPr>
              <w:spacing w:line="276" w:lineRule="auto"/>
              <w:jc w:val="both"/>
              <w:rPr>
                <w:i/>
                <w:iCs/>
                <w:color w:val="000000" w:themeColor="text1"/>
              </w:rPr>
            </w:pPr>
            <w:r w:rsidRPr="000379ED">
              <w:rPr>
                <w:i/>
                <w:iCs/>
                <w:color w:val="000000" w:themeColor="text1"/>
              </w:rPr>
              <w:t xml:space="preserve">Se ha </w:t>
            </w:r>
            <w:r w:rsidR="0B02105C" w:rsidRPr="000379ED">
              <w:rPr>
                <w:i/>
                <w:iCs/>
                <w:color w:val="000000" w:themeColor="text1"/>
              </w:rPr>
              <w:t xml:space="preserve">eliminado </w:t>
            </w:r>
            <w:r w:rsidRPr="000379ED">
              <w:rPr>
                <w:i/>
                <w:iCs/>
                <w:color w:val="000000" w:themeColor="text1"/>
              </w:rPr>
              <w:t>con éxito el conductor.</w:t>
            </w:r>
          </w:p>
        </w:tc>
      </w:tr>
      <w:tr w:rsidR="000379ED" w:rsidRPr="000379ED" w14:paraId="52B28BF8"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6FDDDCC" w14:textId="77777777" w:rsidR="0800CD83" w:rsidRPr="000379ED" w:rsidRDefault="0800CD83" w:rsidP="0800CD83">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7EC01CD" w14:textId="088B9035" w:rsidR="0800CD83" w:rsidRPr="000379ED" w:rsidRDefault="0800CD83" w:rsidP="0800CD83">
            <w:pPr>
              <w:spacing w:line="276" w:lineRule="auto"/>
              <w:jc w:val="both"/>
              <w:rPr>
                <w:i/>
                <w:iCs/>
                <w:color w:val="000000" w:themeColor="text1"/>
              </w:rPr>
            </w:pPr>
            <w:r w:rsidRPr="000379ED">
              <w:rPr>
                <w:i/>
                <w:iCs/>
                <w:color w:val="000000" w:themeColor="text1"/>
              </w:rPr>
              <w:t>Exitoso</w:t>
            </w:r>
          </w:p>
        </w:tc>
      </w:tr>
      <w:tr w:rsidR="000379ED" w:rsidRPr="000379ED" w14:paraId="5C9EF648"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BE387D9" w14:textId="77777777" w:rsidR="0800CD83" w:rsidRPr="000379ED" w:rsidRDefault="0800CD83" w:rsidP="0800CD83">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FB1CBB4" w14:textId="1700D8DA" w:rsidR="0800CD83" w:rsidRPr="000379ED" w:rsidRDefault="0800CD83" w:rsidP="0800CD83">
            <w:pPr>
              <w:spacing w:line="276" w:lineRule="auto"/>
              <w:jc w:val="both"/>
              <w:rPr>
                <w:i/>
                <w:iCs/>
                <w:color w:val="000000" w:themeColor="text1"/>
              </w:rPr>
            </w:pPr>
            <w:r w:rsidRPr="000379ED">
              <w:rPr>
                <w:i/>
                <w:iCs/>
                <w:color w:val="000000" w:themeColor="text1"/>
              </w:rPr>
              <w:t xml:space="preserve">El botón de </w:t>
            </w:r>
            <w:r w:rsidR="2CBD377B" w:rsidRPr="000379ED">
              <w:rPr>
                <w:i/>
                <w:iCs/>
                <w:color w:val="000000" w:themeColor="text1"/>
              </w:rPr>
              <w:t xml:space="preserve">eliminación </w:t>
            </w:r>
            <w:r w:rsidRPr="000379ED">
              <w:rPr>
                <w:i/>
                <w:iCs/>
                <w:color w:val="000000" w:themeColor="text1"/>
              </w:rPr>
              <w:t>solo se habilita al detectar una cédula de 10 caracteres y al encontrar un registro en la base de datos.</w:t>
            </w:r>
          </w:p>
        </w:tc>
      </w:tr>
    </w:tbl>
    <w:p w14:paraId="58DECB9E" w14:textId="1A2F1962" w:rsidR="0800CD83" w:rsidRDefault="0800CD83" w:rsidP="0800CD83"/>
    <w:tbl>
      <w:tblPr>
        <w:tblW w:w="0" w:type="auto"/>
        <w:tblInd w:w="712" w:type="dxa"/>
        <w:tblLook w:val="04A0" w:firstRow="1" w:lastRow="0" w:firstColumn="1" w:lastColumn="0" w:noHBand="0" w:noVBand="1"/>
      </w:tblPr>
      <w:tblGrid>
        <w:gridCol w:w="2820"/>
        <w:gridCol w:w="6086"/>
      </w:tblGrid>
      <w:tr w:rsidR="000379ED" w:rsidRPr="000379ED" w14:paraId="431E56A7"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0ACF3CB" w14:textId="77777777" w:rsidR="0800CD83" w:rsidRPr="000379ED" w:rsidRDefault="0800CD83" w:rsidP="0800CD83">
            <w:pPr>
              <w:spacing w:line="276" w:lineRule="auto"/>
              <w:jc w:val="both"/>
              <w:rPr>
                <w:i/>
                <w:iCs/>
                <w:color w:val="000000" w:themeColor="text1"/>
              </w:rPr>
            </w:pPr>
            <w:r w:rsidRPr="000379ED">
              <w:rPr>
                <w:b/>
                <w:bCs/>
                <w:i/>
                <w:iCs/>
                <w:color w:val="000000" w:themeColor="text1"/>
              </w:rPr>
              <w:t>Código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2834563" w14:textId="31B14D16" w:rsidR="0800CD83" w:rsidRPr="000379ED" w:rsidRDefault="0800CD83" w:rsidP="0800CD83">
            <w:pPr>
              <w:spacing w:line="276" w:lineRule="auto"/>
              <w:jc w:val="both"/>
              <w:rPr>
                <w:i/>
                <w:iCs/>
                <w:color w:val="000000" w:themeColor="text1"/>
              </w:rPr>
            </w:pPr>
            <w:r w:rsidRPr="000379ED">
              <w:rPr>
                <w:i/>
                <w:iCs/>
                <w:color w:val="000000" w:themeColor="text1"/>
              </w:rPr>
              <w:t>CP-01</w:t>
            </w:r>
            <w:r w:rsidR="6928E8D3" w:rsidRPr="000379ED">
              <w:rPr>
                <w:i/>
                <w:iCs/>
                <w:color w:val="000000" w:themeColor="text1"/>
              </w:rPr>
              <w:t>4</w:t>
            </w:r>
          </w:p>
        </w:tc>
      </w:tr>
      <w:tr w:rsidR="000379ED" w:rsidRPr="000379ED" w14:paraId="3FC4CE13"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C0BDE44" w14:textId="77777777" w:rsidR="0800CD83" w:rsidRPr="000379ED" w:rsidRDefault="0800CD83" w:rsidP="0800CD83">
            <w:pPr>
              <w:spacing w:line="276" w:lineRule="auto"/>
              <w:jc w:val="both"/>
              <w:rPr>
                <w:i/>
                <w:iCs/>
                <w:color w:val="000000" w:themeColor="text1"/>
              </w:rPr>
            </w:pPr>
            <w:r w:rsidRPr="000379ED">
              <w:rPr>
                <w:b/>
                <w:bCs/>
                <w:i/>
                <w:iCs/>
                <w:color w:val="000000" w:themeColor="text1"/>
              </w:rPr>
              <w:t>Caso de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398192E" w14:textId="399BACFB" w:rsidR="23A06B7A" w:rsidRPr="000379ED" w:rsidRDefault="23A06B7A" w:rsidP="0800CD83">
            <w:pPr>
              <w:spacing w:line="276" w:lineRule="auto"/>
              <w:jc w:val="both"/>
              <w:rPr>
                <w:i/>
                <w:iCs/>
                <w:color w:val="000000" w:themeColor="text1"/>
              </w:rPr>
            </w:pPr>
            <w:r w:rsidRPr="000379ED">
              <w:rPr>
                <w:i/>
                <w:iCs/>
                <w:color w:val="000000" w:themeColor="text1"/>
              </w:rPr>
              <w:t xml:space="preserve">Consulta </w:t>
            </w:r>
            <w:r w:rsidR="0800CD83" w:rsidRPr="000379ED">
              <w:rPr>
                <w:i/>
                <w:iCs/>
                <w:color w:val="000000" w:themeColor="text1"/>
              </w:rPr>
              <w:t xml:space="preserve">de </w:t>
            </w:r>
            <w:r w:rsidR="65EE8114" w:rsidRPr="000379ED">
              <w:rPr>
                <w:i/>
                <w:iCs/>
                <w:color w:val="000000" w:themeColor="text1"/>
              </w:rPr>
              <w:t xml:space="preserve">un </w:t>
            </w:r>
            <w:r w:rsidR="0800CD83" w:rsidRPr="000379ED">
              <w:rPr>
                <w:i/>
                <w:iCs/>
                <w:color w:val="000000" w:themeColor="text1"/>
              </w:rPr>
              <w:t>conductor</w:t>
            </w:r>
          </w:p>
        </w:tc>
      </w:tr>
      <w:tr w:rsidR="000379ED" w:rsidRPr="000379ED" w14:paraId="29E08910" w14:textId="77777777" w:rsidTr="0800CD83">
        <w:trPr>
          <w:trHeight w:val="447"/>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88CAEC5"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Responsable</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B7F579F" w14:textId="65973705" w:rsidR="0800CD83" w:rsidRPr="000379ED" w:rsidRDefault="0800CD83" w:rsidP="0800CD83">
            <w:pPr>
              <w:spacing w:line="276" w:lineRule="auto"/>
              <w:jc w:val="both"/>
              <w:rPr>
                <w:i/>
                <w:iCs/>
                <w:color w:val="000000" w:themeColor="text1"/>
              </w:rPr>
            </w:pPr>
            <w:r w:rsidRPr="000379ED">
              <w:rPr>
                <w:i/>
                <w:iCs/>
                <w:color w:val="000000" w:themeColor="text1"/>
              </w:rPr>
              <w:t>Administradores</w:t>
            </w:r>
          </w:p>
        </w:tc>
      </w:tr>
      <w:tr w:rsidR="000379ED" w:rsidRPr="000379ED" w14:paraId="6BAC3B4E" w14:textId="77777777" w:rsidTr="005440DB">
        <w:trPr>
          <w:trHeight w:val="157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B072A92" w14:textId="77777777" w:rsidR="0800CD83" w:rsidRPr="000379ED" w:rsidRDefault="0800CD83" w:rsidP="0800CD83">
            <w:pPr>
              <w:spacing w:line="276" w:lineRule="auto"/>
              <w:jc w:val="both"/>
              <w:rPr>
                <w:i/>
                <w:iCs/>
                <w:color w:val="000000" w:themeColor="text1"/>
              </w:rPr>
            </w:pPr>
            <w:r w:rsidRPr="000379ED">
              <w:rPr>
                <w:b/>
                <w:bCs/>
                <w:i/>
                <w:iCs/>
                <w:color w:val="000000" w:themeColor="text1"/>
              </w:rPr>
              <w:t>Descripción de la prueba</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4490A51" w14:textId="7A918E43" w:rsidR="0800CD83" w:rsidRPr="000379ED" w:rsidRDefault="0800CD83" w:rsidP="0800CD83">
            <w:pPr>
              <w:numPr>
                <w:ilvl w:val="0"/>
                <w:numId w:val="6"/>
              </w:numPr>
              <w:spacing w:line="276" w:lineRule="auto"/>
              <w:ind w:left="709"/>
              <w:jc w:val="both"/>
              <w:rPr>
                <w:i/>
                <w:iCs/>
                <w:color w:val="000000" w:themeColor="text1"/>
              </w:rPr>
            </w:pPr>
            <w:r w:rsidRPr="000379ED">
              <w:rPr>
                <w:i/>
                <w:iCs/>
                <w:color w:val="000000" w:themeColor="text1"/>
              </w:rPr>
              <w:t>Se ingresa el parámetro de búsqueda:</w:t>
            </w:r>
          </w:p>
          <w:p w14:paraId="457C79C9" w14:textId="1FB71FFE" w:rsidR="0800CD83" w:rsidRDefault="0800CD83" w:rsidP="0800CD83">
            <w:pPr>
              <w:pStyle w:val="Prrafodelista"/>
              <w:numPr>
                <w:ilvl w:val="0"/>
                <w:numId w:val="6"/>
              </w:numPr>
              <w:spacing w:line="276" w:lineRule="auto"/>
              <w:jc w:val="both"/>
              <w:rPr>
                <w:i/>
                <w:iCs/>
                <w:color w:val="000000" w:themeColor="text1"/>
                <w:lang w:val="es-419"/>
              </w:rPr>
            </w:pPr>
            <w:r w:rsidRPr="000379ED">
              <w:rPr>
                <w:i/>
                <w:iCs/>
                <w:color w:val="000000" w:themeColor="text1"/>
                <w:lang w:val="es-419"/>
              </w:rPr>
              <w:t>Cédula                 0944371632</w:t>
            </w:r>
          </w:p>
          <w:p w14:paraId="4F5307F3" w14:textId="77777777" w:rsidR="005440DB" w:rsidRPr="005440DB" w:rsidRDefault="005440DB" w:rsidP="005440DB">
            <w:pPr>
              <w:pStyle w:val="Prrafodelista"/>
              <w:spacing w:line="276" w:lineRule="auto"/>
              <w:jc w:val="both"/>
              <w:rPr>
                <w:i/>
                <w:iCs/>
                <w:color w:val="000000" w:themeColor="text1"/>
                <w:lang w:val="es-419"/>
              </w:rPr>
            </w:pPr>
          </w:p>
          <w:p w14:paraId="1626E012" w14:textId="500D1F1F" w:rsidR="058EA9E5" w:rsidRPr="000379ED" w:rsidRDefault="058EA9E5" w:rsidP="0800CD83">
            <w:pPr>
              <w:pStyle w:val="Prrafodelista"/>
              <w:numPr>
                <w:ilvl w:val="0"/>
                <w:numId w:val="6"/>
              </w:numPr>
              <w:rPr>
                <w:i/>
                <w:iCs/>
                <w:color w:val="000000" w:themeColor="text1"/>
              </w:rPr>
            </w:pPr>
            <w:r w:rsidRPr="000379ED">
              <w:rPr>
                <w:i/>
                <w:iCs/>
                <w:color w:val="000000" w:themeColor="text1"/>
              </w:rPr>
              <w:t>Hacer clic en el botón Buscar.</w:t>
            </w:r>
          </w:p>
          <w:p w14:paraId="6A81E4F9" w14:textId="6551EF70" w:rsidR="0800CD83" w:rsidRPr="000379ED" w:rsidRDefault="0800CD83" w:rsidP="0800CD83">
            <w:pPr>
              <w:spacing w:line="276" w:lineRule="auto"/>
              <w:ind w:left="709"/>
              <w:jc w:val="both"/>
              <w:rPr>
                <w:i/>
                <w:iCs/>
                <w:color w:val="000000" w:themeColor="text1"/>
              </w:rPr>
            </w:pPr>
          </w:p>
        </w:tc>
      </w:tr>
      <w:tr w:rsidR="000379ED" w:rsidRPr="000379ED" w14:paraId="2914B91D" w14:textId="77777777" w:rsidTr="0800CD83">
        <w:trPr>
          <w:trHeight w:val="46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4C7F803"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Requisito previo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EFE8A60" w14:textId="3BBD03E7" w:rsidR="0800CD83" w:rsidRPr="000379ED" w:rsidRDefault="00B34AB3" w:rsidP="0800CD83">
            <w:pPr>
              <w:spacing w:line="276" w:lineRule="auto"/>
              <w:jc w:val="both"/>
              <w:rPr>
                <w:i/>
                <w:iCs/>
                <w:color w:val="000000" w:themeColor="text1"/>
              </w:rPr>
            </w:pPr>
            <w:r w:rsidRPr="000379ED">
              <w:rPr>
                <w:i/>
                <w:iCs/>
                <w:color w:val="000000" w:themeColor="text1"/>
              </w:rPr>
              <w:t>Conductor para consultar</w:t>
            </w:r>
            <w:r w:rsidR="21EB69C3" w:rsidRPr="000379ED">
              <w:rPr>
                <w:i/>
                <w:iCs/>
                <w:color w:val="000000" w:themeColor="text1"/>
              </w:rPr>
              <w:t xml:space="preserve"> </w:t>
            </w:r>
            <w:r w:rsidR="0800CD83" w:rsidRPr="000379ED">
              <w:rPr>
                <w:i/>
                <w:iCs/>
                <w:color w:val="000000" w:themeColor="text1"/>
              </w:rPr>
              <w:t>debe estar registrado</w:t>
            </w:r>
          </w:p>
        </w:tc>
      </w:tr>
      <w:tr w:rsidR="000379ED" w:rsidRPr="000379ED" w14:paraId="15B192E0" w14:textId="77777777" w:rsidTr="0800CD83">
        <w:trPr>
          <w:trHeight w:val="3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158E2EA"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Resultado esperado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284CAAD" w14:textId="66E1D252" w:rsidR="56514F7D" w:rsidRPr="000379ED" w:rsidRDefault="56514F7D" w:rsidP="0800CD83">
            <w:pPr>
              <w:spacing w:line="276" w:lineRule="auto"/>
              <w:jc w:val="both"/>
              <w:rPr>
                <w:i/>
                <w:iCs/>
                <w:color w:val="000000" w:themeColor="text1"/>
              </w:rPr>
            </w:pPr>
            <w:r w:rsidRPr="000379ED">
              <w:rPr>
                <w:i/>
                <w:iCs/>
                <w:color w:val="000000" w:themeColor="text1"/>
              </w:rPr>
              <w:t>El conductor será consultado en el sistema</w:t>
            </w:r>
          </w:p>
        </w:tc>
      </w:tr>
      <w:tr w:rsidR="000379ED" w:rsidRPr="000379ED" w14:paraId="506F38F5" w14:textId="77777777" w:rsidTr="0800CD83">
        <w:trPr>
          <w:trHeight w:val="38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6BE01C8" w14:textId="77777777" w:rsidR="0800CD83" w:rsidRPr="000379ED" w:rsidRDefault="0800CD83" w:rsidP="0800CD83">
            <w:pPr>
              <w:spacing w:line="276" w:lineRule="auto"/>
              <w:jc w:val="both"/>
              <w:rPr>
                <w:i/>
                <w:iCs/>
                <w:color w:val="000000" w:themeColor="text1"/>
              </w:rPr>
            </w:pPr>
            <w:r w:rsidRPr="000379ED">
              <w:rPr>
                <w:b/>
                <w:bCs/>
                <w:i/>
                <w:iCs/>
                <w:color w:val="000000" w:themeColor="text1"/>
              </w:rPr>
              <w:t>Resultado obtenido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69D2234" w14:textId="6CF80B1D" w:rsidR="5A29B890" w:rsidRPr="000379ED" w:rsidRDefault="5A29B890" w:rsidP="0800CD83">
            <w:pPr>
              <w:spacing w:line="276" w:lineRule="auto"/>
              <w:jc w:val="both"/>
              <w:rPr>
                <w:i/>
                <w:iCs/>
                <w:color w:val="000000" w:themeColor="text1"/>
              </w:rPr>
            </w:pPr>
            <w:r w:rsidRPr="000379ED">
              <w:rPr>
                <w:i/>
                <w:iCs/>
                <w:color w:val="000000" w:themeColor="text1"/>
              </w:rPr>
              <w:t>Los datos del conductor se han consultado exitosamente</w:t>
            </w:r>
          </w:p>
        </w:tc>
      </w:tr>
      <w:tr w:rsidR="000379ED" w:rsidRPr="000379ED" w14:paraId="59AE166C" w14:textId="77777777" w:rsidTr="0800CD83">
        <w:trPr>
          <w:trHeight w:val="393"/>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F1F69D3" w14:textId="77777777" w:rsidR="0800CD83" w:rsidRPr="000379ED" w:rsidRDefault="0800CD83" w:rsidP="0800CD83">
            <w:pPr>
              <w:spacing w:line="276" w:lineRule="auto"/>
              <w:jc w:val="both"/>
              <w:rPr>
                <w:i/>
                <w:iCs/>
                <w:color w:val="000000" w:themeColor="text1"/>
              </w:rPr>
            </w:pPr>
            <w:r w:rsidRPr="000379ED">
              <w:rPr>
                <w:b/>
                <w:bCs/>
                <w:i/>
                <w:iCs/>
                <w:color w:val="000000" w:themeColor="text1"/>
              </w:rPr>
              <w:t>Estado</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EFB44CA" w14:textId="088B9035" w:rsidR="0800CD83" w:rsidRPr="000379ED" w:rsidRDefault="0800CD83" w:rsidP="0800CD83">
            <w:pPr>
              <w:spacing w:line="276" w:lineRule="auto"/>
              <w:jc w:val="both"/>
              <w:rPr>
                <w:i/>
                <w:iCs/>
                <w:color w:val="000000" w:themeColor="text1"/>
              </w:rPr>
            </w:pPr>
            <w:r w:rsidRPr="000379ED">
              <w:rPr>
                <w:i/>
                <w:iCs/>
                <w:color w:val="000000" w:themeColor="text1"/>
              </w:rPr>
              <w:t>Exitoso</w:t>
            </w:r>
          </w:p>
        </w:tc>
      </w:tr>
      <w:tr w:rsidR="000379ED" w:rsidRPr="000379ED" w14:paraId="687AEB1D" w14:textId="77777777" w:rsidTr="0800CD83">
        <w:trPr>
          <w:trHeight w:val="258"/>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11B99C9" w14:textId="77777777" w:rsidR="0800CD83" w:rsidRPr="000379ED" w:rsidRDefault="0800CD83" w:rsidP="0800CD83">
            <w:pPr>
              <w:spacing w:line="276" w:lineRule="auto"/>
              <w:jc w:val="both"/>
              <w:rPr>
                <w:i/>
                <w:iCs/>
                <w:color w:val="000000" w:themeColor="text1"/>
              </w:rPr>
            </w:pPr>
            <w:r w:rsidRPr="000379ED">
              <w:rPr>
                <w:b/>
                <w:bCs/>
                <w:i/>
                <w:iCs/>
                <w:color w:val="000000" w:themeColor="text1"/>
              </w:rPr>
              <w:t>Observaciones</w:t>
            </w:r>
          </w:p>
        </w:tc>
        <w:tc>
          <w:tcPr>
            <w:tcW w:w="60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AC57AE8" w14:textId="3957ED21" w:rsidR="0800CD83" w:rsidRPr="000379ED" w:rsidRDefault="0800CD83" w:rsidP="0800CD83">
            <w:pPr>
              <w:spacing w:line="276" w:lineRule="auto"/>
              <w:jc w:val="both"/>
              <w:rPr>
                <w:i/>
                <w:iCs/>
                <w:color w:val="000000" w:themeColor="text1"/>
              </w:rPr>
            </w:pPr>
          </w:p>
        </w:tc>
      </w:tr>
    </w:tbl>
    <w:p w14:paraId="76DC8662" w14:textId="2CE6DD9C" w:rsidR="0800CD83" w:rsidRDefault="0800CD83" w:rsidP="0800CD83"/>
    <w:p w14:paraId="4766C082" w14:textId="77777777" w:rsidR="00EF0088" w:rsidRPr="00EF0088" w:rsidRDefault="00EF0088" w:rsidP="00EF0088">
      <w:pPr>
        <w:pStyle w:val="Ttulo1"/>
        <w:numPr>
          <w:ilvl w:val="0"/>
          <w:numId w:val="2"/>
        </w:numPr>
        <w:spacing w:before="0" w:after="0"/>
        <w:rPr>
          <w:rFonts w:ascii="Calibri" w:hAnsi="Calibri" w:cs="Book Antiqua"/>
          <w:sz w:val="28"/>
        </w:rPr>
      </w:pPr>
      <w:bookmarkStart w:id="15" w:name="_Toc242500910"/>
      <w:bookmarkStart w:id="16" w:name="_Toc242521693"/>
      <w:bookmarkStart w:id="17" w:name="_Toc242765959"/>
      <w:bookmarkStart w:id="18" w:name="_Toc249872542"/>
      <w:bookmarkStart w:id="19" w:name="_Toc257124618"/>
      <w:bookmarkStart w:id="20" w:name="_Toc461691045"/>
      <w:bookmarkStart w:id="21" w:name="_Toc92736301"/>
      <w:r w:rsidRPr="00EF0088">
        <w:rPr>
          <w:rFonts w:ascii="Calibri" w:hAnsi="Calibri" w:cs="Book Antiqua"/>
          <w:sz w:val="28"/>
        </w:rPr>
        <w:t>Aprobación</w:t>
      </w:r>
      <w:bookmarkEnd w:id="15"/>
      <w:bookmarkEnd w:id="16"/>
      <w:bookmarkEnd w:id="17"/>
      <w:bookmarkEnd w:id="18"/>
      <w:bookmarkEnd w:id="19"/>
      <w:bookmarkEnd w:id="20"/>
      <w:bookmarkEnd w:id="21"/>
    </w:p>
    <w:bookmarkEnd w:id="7"/>
    <w:p w14:paraId="4766C083" w14:textId="62DF3F48" w:rsidR="00EF0088" w:rsidRPr="00E1486C" w:rsidRDefault="00E1486C" w:rsidP="00EF0088">
      <w:pPr>
        <w:spacing w:line="276" w:lineRule="auto"/>
        <w:jc w:val="center"/>
        <w:rPr>
          <w:rFonts w:ascii="Calibri Light" w:hAnsi="Calibri Light" w:cs="Calibri Light"/>
          <w:color w:val="000000" w:themeColor="text1"/>
        </w:rPr>
      </w:pPr>
      <w:r w:rsidRPr="00E1486C">
        <w:rPr>
          <w:rFonts w:ascii="Calibri Light" w:hAnsi="Calibri Light" w:cs="Calibri Light"/>
          <w:color w:val="000000" w:themeColor="text1"/>
        </w:rPr>
        <w:t>10/01/2022</w:t>
      </w:r>
    </w:p>
    <w:p w14:paraId="4766C084"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4766C087" w14:textId="77777777" w:rsidTr="0009623A">
        <w:trPr>
          <w:trHeight w:val="317"/>
          <w:jc w:val="center"/>
        </w:trPr>
        <w:tc>
          <w:tcPr>
            <w:tcW w:w="4338" w:type="dxa"/>
          </w:tcPr>
          <w:p w14:paraId="4766C085" w14:textId="42DB8429" w:rsidR="00EF0088" w:rsidRPr="00E1486C" w:rsidRDefault="00EF0088" w:rsidP="0009623A">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Elaborado por:</w:t>
            </w:r>
            <w:r w:rsidR="00FF6A0C">
              <w:rPr>
                <w:rFonts w:ascii="Calibri Light" w:hAnsi="Calibri Light" w:cs="Calibri Light"/>
                <w:color w:val="000000" w:themeColor="text1"/>
              </w:rPr>
              <w:t xml:space="preserve"> Grupo D</w:t>
            </w:r>
          </w:p>
        </w:tc>
        <w:tc>
          <w:tcPr>
            <w:tcW w:w="4382" w:type="dxa"/>
          </w:tcPr>
          <w:p w14:paraId="4766C086"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Revisado por:</w:t>
            </w:r>
          </w:p>
        </w:tc>
      </w:tr>
      <w:tr w:rsidR="00CA43BC" w:rsidRPr="0009623A" w14:paraId="4766C095" w14:textId="77777777" w:rsidTr="0009623A">
        <w:trPr>
          <w:trHeight w:val="1259"/>
          <w:jc w:val="center"/>
        </w:trPr>
        <w:tc>
          <w:tcPr>
            <w:tcW w:w="4338" w:type="dxa"/>
          </w:tcPr>
          <w:p w14:paraId="4766C088"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p w14:paraId="4766C089" w14:textId="2D1F2AA4" w:rsidR="00EF0088" w:rsidRPr="00E1486C" w:rsidRDefault="00361681" w:rsidP="0009623A">
            <w:pPr>
              <w:autoSpaceDE w:val="0"/>
              <w:autoSpaceDN w:val="0"/>
              <w:adjustRightInd w:val="0"/>
              <w:jc w:val="center"/>
              <w:rPr>
                <w:rFonts w:ascii="Calibri Light" w:hAnsi="Calibri Light" w:cs="Calibri Light"/>
                <w:color w:val="000000" w:themeColor="text1"/>
              </w:rPr>
            </w:pPr>
            <w:r>
              <w:rPr>
                <w:rFonts w:ascii="Arial" w:hAnsi="Arial" w:cs="Arial"/>
                <w:noProof/>
              </w:rPr>
              <w:drawing>
                <wp:inline distT="0" distB="0" distL="0" distR="0" wp14:anchorId="1FB393D9" wp14:editId="7FE6E7E6">
                  <wp:extent cx="558626" cy="369277"/>
                  <wp:effectExtent l="0" t="0" r="0"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dibujo de un perro&#10;&#10;Descripción generada automáticamente con confianza me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700" cy="383208"/>
                          </a:xfrm>
                          <a:prstGeom prst="rect">
                            <a:avLst/>
                          </a:prstGeom>
                        </pic:spPr>
                      </pic:pic>
                    </a:graphicData>
                  </a:graphic>
                </wp:inline>
              </w:drawing>
            </w:r>
          </w:p>
          <w:p w14:paraId="4766C08A"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______________________________</w:t>
            </w:r>
          </w:p>
          <w:p w14:paraId="4766C08B" w14:textId="02FFA256" w:rsidR="00EF0088" w:rsidRPr="00E1486C" w:rsidRDefault="00361681" w:rsidP="0009623A">
            <w:pPr>
              <w:autoSpaceDE w:val="0"/>
              <w:autoSpaceDN w:val="0"/>
              <w:adjustRightInd w:val="0"/>
              <w:jc w:val="center"/>
              <w:rPr>
                <w:rFonts w:ascii="Calibri Light" w:hAnsi="Calibri Light" w:cs="Calibri Light"/>
                <w:color w:val="000000" w:themeColor="text1"/>
              </w:rPr>
            </w:pPr>
            <w:r>
              <w:rPr>
                <w:rFonts w:ascii="Calibri Light" w:hAnsi="Calibri Light" w:cs="Calibri Light"/>
                <w:color w:val="000000" w:themeColor="text1"/>
              </w:rPr>
              <w:t>Lino Sánchez Yermin Yair</w:t>
            </w:r>
          </w:p>
          <w:p w14:paraId="4766C08C" w14:textId="783B5610" w:rsidR="00EF0088" w:rsidRPr="00E1486C" w:rsidRDefault="00361681" w:rsidP="0009623A">
            <w:pPr>
              <w:autoSpaceDE w:val="0"/>
              <w:autoSpaceDN w:val="0"/>
              <w:adjustRightInd w:val="0"/>
              <w:jc w:val="center"/>
              <w:rPr>
                <w:rFonts w:ascii="Calibri Light" w:hAnsi="Calibri Light" w:cs="Calibri Light"/>
                <w:color w:val="000000" w:themeColor="text1"/>
              </w:rPr>
            </w:pPr>
            <w:r>
              <w:rPr>
                <w:rFonts w:ascii="Calibri Light" w:hAnsi="Calibri Light" w:cs="Calibri Light"/>
                <w:color w:val="000000" w:themeColor="text1"/>
              </w:rPr>
              <w:t>Desarrollador</w:t>
            </w:r>
          </w:p>
          <w:p w14:paraId="4766C08D"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p w14:paraId="4766C08E"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tc>
        <w:tc>
          <w:tcPr>
            <w:tcW w:w="4382" w:type="dxa"/>
          </w:tcPr>
          <w:p w14:paraId="4766C08F"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p w14:paraId="4766C090"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p w14:paraId="4766C091"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______________________________</w:t>
            </w:r>
          </w:p>
          <w:p w14:paraId="4766C092" w14:textId="4F3FC4AF" w:rsidR="00EF0088" w:rsidRPr="00E1486C" w:rsidRDefault="00FF6A0C" w:rsidP="0009623A">
            <w:pPr>
              <w:autoSpaceDE w:val="0"/>
              <w:autoSpaceDN w:val="0"/>
              <w:adjustRightInd w:val="0"/>
              <w:jc w:val="center"/>
              <w:rPr>
                <w:rFonts w:ascii="Calibri Light" w:hAnsi="Calibri Light" w:cs="Calibri Light"/>
                <w:color w:val="000000" w:themeColor="text1"/>
              </w:rPr>
            </w:pPr>
            <w:r w:rsidRPr="00FF6A0C">
              <w:rPr>
                <w:rFonts w:ascii="Calibri Light" w:hAnsi="Calibri Light" w:cs="Calibri Light"/>
                <w:color w:val="000000" w:themeColor="text1"/>
              </w:rPr>
              <w:t>PhD. Franklin Parrales Bravo</w:t>
            </w:r>
          </w:p>
          <w:p w14:paraId="4766C093" w14:textId="08A537A4" w:rsidR="00EF0088" w:rsidRPr="00E1486C" w:rsidRDefault="00FF6A0C" w:rsidP="0009623A">
            <w:pPr>
              <w:autoSpaceDE w:val="0"/>
              <w:autoSpaceDN w:val="0"/>
              <w:adjustRightInd w:val="0"/>
              <w:jc w:val="center"/>
              <w:rPr>
                <w:rFonts w:ascii="Calibri Light" w:hAnsi="Calibri Light" w:cs="Calibri Light"/>
                <w:color w:val="000000" w:themeColor="text1"/>
              </w:rPr>
            </w:pPr>
            <w:r>
              <w:rPr>
                <w:rFonts w:ascii="Calibri Light" w:hAnsi="Calibri Light" w:cs="Calibri Light"/>
                <w:color w:val="000000" w:themeColor="text1"/>
              </w:rPr>
              <w:t>Docente</w:t>
            </w:r>
          </w:p>
          <w:p w14:paraId="4766C094"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tc>
      </w:tr>
      <w:tr w:rsidR="00CA43BC" w:rsidRPr="0009623A" w14:paraId="4766C0A4" w14:textId="77777777" w:rsidTr="0003584D">
        <w:trPr>
          <w:trHeight w:val="1259"/>
          <w:jc w:val="center"/>
        </w:trPr>
        <w:tc>
          <w:tcPr>
            <w:tcW w:w="4338" w:type="dxa"/>
            <w:vAlign w:val="bottom"/>
          </w:tcPr>
          <w:p w14:paraId="4766C096" w14:textId="77777777" w:rsidR="00EF0088" w:rsidRPr="00E1486C" w:rsidRDefault="00EF0088" w:rsidP="0003584D">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Aprobado por:</w:t>
            </w:r>
          </w:p>
          <w:p w14:paraId="640C2442" w14:textId="77777777" w:rsidR="0003584D" w:rsidRPr="00E1486C" w:rsidRDefault="0003584D" w:rsidP="0003584D">
            <w:pPr>
              <w:autoSpaceDE w:val="0"/>
              <w:autoSpaceDN w:val="0"/>
              <w:adjustRightInd w:val="0"/>
              <w:rPr>
                <w:rFonts w:ascii="Calibri Light" w:hAnsi="Calibri Light" w:cs="Calibri Light"/>
                <w:color w:val="000000" w:themeColor="text1"/>
              </w:rPr>
            </w:pPr>
          </w:p>
          <w:p w14:paraId="4766C098" w14:textId="66D34E00" w:rsidR="00EF0088" w:rsidRPr="00E1486C" w:rsidRDefault="0003584D" w:rsidP="0003584D">
            <w:pPr>
              <w:autoSpaceDE w:val="0"/>
              <w:autoSpaceDN w:val="0"/>
              <w:adjustRightInd w:val="0"/>
              <w:jc w:val="center"/>
              <w:rPr>
                <w:rFonts w:ascii="Calibri Light" w:hAnsi="Calibri Light" w:cs="Calibri Light"/>
                <w:color w:val="000000" w:themeColor="text1"/>
              </w:rPr>
            </w:pPr>
            <w:r>
              <w:rPr>
                <w:rFonts w:ascii="Arial" w:hAnsi="Arial" w:cs="Arial"/>
                <w:noProof/>
              </w:rPr>
              <w:drawing>
                <wp:inline distT="0" distB="0" distL="0" distR="0" wp14:anchorId="5364421F" wp14:editId="09135BAE">
                  <wp:extent cx="1901284" cy="450166"/>
                  <wp:effectExtent l="0" t="0" r="0" b="0"/>
                  <wp:docPr id="9" name="Imagen 9"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8568" cy="485038"/>
                          </a:xfrm>
                          <a:prstGeom prst="rect">
                            <a:avLst/>
                          </a:prstGeom>
                        </pic:spPr>
                      </pic:pic>
                    </a:graphicData>
                  </a:graphic>
                </wp:inline>
              </w:drawing>
            </w:r>
          </w:p>
          <w:p w14:paraId="4766C099" w14:textId="4B568244" w:rsidR="00EF0088" w:rsidRPr="00E1486C" w:rsidRDefault="00EF0088" w:rsidP="0003584D">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______________________________</w:t>
            </w:r>
          </w:p>
          <w:p w14:paraId="3F4C6416" w14:textId="4655C501" w:rsidR="0003584D" w:rsidRDefault="0003584D" w:rsidP="0003584D">
            <w:pPr>
              <w:autoSpaceDE w:val="0"/>
              <w:autoSpaceDN w:val="0"/>
              <w:adjustRightInd w:val="0"/>
              <w:jc w:val="center"/>
              <w:rPr>
                <w:rFonts w:ascii="Calibri Light" w:hAnsi="Calibri Light" w:cs="Calibri Light"/>
                <w:color w:val="000000" w:themeColor="text1"/>
              </w:rPr>
            </w:pPr>
            <w:r w:rsidRPr="0003584D">
              <w:rPr>
                <w:rFonts w:ascii="Calibri Light" w:hAnsi="Calibri Light" w:cs="Calibri Light"/>
                <w:color w:val="000000" w:themeColor="text1"/>
              </w:rPr>
              <w:t>Zambrano Gallo Alisson Doménica</w:t>
            </w:r>
          </w:p>
          <w:p w14:paraId="4766C09B" w14:textId="46B8EC41" w:rsidR="00EF0088" w:rsidRPr="00E1486C" w:rsidRDefault="00EF0088" w:rsidP="0003584D">
            <w:pPr>
              <w:autoSpaceDE w:val="0"/>
              <w:autoSpaceDN w:val="0"/>
              <w:adjustRightInd w:val="0"/>
              <w:jc w:val="center"/>
              <w:rPr>
                <w:rFonts w:ascii="Calibri Light" w:hAnsi="Calibri Light" w:cs="Calibri Light"/>
                <w:b/>
                <w:color w:val="000000" w:themeColor="text1"/>
              </w:rPr>
            </w:pPr>
            <w:r w:rsidRPr="00E1486C">
              <w:rPr>
                <w:rFonts w:ascii="Calibri Light" w:hAnsi="Calibri Light" w:cs="Calibri Light"/>
                <w:b/>
                <w:color w:val="000000" w:themeColor="text1"/>
              </w:rPr>
              <w:t>Líder del Proyecto</w:t>
            </w:r>
          </w:p>
          <w:p w14:paraId="4766C09C" w14:textId="77777777" w:rsidR="00EF0088" w:rsidRPr="00E1486C" w:rsidRDefault="00EF0088" w:rsidP="0003584D">
            <w:pPr>
              <w:autoSpaceDE w:val="0"/>
              <w:autoSpaceDN w:val="0"/>
              <w:adjustRightInd w:val="0"/>
              <w:jc w:val="center"/>
              <w:rPr>
                <w:rFonts w:ascii="Calibri Light" w:hAnsi="Calibri Light" w:cs="Calibri Light"/>
                <w:color w:val="000000" w:themeColor="text1"/>
              </w:rPr>
            </w:pPr>
          </w:p>
          <w:p w14:paraId="4766C09D" w14:textId="77777777" w:rsidR="00EF0088" w:rsidRPr="00E1486C" w:rsidRDefault="00EF0088" w:rsidP="0003584D">
            <w:pPr>
              <w:autoSpaceDE w:val="0"/>
              <w:autoSpaceDN w:val="0"/>
              <w:adjustRightInd w:val="0"/>
              <w:jc w:val="center"/>
              <w:rPr>
                <w:rFonts w:ascii="Calibri Light" w:hAnsi="Calibri Light" w:cs="Calibri Light"/>
                <w:color w:val="000000" w:themeColor="text1"/>
              </w:rPr>
            </w:pPr>
          </w:p>
        </w:tc>
        <w:tc>
          <w:tcPr>
            <w:tcW w:w="4382" w:type="dxa"/>
          </w:tcPr>
          <w:p w14:paraId="4766C09E"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Aprobado por:</w:t>
            </w:r>
          </w:p>
          <w:p w14:paraId="4766C09F"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p>
          <w:p w14:paraId="4766C0A0" w14:textId="1A9555EF" w:rsidR="00EF0088" w:rsidRPr="00E1486C" w:rsidRDefault="00B745AE" w:rsidP="0009623A">
            <w:pPr>
              <w:autoSpaceDE w:val="0"/>
              <w:autoSpaceDN w:val="0"/>
              <w:adjustRightInd w:val="0"/>
              <w:jc w:val="center"/>
              <w:rPr>
                <w:rFonts w:ascii="Calibri Light" w:hAnsi="Calibri Light" w:cs="Calibri Light"/>
                <w:color w:val="000000" w:themeColor="text1"/>
              </w:rPr>
            </w:pPr>
            <w:r>
              <w:rPr>
                <w:rFonts w:ascii="Arial" w:hAnsi="Arial" w:cs="Arial"/>
                <w:noProof/>
              </w:rPr>
              <w:drawing>
                <wp:inline distT="0" distB="0" distL="0" distR="0" wp14:anchorId="6E0E79E7" wp14:editId="48902BAA">
                  <wp:extent cx="1678375" cy="316523"/>
                  <wp:effectExtent l="0" t="0" r="0" b="0"/>
                  <wp:docPr id="48" name="Imagen 4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exto, Cart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694828" cy="319626"/>
                          </a:xfrm>
                          <a:prstGeom prst="rect">
                            <a:avLst/>
                          </a:prstGeom>
                        </pic:spPr>
                      </pic:pic>
                    </a:graphicData>
                  </a:graphic>
                </wp:inline>
              </w:drawing>
            </w:r>
          </w:p>
          <w:p w14:paraId="4766C0A1" w14:textId="77777777" w:rsidR="00EF0088" w:rsidRPr="00E1486C" w:rsidRDefault="00EF0088" w:rsidP="0009623A">
            <w:pPr>
              <w:autoSpaceDE w:val="0"/>
              <w:autoSpaceDN w:val="0"/>
              <w:adjustRightInd w:val="0"/>
              <w:jc w:val="center"/>
              <w:rPr>
                <w:rFonts w:ascii="Calibri Light" w:hAnsi="Calibri Light" w:cs="Calibri Light"/>
                <w:color w:val="000000" w:themeColor="text1"/>
              </w:rPr>
            </w:pPr>
            <w:r w:rsidRPr="00E1486C">
              <w:rPr>
                <w:rFonts w:ascii="Calibri Light" w:hAnsi="Calibri Light" w:cs="Calibri Light"/>
                <w:color w:val="000000" w:themeColor="text1"/>
              </w:rPr>
              <w:t>______________________________</w:t>
            </w:r>
          </w:p>
          <w:p w14:paraId="4766C0A2" w14:textId="0B9F9CF9" w:rsidR="00EF0088" w:rsidRPr="00E1486C" w:rsidRDefault="00FF6A0C" w:rsidP="0009623A">
            <w:pPr>
              <w:autoSpaceDE w:val="0"/>
              <w:autoSpaceDN w:val="0"/>
              <w:adjustRightInd w:val="0"/>
              <w:jc w:val="center"/>
              <w:rPr>
                <w:rFonts w:ascii="Calibri Light" w:hAnsi="Calibri Light" w:cs="Calibri Light"/>
                <w:color w:val="000000" w:themeColor="text1"/>
              </w:rPr>
            </w:pPr>
            <w:r>
              <w:rPr>
                <w:rFonts w:ascii="Calibri Light" w:hAnsi="Calibri Light" w:cs="Calibri Light"/>
                <w:color w:val="000000" w:themeColor="text1"/>
              </w:rPr>
              <w:t>Peralta Peralta Arlette Dayana</w:t>
            </w:r>
          </w:p>
          <w:p w14:paraId="4766C0A3" w14:textId="50B4C0D2" w:rsidR="00EF0088" w:rsidRPr="00E1486C" w:rsidRDefault="00EF0088" w:rsidP="00EF0088">
            <w:pPr>
              <w:spacing w:line="276" w:lineRule="auto"/>
              <w:jc w:val="center"/>
              <w:rPr>
                <w:rFonts w:ascii="Calibri Light" w:hAnsi="Calibri Light" w:cs="Calibri Light"/>
                <w:color w:val="000000" w:themeColor="text1"/>
              </w:rPr>
            </w:pPr>
            <w:r w:rsidRPr="00E1486C">
              <w:rPr>
                <w:rFonts w:ascii="Calibri Light" w:hAnsi="Calibri Light" w:cs="Calibri Light"/>
                <w:b/>
                <w:color w:val="000000" w:themeColor="text1"/>
              </w:rPr>
              <w:t>Director</w:t>
            </w:r>
            <w:r w:rsidR="00FF6A0C">
              <w:rPr>
                <w:rFonts w:ascii="Calibri Light" w:hAnsi="Calibri Light" w:cs="Calibri Light"/>
                <w:b/>
                <w:color w:val="000000" w:themeColor="text1"/>
              </w:rPr>
              <w:t>a</w:t>
            </w:r>
            <w:r w:rsidRPr="00E1486C">
              <w:rPr>
                <w:rFonts w:ascii="Calibri Light" w:hAnsi="Calibri Light" w:cs="Calibri Light"/>
                <w:b/>
                <w:color w:val="000000" w:themeColor="text1"/>
              </w:rPr>
              <w:t xml:space="preserve"> de la Unidad de Tecnologías de la Información y Comunicaciones de la Empresa </w:t>
            </w:r>
            <w:r w:rsidR="00B745AE">
              <w:rPr>
                <w:rFonts w:ascii="Calibri Light" w:hAnsi="Calibri Light" w:cs="Calibri Light"/>
                <w:b/>
                <w:color w:val="000000" w:themeColor="text1"/>
              </w:rPr>
              <w:t>D-Coding</w:t>
            </w:r>
          </w:p>
        </w:tc>
      </w:tr>
    </w:tbl>
    <w:p w14:paraId="4766C0A5" w14:textId="77777777" w:rsidR="00EF0088" w:rsidRDefault="00EF0088" w:rsidP="00EF0088">
      <w:pPr>
        <w:spacing w:line="276" w:lineRule="auto"/>
        <w:ind w:firstLine="720"/>
        <w:jc w:val="right"/>
        <w:rPr>
          <w:rFonts w:cs="Arial"/>
          <w:szCs w:val="22"/>
        </w:rPr>
      </w:pPr>
    </w:p>
    <w:p w14:paraId="4766C0A6" w14:textId="77777777" w:rsidR="00EF0088" w:rsidRPr="00BF7A4D" w:rsidRDefault="00EF0088" w:rsidP="00EF0088">
      <w:pPr>
        <w:spacing w:line="276" w:lineRule="auto"/>
        <w:jc w:val="both"/>
        <w:rPr>
          <w:rFonts w:ascii="Arial" w:hAnsi="Arial" w:cs="Arial"/>
          <w:sz w:val="22"/>
          <w:szCs w:val="22"/>
        </w:rPr>
      </w:pPr>
    </w:p>
    <w:p w14:paraId="4766C0A7"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13"/>
      <w:footerReference w:type="default" r:id="rId14"/>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0F70E" w14:textId="77777777" w:rsidR="007D713E" w:rsidRDefault="007D713E">
      <w:r>
        <w:separator/>
      </w:r>
    </w:p>
  </w:endnote>
  <w:endnote w:type="continuationSeparator" w:id="0">
    <w:p w14:paraId="5C3E9FB6" w14:textId="77777777" w:rsidR="007D713E" w:rsidRDefault="007D713E">
      <w:r>
        <w:continuationSeparator/>
      </w:r>
    </w:p>
  </w:endnote>
  <w:endnote w:type="continuationNotice" w:id="1">
    <w:p w14:paraId="3745BEAB" w14:textId="77777777" w:rsidR="007D713E" w:rsidRDefault="007D71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C0B1" w14:textId="4E1540DD" w:rsidR="00025B2A" w:rsidRDefault="00336647">
    <w:pPr>
      <w:pStyle w:val="Piedepgina"/>
      <w:tabs>
        <w:tab w:val="left" w:pos="7560"/>
      </w:tabs>
      <w:rPr>
        <w:rFonts w:ascii="Book Antiqua" w:hAnsi="Book Antiqua" w:cs="Book Antiqua"/>
        <w:b/>
        <w:sz w:val="18"/>
        <w:szCs w:val="18"/>
      </w:rPr>
    </w:pPr>
    <w:r>
      <w:rPr>
        <w:noProof/>
      </w:rPr>
      <mc:AlternateContent>
        <mc:Choice Requires="wps">
          <w:drawing>
            <wp:anchor distT="4294967295" distB="4294967295" distL="114300" distR="114300" simplePos="0" relativeHeight="251658240" behindDoc="0" locked="0" layoutInCell="1" allowOverlap="1" wp14:anchorId="018A08BB" wp14:editId="61E94BFE">
              <wp:simplePos x="0" y="0"/>
              <wp:positionH relativeFrom="column">
                <wp:posOffset>-129540</wp:posOffset>
              </wp:positionH>
              <wp:positionV relativeFrom="paragraph">
                <wp:posOffset>90169</wp:posOffset>
              </wp:positionV>
              <wp:extent cx="6438900" cy="0"/>
              <wp:effectExtent l="0" t="0" r="0" b="0"/>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shapetype w14:anchorId="46FB221C" id="_x0000_t32" coordsize="21600,21600" o:spt="32" o:oned="t" path="m,l21600,21600e" filled="f">
              <v:path arrowok="t" fillok="f" o:connecttype="none"/>
              <o:lock v:ext="edit" shapetype="t"/>
            </v:shapetype>
            <v:shape id="Conector recto de flecha 5" o:spid="_x0000_s1026" type="#_x0000_t32" style="position:absolute;margin-left:-10.2pt;margin-top:7.1pt;width:507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" strokeweight="1.5pt"/>
          </w:pict>
        </mc:Fallback>
      </mc:AlternateContent>
    </w:r>
  </w:p>
  <w:p w14:paraId="4766C0B2"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4766C0B3"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489D8" w14:textId="77777777" w:rsidR="007D713E" w:rsidRDefault="007D713E">
      <w:r>
        <w:separator/>
      </w:r>
    </w:p>
  </w:footnote>
  <w:footnote w:type="continuationSeparator" w:id="0">
    <w:p w14:paraId="6DE36D0B" w14:textId="77777777" w:rsidR="007D713E" w:rsidRDefault="007D713E">
      <w:r>
        <w:continuationSeparator/>
      </w:r>
    </w:p>
  </w:footnote>
  <w:footnote w:type="continuationNotice" w:id="1">
    <w:p w14:paraId="1DF1DAD4" w14:textId="77777777" w:rsidR="007D713E" w:rsidRDefault="007D71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C0AE" w14:textId="68A9C1EC" w:rsidR="00025B2A" w:rsidRDefault="007C5E16" w:rsidP="006C50A0">
    <w:pPr>
      <w:pStyle w:val="Encabezado"/>
      <w:jc w:val="right"/>
      <w:rPr>
        <w:rFonts w:ascii="Calibri" w:hAnsi="Calibri"/>
        <w:sz w:val="20"/>
        <w:szCs w:val="20"/>
      </w:rPr>
    </w:pPr>
    <w:r>
      <w:rPr>
        <w:noProof/>
      </w:rPr>
      <w:drawing>
        <wp:anchor distT="0" distB="0" distL="114300" distR="114300" simplePos="0" relativeHeight="251671552" behindDoc="1" locked="0" layoutInCell="1" allowOverlap="1" wp14:anchorId="4766C0B4" wp14:editId="4766C0B5">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t xml:space="preserve"> </w:t>
    </w:r>
    <w:r w:rsidR="00025B2A" w:rsidRPr="003C470A">
      <w:rPr>
        <w:rFonts w:ascii="Calibri" w:hAnsi="Calibri"/>
        <w:b/>
        <w:sz w:val="20"/>
        <w:szCs w:val="20"/>
      </w:rPr>
      <w:t>Proyecto</w:t>
    </w:r>
    <w:r w:rsidR="00025B2A" w:rsidRPr="003C470A">
      <w:rPr>
        <w:rFonts w:ascii="Calibri" w:hAnsi="Calibri"/>
        <w:sz w:val="20"/>
        <w:szCs w:val="20"/>
      </w:rPr>
      <w:t>:</w:t>
    </w:r>
    <w:r w:rsidR="00025B2A">
      <w:rPr>
        <w:rFonts w:ascii="Calibri" w:hAnsi="Calibri"/>
        <w:sz w:val="20"/>
        <w:szCs w:val="20"/>
      </w:rPr>
      <w:t xml:space="preserve"> </w:t>
    </w:r>
    <w:r w:rsidR="00B745AE" w:rsidRPr="00B745AE">
      <w:rPr>
        <w:rFonts w:ascii="Calibri" w:hAnsi="Calibri"/>
        <w:sz w:val="20"/>
        <w:szCs w:val="20"/>
      </w:rPr>
      <w:t>SISTEMA PARA LA GESTIÓN DE AMBULANCIAS</w:t>
    </w:r>
    <w:r w:rsidR="00025B2A">
      <w:rPr>
        <w:rFonts w:ascii="Calibri" w:hAnsi="Calibri"/>
        <w:sz w:val="20"/>
        <w:szCs w:val="20"/>
      </w:rPr>
      <w:t xml:space="preserve">    </w:t>
    </w:r>
  </w:p>
  <w:p w14:paraId="4766C0AF" w14:textId="5F3C7F23"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B745AE">
      <w:rPr>
        <w:rFonts w:ascii="Calibri" w:hAnsi="Calibri"/>
        <w:sz w:val="20"/>
        <w:szCs w:val="20"/>
      </w:rPr>
      <w:t>1</w:t>
    </w:r>
    <w:r>
      <w:rPr>
        <w:rFonts w:ascii="Calibri" w:hAnsi="Calibri"/>
        <w:sz w:val="20"/>
        <w:szCs w:val="20"/>
      </w:rPr>
      <w:t>.</w:t>
    </w:r>
    <w:r w:rsidR="00B745AE">
      <w:rPr>
        <w:rFonts w:ascii="Calibri" w:hAnsi="Calibri"/>
        <w:sz w:val="20"/>
        <w:szCs w:val="20"/>
      </w:rPr>
      <w:t>0</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r w:rsidR="00B745AE">
      <w:rPr>
        <w:rFonts w:ascii="Calibri" w:hAnsi="Calibri"/>
        <w:sz w:val="20"/>
        <w:szCs w:val="20"/>
      </w:rPr>
      <w:t>LOS RÁPIDOS S.A.</w:t>
    </w:r>
  </w:p>
  <w:p w14:paraId="4766C0B0" w14:textId="267B2A32" w:rsidR="00025B2A" w:rsidRDefault="00336647">
    <w:pPr>
      <w:pStyle w:val="Encabezado"/>
    </w:pPr>
    <w:r>
      <w:rPr>
        <w:noProof/>
      </w:rPr>
      <mc:AlternateContent>
        <mc:Choice Requires="wps">
          <w:drawing>
            <wp:anchor distT="4294967295" distB="4294967295" distL="114300" distR="114300" simplePos="0" relativeHeight="251658241" behindDoc="0" locked="0" layoutInCell="1" allowOverlap="1" wp14:anchorId="798C2DA6" wp14:editId="02703A59">
              <wp:simplePos x="0" y="0"/>
              <wp:positionH relativeFrom="column">
                <wp:posOffset>-353695</wp:posOffset>
              </wp:positionH>
              <wp:positionV relativeFrom="paragraph">
                <wp:posOffset>49529</wp:posOffset>
              </wp:positionV>
              <wp:extent cx="6634480" cy="0"/>
              <wp:effectExtent l="0" t="0" r="0" b="0"/>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shapetype w14:anchorId="3F843F3B" id="_x0000_t32" coordsize="21600,21600" o:spt="32" o:oned="t" path="m,l21600,21600e" filled="f">
              <v:path arrowok="t" fillok="f" o:connecttype="none"/>
              <o:lock v:ext="edit" shapetype="t"/>
            </v:shapetype>
            <v:shape id="Conector recto de flecha 6" o:spid="_x0000_s1026" type="#_x0000_t32" style="position:absolute;margin-left:-27.85pt;margin-top:3.9pt;width:522.4pt;height:0;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" strokeweight="1.5pt"/>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6C43648"/>
    <w:multiLevelType w:val="hybridMultilevel"/>
    <w:tmpl w:val="46907B32"/>
    <w:lvl w:ilvl="0" w:tplc="C9E84BC8">
      <w:start w:val="1"/>
      <w:numFmt w:val="bullet"/>
      <w:lvlText w:val="·"/>
      <w:lvlJc w:val="left"/>
      <w:pPr>
        <w:ind w:left="720" w:hanging="360"/>
      </w:pPr>
      <w:rPr>
        <w:rFonts w:ascii="Symbol" w:hAnsi="Symbol" w:hint="default"/>
      </w:rPr>
    </w:lvl>
    <w:lvl w:ilvl="1" w:tplc="B23E6912">
      <w:start w:val="1"/>
      <w:numFmt w:val="bullet"/>
      <w:lvlText w:val="o"/>
      <w:lvlJc w:val="left"/>
      <w:pPr>
        <w:ind w:left="1440" w:hanging="360"/>
      </w:pPr>
      <w:rPr>
        <w:rFonts w:ascii="Courier New" w:hAnsi="Courier New" w:hint="default"/>
      </w:rPr>
    </w:lvl>
    <w:lvl w:ilvl="2" w:tplc="5AFAAB10">
      <w:start w:val="1"/>
      <w:numFmt w:val="bullet"/>
      <w:lvlText w:val=""/>
      <w:lvlJc w:val="left"/>
      <w:pPr>
        <w:ind w:left="2160" w:hanging="360"/>
      </w:pPr>
      <w:rPr>
        <w:rFonts w:ascii="Wingdings" w:hAnsi="Wingdings" w:hint="default"/>
      </w:rPr>
    </w:lvl>
    <w:lvl w:ilvl="3" w:tplc="FFC0FFD0">
      <w:start w:val="1"/>
      <w:numFmt w:val="bullet"/>
      <w:lvlText w:val=""/>
      <w:lvlJc w:val="left"/>
      <w:pPr>
        <w:ind w:left="2880" w:hanging="360"/>
      </w:pPr>
      <w:rPr>
        <w:rFonts w:ascii="Symbol" w:hAnsi="Symbol" w:hint="default"/>
      </w:rPr>
    </w:lvl>
    <w:lvl w:ilvl="4" w:tplc="562088D0">
      <w:start w:val="1"/>
      <w:numFmt w:val="bullet"/>
      <w:lvlText w:val="o"/>
      <w:lvlJc w:val="left"/>
      <w:pPr>
        <w:ind w:left="3600" w:hanging="360"/>
      </w:pPr>
      <w:rPr>
        <w:rFonts w:ascii="Courier New" w:hAnsi="Courier New" w:hint="default"/>
      </w:rPr>
    </w:lvl>
    <w:lvl w:ilvl="5" w:tplc="17988BFE">
      <w:start w:val="1"/>
      <w:numFmt w:val="bullet"/>
      <w:lvlText w:val=""/>
      <w:lvlJc w:val="left"/>
      <w:pPr>
        <w:ind w:left="4320" w:hanging="360"/>
      </w:pPr>
      <w:rPr>
        <w:rFonts w:ascii="Wingdings" w:hAnsi="Wingdings" w:hint="default"/>
      </w:rPr>
    </w:lvl>
    <w:lvl w:ilvl="6" w:tplc="009CD3EE">
      <w:start w:val="1"/>
      <w:numFmt w:val="bullet"/>
      <w:lvlText w:val=""/>
      <w:lvlJc w:val="left"/>
      <w:pPr>
        <w:ind w:left="5040" w:hanging="360"/>
      </w:pPr>
      <w:rPr>
        <w:rFonts w:ascii="Symbol" w:hAnsi="Symbol" w:hint="default"/>
      </w:rPr>
    </w:lvl>
    <w:lvl w:ilvl="7" w:tplc="0380B3DE">
      <w:start w:val="1"/>
      <w:numFmt w:val="bullet"/>
      <w:lvlText w:val="o"/>
      <w:lvlJc w:val="left"/>
      <w:pPr>
        <w:ind w:left="5760" w:hanging="360"/>
      </w:pPr>
      <w:rPr>
        <w:rFonts w:ascii="Courier New" w:hAnsi="Courier New" w:hint="default"/>
      </w:rPr>
    </w:lvl>
    <w:lvl w:ilvl="8" w:tplc="C21412E6">
      <w:start w:val="1"/>
      <w:numFmt w:val="bullet"/>
      <w:lvlText w:val=""/>
      <w:lvlJc w:val="left"/>
      <w:pPr>
        <w:ind w:left="6480" w:hanging="360"/>
      </w:pPr>
      <w:rPr>
        <w:rFonts w:ascii="Wingdings" w:hAnsi="Wingdings" w:hint="default"/>
      </w:rPr>
    </w:lvl>
  </w:abstractNum>
  <w:abstractNum w:abstractNumId="8" w15:restartNumberingAfterBreak="0">
    <w:nsid w:val="07101985"/>
    <w:multiLevelType w:val="hybridMultilevel"/>
    <w:tmpl w:val="8D9286F8"/>
    <w:lvl w:ilvl="0" w:tplc="64F23796">
      <w:start w:val="1"/>
      <w:numFmt w:val="bullet"/>
      <w:lvlText w:val="·"/>
      <w:lvlJc w:val="left"/>
      <w:pPr>
        <w:ind w:left="720" w:hanging="360"/>
      </w:pPr>
      <w:rPr>
        <w:rFonts w:ascii="Symbol" w:hAnsi="Symbol" w:hint="default"/>
      </w:rPr>
    </w:lvl>
    <w:lvl w:ilvl="1" w:tplc="04A80F7E">
      <w:start w:val="1"/>
      <w:numFmt w:val="bullet"/>
      <w:lvlText w:val="o"/>
      <w:lvlJc w:val="left"/>
      <w:pPr>
        <w:ind w:left="1440" w:hanging="360"/>
      </w:pPr>
      <w:rPr>
        <w:rFonts w:ascii="Courier New" w:hAnsi="Courier New" w:hint="default"/>
      </w:rPr>
    </w:lvl>
    <w:lvl w:ilvl="2" w:tplc="94564296">
      <w:start w:val="1"/>
      <w:numFmt w:val="bullet"/>
      <w:lvlText w:val=""/>
      <w:lvlJc w:val="left"/>
      <w:pPr>
        <w:ind w:left="2160" w:hanging="360"/>
      </w:pPr>
      <w:rPr>
        <w:rFonts w:ascii="Wingdings" w:hAnsi="Wingdings" w:hint="default"/>
      </w:rPr>
    </w:lvl>
    <w:lvl w:ilvl="3" w:tplc="00809FDC">
      <w:start w:val="1"/>
      <w:numFmt w:val="bullet"/>
      <w:lvlText w:val=""/>
      <w:lvlJc w:val="left"/>
      <w:pPr>
        <w:ind w:left="2880" w:hanging="360"/>
      </w:pPr>
      <w:rPr>
        <w:rFonts w:ascii="Symbol" w:hAnsi="Symbol" w:hint="default"/>
      </w:rPr>
    </w:lvl>
    <w:lvl w:ilvl="4" w:tplc="62F60D62">
      <w:start w:val="1"/>
      <w:numFmt w:val="bullet"/>
      <w:lvlText w:val="o"/>
      <w:lvlJc w:val="left"/>
      <w:pPr>
        <w:ind w:left="3600" w:hanging="360"/>
      </w:pPr>
      <w:rPr>
        <w:rFonts w:ascii="Courier New" w:hAnsi="Courier New" w:hint="default"/>
      </w:rPr>
    </w:lvl>
    <w:lvl w:ilvl="5" w:tplc="CC66F48E">
      <w:start w:val="1"/>
      <w:numFmt w:val="bullet"/>
      <w:lvlText w:val=""/>
      <w:lvlJc w:val="left"/>
      <w:pPr>
        <w:ind w:left="4320" w:hanging="360"/>
      </w:pPr>
      <w:rPr>
        <w:rFonts w:ascii="Wingdings" w:hAnsi="Wingdings" w:hint="default"/>
      </w:rPr>
    </w:lvl>
    <w:lvl w:ilvl="6" w:tplc="6ECCF30C">
      <w:start w:val="1"/>
      <w:numFmt w:val="bullet"/>
      <w:lvlText w:val=""/>
      <w:lvlJc w:val="left"/>
      <w:pPr>
        <w:ind w:left="5040" w:hanging="360"/>
      </w:pPr>
      <w:rPr>
        <w:rFonts w:ascii="Symbol" w:hAnsi="Symbol" w:hint="default"/>
      </w:rPr>
    </w:lvl>
    <w:lvl w:ilvl="7" w:tplc="B114EBE4">
      <w:start w:val="1"/>
      <w:numFmt w:val="bullet"/>
      <w:lvlText w:val="o"/>
      <w:lvlJc w:val="left"/>
      <w:pPr>
        <w:ind w:left="5760" w:hanging="360"/>
      </w:pPr>
      <w:rPr>
        <w:rFonts w:ascii="Courier New" w:hAnsi="Courier New" w:hint="default"/>
      </w:rPr>
    </w:lvl>
    <w:lvl w:ilvl="8" w:tplc="0BC84B82">
      <w:start w:val="1"/>
      <w:numFmt w:val="bullet"/>
      <w:lvlText w:val=""/>
      <w:lvlJc w:val="left"/>
      <w:pPr>
        <w:ind w:left="6480" w:hanging="360"/>
      </w:pPr>
      <w:rPr>
        <w:rFonts w:ascii="Wingdings" w:hAnsi="Wingdings" w:hint="default"/>
      </w:rPr>
    </w:lvl>
  </w:abstractNum>
  <w:abstractNum w:abstractNumId="9" w15:restartNumberingAfterBreak="0">
    <w:nsid w:val="079F0E98"/>
    <w:multiLevelType w:val="hybridMultilevel"/>
    <w:tmpl w:val="28D4C09A"/>
    <w:lvl w:ilvl="0" w:tplc="300A0003">
      <w:start w:val="1"/>
      <w:numFmt w:val="bullet"/>
      <w:lvlText w:val="o"/>
      <w:lvlJc w:val="left"/>
      <w:pPr>
        <w:ind w:left="2520" w:hanging="360"/>
      </w:pPr>
      <w:rPr>
        <w:rFonts w:ascii="Courier New" w:hAnsi="Courier New" w:cs="Courier New" w:hint="default"/>
      </w:rPr>
    </w:lvl>
    <w:lvl w:ilvl="1" w:tplc="300A0003" w:tentative="1">
      <w:start w:val="1"/>
      <w:numFmt w:val="bullet"/>
      <w:lvlText w:val="o"/>
      <w:lvlJc w:val="left"/>
      <w:pPr>
        <w:ind w:left="3240" w:hanging="360"/>
      </w:pPr>
      <w:rPr>
        <w:rFonts w:ascii="Courier New" w:hAnsi="Courier New" w:cs="Courier New" w:hint="default"/>
      </w:rPr>
    </w:lvl>
    <w:lvl w:ilvl="2" w:tplc="300A0005" w:tentative="1">
      <w:start w:val="1"/>
      <w:numFmt w:val="bullet"/>
      <w:lvlText w:val=""/>
      <w:lvlJc w:val="left"/>
      <w:pPr>
        <w:ind w:left="3960" w:hanging="360"/>
      </w:pPr>
      <w:rPr>
        <w:rFonts w:ascii="Wingdings" w:hAnsi="Wingdings" w:hint="default"/>
      </w:rPr>
    </w:lvl>
    <w:lvl w:ilvl="3" w:tplc="300A0001" w:tentative="1">
      <w:start w:val="1"/>
      <w:numFmt w:val="bullet"/>
      <w:lvlText w:val=""/>
      <w:lvlJc w:val="left"/>
      <w:pPr>
        <w:ind w:left="4680" w:hanging="360"/>
      </w:pPr>
      <w:rPr>
        <w:rFonts w:ascii="Symbol" w:hAnsi="Symbol" w:hint="default"/>
      </w:rPr>
    </w:lvl>
    <w:lvl w:ilvl="4" w:tplc="300A0003" w:tentative="1">
      <w:start w:val="1"/>
      <w:numFmt w:val="bullet"/>
      <w:lvlText w:val="o"/>
      <w:lvlJc w:val="left"/>
      <w:pPr>
        <w:ind w:left="5400" w:hanging="360"/>
      </w:pPr>
      <w:rPr>
        <w:rFonts w:ascii="Courier New" w:hAnsi="Courier New" w:cs="Courier New" w:hint="default"/>
      </w:rPr>
    </w:lvl>
    <w:lvl w:ilvl="5" w:tplc="300A0005" w:tentative="1">
      <w:start w:val="1"/>
      <w:numFmt w:val="bullet"/>
      <w:lvlText w:val=""/>
      <w:lvlJc w:val="left"/>
      <w:pPr>
        <w:ind w:left="6120" w:hanging="360"/>
      </w:pPr>
      <w:rPr>
        <w:rFonts w:ascii="Wingdings" w:hAnsi="Wingdings" w:hint="default"/>
      </w:rPr>
    </w:lvl>
    <w:lvl w:ilvl="6" w:tplc="300A0001" w:tentative="1">
      <w:start w:val="1"/>
      <w:numFmt w:val="bullet"/>
      <w:lvlText w:val=""/>
      <w:lvlJc w:val="left"/>
      <w:pPr>
        <w:ind w:left="6840" w:hanging="360"/>
      </w:pPr>
      <w:rPr>
        <w:rFonts w:ascii="Symbol" w:hAnsi="Symbol" w:hint="default"/>
      </w:rPr>
    </w:lvl>
    <w:lvl w:ilvl="7" w:tplc="300A0003" w:tentative="1">
      <w:start w:val="1"/>
      <w:numFmt w:val="bullet"/>
      <w:lvlText w:val="o"/>
      <w:lvlJc w:val="left"/>
      <w:pPr>
        <w:ind w:left="7560" w:hanging="360"/>
      </w:pPr>
      <w:rPr>
        <w:rFonts w:ascii="Courier New" w:hAnsi="Courier New" w:cs="Courier New" w:hint="default"/>
      </w:rPr>
    </w:lvl>
    <w:lvl w:ilvl="8" w:tplc="300A0005" w:tentative="1">
      <w:start w:val="1"/>
      <w:numFmt w:val="bullet"/>
      <w:lvlText w:val=""/>
      <w:lvlJc w:val="left"/>
      <w:pPr>
        <w:ind w:left="8280" w:hanging="360"/>
      </w:pPr>
      <w:rPr>
        <w:rFonts w:ascii="Wingdings" w:hAnsi="Wingdings" w:hint="default"/>
      </w:rPr>
    </w:lvl>
  </w:abstractNum>
  <w:abstractNum w:abstractNumId="10" w15:restartNumberingAfterBreak="0">
    <w:nsid w:val="0AA621FB"/>
    <w:multiLevelType w:val="hybridMultilevel"/>
    <w:tmpl w:val="9856A7D6"/>
    <w:lvl w:ilvl="0" w:tplc="300A0003">
      <w:start w:val="1"/>
      <w:numFmt w:val="bullet"/>
      <w:lvlText w:val="o"/>
      <w:lvlJc w:val="left"/>
      <w:pPr>
        <w:ind w:left="2610" w:hanging="360"/>
      </w:pPr>
      <w:rPr>
        <w:rFonts w:ascii="Courier New" w:hAnsi="Courier New" w:cs="Courier New" w:hint="default"/>
      </w:rPr>
    </w:lvl>
    <w:lvl w:ilvl="1" w:tplc="300A0003" w:tentative="1">
      <w:start w:val="1"/>
      <w:numFmt w:val="bullet"/>
      <w:lvlText w:val="o"/>
      <w:lvlJc w:val="left"/>
      <w:pPr>
        <w:ind w:left="3330" w:hanging="360"/>
      </w:pPr>
      <w:rPr>
        <w:rFonts w:ascii="Courier New" w:hAnsi="Courier New" w:cs="Courier New" w:hint="default"/>
      </w:rPr>
    </w:lvl>
    <w:lvl w:ilvl="2" w:tplc="300A0005" w:tentative="1">
      <w:start w:val="1"/>
      <w:numFmt w:val="bullet"/>
      <w:lvlText w:val=""/>
      <w:lvlJc w:val="left"/>
      <w:pPr>
        <w:ind w:left="4050" w:hanging="360"/>
      </w:pPr>
      <w:rPr>
        <w:rFonts w:ascii="Wingdings" w:hAnsi="Wingdings" w:hint="default"/>
      </w:rPr>
    </w:lvl>
    <w:lvl w:ilvl="3" w:tplc="300A0001" w:tentative="1">
      <w:start w:val="1"/>
      <w:numFmt w:val="bullet"/>
      <w:lvlText w:val=""/>
      <w:lvlJc w:val="left"/>
      <w:pPr>
        <w:ind w:left="4770" w:hanging="360"/>
      </w:pPr>
      <w:rPr>
        <w:rFonts w:ascii="Symbol" w:hAnsi="Symbol" w:hint="default"/>
      </w:rPr>
    </w:lvl>
    <w:lvl w:ilvl="4" w:tplc="300A0003" w:tentative="1">
      <w:start w:val="1"/>
      <w:numFmt w:val="bullet"/>
      <w:lvlText w:val="o"/>
      <w:lvlJc w:val="left"/>
      <w:pPr>
        <w:ind w:left="5490" w:hanging="360"/>
      </w:pPr>
      <w:rPr>
        <w:rFonts w:ascii="Courier New" w:hAnsi="Courier New" w:cs="Courier New" w:hint="default"/>
      </w:rPr>
    </w:lvl>
    <w:lvl w:ilvl="5" w:tplc="300A0005" w:tentative="1">
      <w:start w:val="1"/>
      <w:numFmt w:val="bullet"/>
      <w:lvlText w:val=""/>
      <w:lvlJc w:val="left"/>
      <w:pPr>
        <w:ind w:left="6210" w:hanging="360"/>
      </w:pPr>
      <w:rPr>
        <w:rFonts w:ascii="Wingdings" w:hAnsi="Wingdings" w:hint="default"/>
      </w:rPr>
    </w:lvl>
    <w:lvl w:ilvl="6" w:tplc="300A0001" w:tentative="1">
      <w:start w:val="1"/>
      <w:numFmt w:val="bullet"/>
      <w:lvlText w:val=""/>
      <w:lvlJc w:val="left"/>
      <w:pPr>
        <w:ind w:left="6930" w:hanging="360"/>
      </w:pPr>
      <w:rPr>
        <w:rFonts w:ascii="Symbol" w:hAnsi="Symbol" w:hint="default"/>
      </w:rPr>
    </w:lvl>
    <w:lvl w:ilvl="7" w:tplc="300A0003" w:tentative="1">
      <w:start w:val="1"/>
      <w:numFmt w:val="bullet"/>
      <w:lvlText w:val="o"/>
      <w:lvlJc w:val="left"/>
      <w:pPr>
        <w:ind w:left="7650" w:hanging="360"/>
      </w:pPr>
      <w:rPr>
        <w:rFonts w:ascii="Courier New" w:hAnsi="Courier New" w:cs="Courier New" w:hint="default"/>
      </w:rPr>
    </w:lvl>
    <w:lvl w:ilvl="8" w:tplc="300A0005" w:tentative="1">
      <w:start w:val="1"/>
      <w:numFmt w:val="bullet"/>
      <w:lvlText w:val=""/>
      <w:lvlJc w:val="left"/>
      <w:pPr>
        <w:ind w:left="8370" w:hanging="360"/>
      </w:pPr>
      <w:rPr>
        <w:rFonts w:ascii="Wingdings" w:hAnsi="Wingdings" w:hint="default"/>
      </w:rPr>
    </w:lvl>
  </w:abstractNum>
  <w:abstractNum w:abstractNumId="11" w15:restartNumberingAfterBreak="0">
    <w:nsid w:val="11134189"/>
    <w:multiLevelType w:val="hybridMultilevel"/>
    <w:tmpl w:val="D6CAA2FE"/>
    <w:lvl w:ilvl="0" w:tplc="300A0003">
      <w:start w:val="1"/>
      <w:numFmt w:val="bullet"/>
      <w:lvlText w:val="o"/>
      <w:lvlJc w:val="left"/>
      <w:pPr>
        <w:ind w:left="2775" w:hanging="360"/>
      </w:pPr>
      <w:rPr>
        <w:rFonts w:ascii="Courier New" w:hAnsi="Courier New" w:cs="Courier New" w:hint="default"/>
      </w:rPr>
    </w:lvl>
    <w:lvl w:ilvl="1" w:tplc="300A0003" w:tentative="1">
      <w:start w:val="1"/>
      <w:numFmt w:val="bullet"/>
      <w:lvlText w:val="o"/>
      <w:lvlJc w:val="left"/>
      <w:pPr>
        <w:ind w:left="3495" w:hanging="360"/>
      </w:pPr>
      <w:rPr>
        <w:rFonts w:ascii="Courier New" w:hAnsi="Courier New" w:cs="Courier New" w:hint="default"/>
      </w:rPr>
    </w:lvl>
    <w:lvl w:ilvl="2" w:tplc="300A0005" w:tentative="1">
      <w:start w:val="1"/>
      <w:numFmt w:val="bullet"/>
      <w:lvlText w:val=""/>
      <w:lvlJc w:val="left"/>
      <w:pPr>
        <w:ind w:left="4215" w:hanging="360"/>
      </w:pPr>
      <w:rPr>
        <w:rFonts w:ascii="Wingdings" w:hAnsi="Wingdings" w:hint="default"/>
      </w:rPr>
    </w:lvl>
    <w:lvl w:ilvl="3" w:tplc="300A0001" w:tentative="1">
      <w:start w:val="1"/>
      <w:numFmt w:val="bullet"/>
      <w:lvlText w:val=""/>
      <w:lvlJc w:val="left"/>
      <w:pPr>
        <w:ind w:left="4935" w:hanging="360"/>
      </w:pPr>
      <w:rPr>
        <w:rFonts w:ascii="Symbol" w:hAnsi="Symbol" w:hint="default"/>
      </w:rPr>
    </w:lvl>
    <w:lvl w:ilvl="4" w:tplc="300A0003" w:tentative="1">
      <w:start w:val="1"/>
      <w:numFmt w:val="bullet"/>
      <w:lvlText w:val="o"/>
      <w:lvlJc w:val="left"/>
      <w:pPr>
        <w:ind w:left="5655" w:hanging="360"/>
      </w:pPr>
      <w:rPr>
        <w:rFonts w:ascii="Courier New" w:hAnsi="Courier New" w:cs="Courier New" w:hint="default"/>
      </w:rPr>
    </w:lvl>
    <w:lvl w:ilvl="5" w:tplc="300A0005" w:tentative="1">
      <w:start w:val="1"/>
      <w:numFmt w:val="bullet"/>
      <w:lvlText w:val=""/>
      <w:lvlJc w:val="left"/>
      <w:pPr>
        <w:ind w:left="6375" w:hanging="360"/>
      </w:pPr>
      <w:rPr>
        <w:rFonts w:ascii="Wingdings" w:hAnsi="Wingdings" w:hint="default"/>
      </w:rPr>
    </w:lvl>
    <w:lvl w:ilvl="6" w:tplc="300A0001" w:tentative="1">
      <w:start w:val="1"/>
      <w:numFmt w:val="bullet"/>
      <w:lvlText w:val=""/>
      <w:lvlJc w:val="left"/>
      <w:pPr>
        <w:ind w:left="7095" w:hanging="360"/>
      </w:pPr>
      <w:rPr>
        <w:rFonts w:ascii="Symbol" w:hAnsi="Symbol" w:hint="default"/>
      </w:rPr>
    </w:lvl>
    <w:lvl w:ilvl="7" w:tplc="300A0003" w:tentative="1">
      <w:start w:val="1"/>
      <w:numFmt w:val="bullet"/>
      <w:lvlText w:val="o"/>
      <w:lvlJc w:val="left"/>
      <w:pPr>
        <w:ind w:left="7815" w:hanging="360"/>
      </w:pPr>
      <w:rPr>
        <w:rFonts w:ascii="Courier New" w:hAnsi="Courier New" w:cs="Courier New" w:hint="default"/>
      </w:rPr>
    </w:lvl>
    <w:lvl w:ilvl="8" w:tplc="300A0005" w:tentative="1">
      <w:start w:val="1"/>
      <w:numFmt w:val="bullet"/>
      <w:lvlText w:val=""/>
      <w:lvlJc w:val="left"/>
      <w:pPr>
        <w:ind w:left="8535" w:hanging="360"/>
      </w:pPr>
      <w:rPr>
        <w:rFonts w:ascii="Wingdings" w:hAnsi="Wingdings" w:hint="default"/>
      </w:rPr>
    </w:lvl>
  </w:abstractNum>
  <w:abstractNum w:abstractNumId="12" w15:restartNumberingAfterBreak="0">
    <w:nsid w:val="15DC421A"/>
    <w:multiLevelType w:val="hybridMultilevel"/>
    <w:tmpl w:val="5A0037EC"/>
    <w:lvl w:ilvl="0" w:tplc="300A0001">
      <w:start w:val="1"/>
      <w:numFmt w:val="bullet"/>
      <w:lvlText w:val=""/>
      <w:lvlJc w:val="left"/>
      <w:pPr>
        <w:ind w:left="2460" w:hanging="360"/>
      </w:pPr>
      <w:rPr>
        <w:rFonts w:ascii="Symbol" w:hAnsi="Symbol" w:hint="default"/>
      </w:rPr>
    </w:lvl>
    <w:lvl w:ilvl="1" w:tplc="300A0003" w:tentative="1">
      <w:start w:val="1"/>
      <w:numFmt w:val="bullet"/>
      <w:lvlText w:val="o"/>
      <w:lvlJc w:val="left"/>
      <w:pPr>
        <w:ind w:left="3180" w:hanging="360"/>
      </w:pPr>
      <w:rPr>
        <w:rFonts w:ascii="Courier New" w:hAnsi="Courier New" w:cs="Courier New" w:hint="default"/>
      </w:rPr>
    </w:lvl>
    <w:lvl w:ilvl="2" w:tplc="300A0005" w:tentative="1">
      <w:start w:val="1"/>
      <w:numFmt w:val="bullet"/>
      <w:lvlText w:val=""/>
      <w:lvlJc w:val="left"/>
      <w:pPr>
        <w:ind w:left="3900" w:hanging="360"/>
      </w:pPr>
      <w:rPr>
        <w:rFonts w:ascii="Wingdings" w:hAnsi="Wingdings" w:hint="default"/>
      </w:rPr>
    </w:lvl>
    <w:lvl w:ilvl="3" w:tplc="300A0001" w:tentative="1">
      <w:start w:val="1"/>
      <w:numFmt w:val="bullet"/>
      <w:lvlText w:val=""/>
      <w:lvlJc w:val="left"/>
      <w:pPr>
        <w:ind w:left="4620" w:hanging="360"/>
      </w:pPr>
      <w:rPr>
        <w:rFonts w:ascii="Symbol" w:hAnsi="Symbol" w:hint="default"/>
      </w:rPr>
    </w:lvl>
    <w:lvl w:ilvl="4" w:tplc="300A0003" w:tentative="1">
      <w:start w:val="1"/>
      <w:numFmt w:val="bullet"/>
      <w:lvlText w:val="o"/>
      <w:lvlJc w:val="left"/>
      <w:pPr>
        <w:ind w:left="5340" w:hanging="360"/>
      </w:pPr>
      <w:rPr>
        <w:rFonts w:ascii="Courier New" w:hAnsi="Courier New" w:cs="Courier New" w:hint="default"/>
      </w:rPr>
    </w:lvl>
    <w:lvl w:ilvl="5" w:tplc="300A0005" w:tentative="1">
      <w:start w:val="1"/>
      <w:numFmt w:val="bullet"/>
      <w:lvlText w:val=""/>
      <w:lvlJc w:val="left"/>
      <w:pPr>
        <w:ind w:left="6060" w:hanging="360"/>
      </w:pPr>
      <w:rPr>
        <w:rFonts w:ascii="Wingdings" w:hAnsi="Wingdings" w:hint="default"/>
      </w:rPr>
    </w:lvl>
    <w:lvl w:ilvl="6" w:tplc="300A0001" w:tentative="1">
      <w:start w:val="1"/>
      <w:numFmt w:val="bullet"/>
      <w:lvlText w:val=""/>
      <w:lvlJc w:val="left"/>
      <w:pPr>
        <w:ind w:left="6780" w:hanging="360"/>
      </w:pPr>
      <w:rPr>
        <w:rFonts w:ascii="Symbol" w:hAnsi="Symbol" w:hint="default"/>
      </w:rPr>
    </w:lvl>
    <w:lvl w:ilvl="7" w:tplc="300A0003" w:tentative="1">
      <w:start w:val="1"/>
      <w:numFmt w:val="bullet"/>
      <w:lvlText w:val="o"/>
      <w:lvlJc w:val="left"/>
      <w:pPr>
        <w:ind w:left="7500" w:hanging="360"/>
      </w:pPr>
      <w:rPr>
        <w:rFonts w:ascii="Courier New" w:hAnsi="Courier New" w:cs="Courier New" w:hint="default"/>
      </w:rPr>
    </w:lvl>
    <w:lvl w:ilvl="8" w:tplc="300A0005" w:tentative="1">
      <w:start w:val="1"/>
      <w:numFmt w:val="bullet"/>
      <w:lvlText w:val=""/>
      <w:lvlJc w:val="left"/>
      <w:pPr>
        <w:ind w:left="8220" w:hanging="360"/>
      </w:pPr>
      <w:rPr>
        <w:rFonts w:ascii="Wingdings" w:hAnsi="Wingdings" w:hint="default"/>
      </w:rPr>
    </w:lvl>
  </w:abstractNum>
  <w:abstractNum w:abstractNumId="13" w15:restartNumberingAfterBreak="0">
    <w:nsid w:val="15E933AB"/>
    <w:multiLevelType w:val="hybridMultilevel"/>
    <w:tmpl w:val="FFFFFFFF"/>
    <w:lvl w:ilvl="0" w:tplc="DCD0AB0A">
      <w:start w:val="1"/>
      <w:numFmt w:val="bullet"/>
      <w:lvlText w:val="·"/>
      <w:lvlJc w:val="left"/>
      <w:pPr>
        <w:ind w:left="720" w:hanging="360"/>
      </w:pPr>
      <w:rPr>
        <w:rFonts w:ascii="Symbol" w:hAnsi="Symbol" w:hint="default"/>
      </w:rPr>
    </w:lvl>
    <w:lvl w:ilvl="1" w:tplc="28746D9C">
      <w:start w:val="1"/>
      <w:numFmt w:val="bullet"/>
      <w:lvlText w:val="o"/>
      <w:lvlJc w:val="left"/>
      <w:pPr>
        <w:ind w:left="1440" w:hanging="360"/>
      </w:pPr>
      <w:rPr>
        <w:rFonts w:ascii="Courier New" w:hAnsi="Courier New" w:hint="default"/>
      </w:rPr>
    </w:lvl>
    <w:lvl w:ilvl="2" w:tplc="5E4E6562">
      <w:start w:val="1"/>
      <w:numFmt w:val="bullet"/>
      <w:lvlText w:val=""/>
      <w:lvlJc w:val="left"/>
      <w:pPr>
        <w:ind w:left="2160" w:hanging="360"/>
      </w:pPr>
      <w:rPr>
        <w:rFonts w:ascii="Wingdings" w:hAnsi="Wingdings" w:hint="default"/>
      </w:rPr>
    </w:lvl>
    <w:lvl w:ilvl="3" w:tplc="D6AAE802">
      <w:start w:val="1"/>
      <w:numFmt w:val="bullet"/>
      <w:lvlText w:val=""/>
      <w:lvlJc w:val="left"/>
      <w:pPr>
        <w:ind w:left="2880" w:hanging="360"/>
      </w:pPr>
      <w:rPr>
        <w:rFonts w:ascii="Symbol" w:hAnsi="Symbol" w:hint="default"/>
      </w:rPr>
    </w:lvl>
    <w:lvl w:ilvl="4" w:tplc="2264A5E2">
      <w:start w:val="1"/>
      <w:numFmt w:val="bullet"/>
      <w:lvlText w:val="o"/>
      <w:lvlJc w:val="left"/>
      <w:pPr>
        <w:ind w:left="3600" w:hanging="360"/>
      </w:pPr>
      <w:rPr>
        <w:rFonts w:ascii="Courier New" w:hAnsi="Courier New" w:hint="default"/>
      </w:rPr>
    </w:lvl>
    <w:lvl w:ilvl="5" w:tplc="7ECCBB12">
      <w:start w:val="1"/>
      <w:numFmt w:val="bullet"/>
      <w:lvlText w:val=""/>
      <w:lvlJc w:val="left"/>
      <w:pPr>
        <w:ind w:left="4320" w:hanging="360"/>
      </w:pPr>
      <w:rPr>
        <w:rFonts w:ascii="Wingdings" w:hAnsi="Wingdings" w:hint="default"/>
      </w:rPr>
    </w:lvl>
    <w:lvl w:ilvl="6" w:tplc="17E61C02">
      <w:start w:val="1"/>
      <w:numFmt w:val="bullet"/>
      <w:lvlText w:val=""/>
      <w:lvlJc w:val="left"/>
      <w:pPr>
        <w:ind w:left="5040" w:hanging="360"/>
      </w:pPr>
      <w:rPr>
        <w:rFonts w:ascii="Symbol" w:hAnsi="Symbol" w:hint="default"/>
      </w:rPr>
    </w:lvl>
    <w:lvl w:ilvl="7" w:tplc="C150BC10">
      <w:start w:val="1"/>
      <w:numFmt w:val="bullet"/>
      <w:lvlText w:val="o"/>
      <w:lvlJc w:val="left"/>
      <w:pPr>
        <w:ind w:left="5760" w:hanging="360"/>
      </w:pPr>
      <w:rPr>
        <w:rFonts w:ascii="Courier New" w:hAnsi="Courier New" w:hint="default"/>
      </w:rPr>
    </w:lvl>
    <w:lvl w:ilvl="8" w:tplc="6316E23E">
      <w:start w:val="1"/>
      <w:numFmt w:val="bullet"/>
      <w:lvlText w:val=""/>
      <w:lvlJc w:val="left"/>
      <w:pPr>
        <w:ind w:left="6480" w:hanging="360"/>
      </w:pPr>
      <w:rPr>
        <w:rFonts w:ascii="Wingdings" w:hAnsi="Wingdings" w:hint="default"/>
      </w:rPr>
    </w:lvl>
  </w:abstractNum>
  <w:abstractNum w:abstractNumId="14" w15:restartNumberingAfterBreak="0">
    <w:nsid w:val="1B4F5F8D"/>
    <w:multiLevelType w:val="multilevel"/>
    <w:tmpl w:val="0C08DA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5" w15:restartNumberingAfterBreak="0">
    <w:nsid w:val="1EA60D87"/>
    <w:multiLevelType w:val="hybridMultilevel"/>
    <w:tmpl w:val="29C4CAA4"/>
    <w:lvl w:ilvl="0" w:tplc="300A0001">
      <w:start w:val="1"/>
      <w:numFmt w:val="bullet"/>
      <w:lvlText w:val=""/>
      <w:lvlJc w:val="left"/>
      <w:pPr>
        <w:ind w:left="2400" w:hanging="360"/>
      </w:pPr>
      <w:rPr>
        <w:rFonts w:ascii="Symbol" w:hAnsi="Symbol" w:hint="default"/>
      </w:rPr>
    </w:lvl>
    <w:lvl w:ilvl="1" w:tplc="300A0003" w:tentative="1">
      <w:start w:val="1"/>
      <w:numFmt w:val="bullet"/>
      <w:lvlText w:val="o"/>
      <w:lvlJc w:val="left"/>
      <w:pPr>
        <w:ind w:left="3120" w:hanging="360"/>
      </w:pPr>
      <w:rPr>
        <w:rFonts w:ascii="Courier New" w:hAnsi="Courier New" w:cs="Courier New" w:hint="default"/>
      </w:rPr>
    </w:lvl>
    <w:lvl w:ilvl="2" w:tplc="300A0005" w:tentative="1">
      <w:start w:val="1"/>
      <w:numFmt w:val="bullet"/>
      <w:lvlText w:val=""/>
      <w:lvlJc w:val="left"/>
      <w:pPr>
        <w:ind w:left="3840" w:hanging="360"/>
      </w:pPr>
      <w:rPr>
        <w:rFonts w:ascii="Wingdings" w:hAnsi="Wingdings" w:hint="default"/>
      </w:rPr>
    </w:lvl>
    <w:lvl w:ilvl="3" w:tplc="300A0001" w:tentative="1">
      <w:start w:val="1"/>
      <w:numFmt w:val="bullet"/>
      <w:lvlText w:val=""/>
      <w:lvlJc w:val="left"/>
      <w:pPr>
        <w:ind w:left="4560" w:hanging="360"/>
      </w:pPr>
      <w:rPr>
        <w:rFonts w:ascii="Symbol" w:hAnsi="Symbol" w:hint="default"/>
      </w:rPr>
    </w:lvl>
    <w:lvl w:ilvl="4" w:tplc="300A0003" w:tentative="1">
      <w:start w:val="1"/>
      <w:numFmt w:val="bullet"/>
      <w:lvlText w:val="o"/>
      <w:lvlJc w:val="left"/>
      <w:pPr>
        <w:ind w:left="5280" w:hanging="360"/>
      </w:pPr>
      <w:rPr>
        <w:rFonts w:ascii="Courier New" w:hAnsi="Courier New" w:cs="Courier New" w:hint="default"/>
      </w:rPr>
    </w:lvl>
    <w:lvl w:ilvl="5" w:tplc="300A0005" w:tentative="1">
      <w:start w:val="1"/>
      <w:numFmt w:val="bullet"/>
      <w:lvlText w:val=""/>
      <w:lvlJc w:val="left"/>
      <w:pPr>
        <w:ind w:left="6000" w:hanging="360"/>
      </w:pPr>
      <w:rPr>
        <w:rFonts w:ascii="Wingdings" w:hAnsi="Wingdings" w:hint="default"/>
      </w:rPr>
    </w:lvl>
    <w:lvl w:ilvl="6" w:tplc="300A0001" w:tentative="1">
      <w:start w:val="1"/>
      <w:numFmt w:val="bullet"/>
      <w:lvlText w:val=""/>
      <w:lvlJc w:val="left"/>
      <w:pPr>
        <w:ind w:left="6720" w:hanging="360"/>
      </w:pPr>
      <w:rPr>
        <w:rFonts w:ascii="Symbol" w:hAnsi="Symbol" w:hint="default"/>
      </w:rPr>
    </w:lvl>
    <w:lvl w:ilvl="7" w:tplc="300A0003" w:tentative="1">
      <w:start w:val="1"/>
      <w:numFmt w:val="bullet"/>
      <w:lvlText w:val="o"/>
      <w:lvlJc w:val="left"/>
      <w:pPr>
        <w:ind w:left="7440" w:hanging="360"/>
      </w:pPr>
      <w:rPr>
        <w:rFonts w:ascii="Courier New" w:hAnsi="Courier New" w:cs="Courier New" w:hint="default"/>
      </w:rPr>
    </w:lvl>
    <w:lvl w:ilvl="8" w:tplc="300A0005" w:tentative="1">
      <w:start w:val="1"/>
      <w:numFmt w:val="bullet"/>
      <w:lvlText w:val=""/>
      <w:lvlJc w:val="left"/>
      <w:pPr>
        <w:ind w:left="8160" w:hanging="360"/>
      </w:pPr>
      <w:rPr>
        <w:rFonts w:ascii="Wingdings" w:hAnsi="Wingdings" w:hint="default"/>
      </w:rPr>
    </w:lvl>
  </w:abstractNum>
  <w:abstractNum w:abstractNumId="16" w15:restartNumberingAfterBreak="0">
    <w:nsid w:val="20F93033"/>
    <w:multiLevelType w:val="hybridMultilevel"/>
    <w:tmpl w:val="C746600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7"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8" w15:restartNumberingAfterBreak="0">
    <w:nsid w:val="2BC67F76"/>
    <w:multiLevelType w:val="hybridMultilevel"/>
    <w:tmpl w:val="35660DB0"/>
    <w:lvl w:ilvl="0" w:tplc="300A0003">
      <w:start w:val="1"/>
      <w:numFmt w:val="bullet"/>
      <w:lvlText w:val="o"/>
      <w:lvlJc w:val="left"/>
      <w:pPr>
        <w:ind w:left="2520" w:hanging="360"/>
      </w:pPr>
      <w:rPr>
        <w:rFonts w:ascii="Courier New" w:hAnsi="Courier New" w:cs="Courier New" w:hint="default"/>
      </w:rPr>
    </w:lvl>
    <w:lvl w:ilvl="1" w:tplc="300A0003" w:tentative="1">
      <w:start w:val="1"/>
      <w:numFmt w:val="bullet"/>
      <w:lvlText w:val="o"/>
      <w:lvlJc w:val="left"/>
      <w:pPr>
        <w:ind w:left="3240" w:hanging="360"/>
      </w:pPr>
      <w:rPr>
        <w:rFonts w:ascii="Courier New" w:hAnsi="Courier New" w:cs="Courier New" w:hint="default"/>
      </w:rPr>
    </w:lvl>
    <w:lvl w:ilvl="2" w:tplc="300A0005" w:tentative="1">
      <w:start w:val="1"/>
      <w:numFmt w:val="bullet"/>
      <w:lvlText w:val=""/>
      <w:lvlJc w:val="left"/>
      <w:pPr>
        <w:ind w:left="3960" w:hanging="360"/>
      </w:pPr>
      <w:rPr>
        <w:rFonts w:ascii="Wingdings" w:hAnsi="Wingdings" w:hint="default"/>
      </w:rPr>
    </w:lvl>
    <w:lvl w:ilvl="3" w:tplc="300A0001" w:tentative="1">
      <w:start w:val="1"/>
      <w:numFmt w:val="bullet"/>
      <w:lvlText w:val=""/>
      <w:lvlJc w:val="left"/>
      <w:pPr>
        <w:ind w:left="4680" w:hanging="360"/>
      </w:pPr>
      <w:rPr>
        <w:rFonts w:ascii="Symbol" w:hAnsi="Symbol" w:hint="default"/>
      </w:rPr>
    </w:lvl>
    <w:lvl w:ilvl="4" w:tplc="300A0003" w:tentative="1">
      <w:start w:val="1"/>
      <w:numFmt w:val="bullet"/>
      <w:lvlText w:val="o"/>
      <w:lvlJc w:val="left"/>
      <w:pPr>
        <w:ind w:left="5400" w:hanging="360"/>
      </w:pPr>
      <w:rPr>
        <w:rFonts w:ascii="Courier New" w:hAnsi="Courier New" w:cs="Courier New" w:hint="default"/>
      </w:rPr>
    </w:lvl>
    <w:lvl w:ilvl="5" w:tplc="300A0005" w:tentative="1">
      <w:start w:val="1"/>
      <w:numFmt w:val="bullet"/>
      <w:lvlText w:val=""/>
      <w:lvlJc w:val="left"/>
      <w:pPr>
        <w:ind w:left="6120" w:hanging="360"/>
      </w:pPr>
      <w:rPr>
        <w:rFonts w:ascii="Wingdings" w:hAnsi="Wingdings" w:hint="default"/>
      </w:rPr>
    </w:lvl>
    <w:lvl w:ilvl="6" w:tplc="300A0001" w:tentative="1">
      <w:start w:val="1"/>
      <w:numFmt w:val="bullet"/>
      <w:lvlText w:val=""/>
      <w:lvlJc w:val="left"/>
      <w:pPr>
        <w:ind w:left="6840" w:hanging="360"/>
      </w:pPr>
      <w:rPr>
        <w:rFonts w:ascii="Symbol" w:hAnsi="Symbol" w:hint="default"/>
      </w:rPr>
    </w:lvl>
    <w:lvl w:ilvl="7" w:tplc="300A0003" w:tentative="1">
      <w:start w:val="1"/>
      <w:numFmt w:val="bullet"/>
      <w:lvlText w:val="o"/>
      <w:lvlJc w:val="left"/>
      <w:pPr>
        <w:ind w:left="7560" w:hanging="360"/>
      </w:pPr>
      <w:rPr>
        <w:rFonts w:ascii="Courier New" w:hAnsi="Courier New" w:cs="Courier New" w:hint="default"/>
      </w:rPr>
    </w:lvl>
    <w:lvl w:ilvl="8" w:tplc="300A0005" w:tentative="1">
      <w:start w:val="1"/>
      <w:numFmt w:val="bullet"/>
      <w:lvlText w:val=""/>
      <w:lvlJc w:val="left"/>
      <w:pPr>
        <w:ind w:left="8280" w:hanging="360"/>
      </w:pPr>
      <w:rPr>
        <w:rFonts w:ascii="Wingdings" w:hAnsi="Wingdings" w:hint="default"/>
      </w:rPr>
    </w:lvl>
  </w:abstractNum>
  <w:abstractNum w:abstractNumId="19"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2DE1445B"/>
    <w:multiLevelType w:val="hybridMultilevel"/>
    <w:tmpl w:val="B088DAFC"/>
    <w:lvl w:ilvl="0" w:tplc="300A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0197E4B"/>
    <w:multiLevelType w:val="hybridMultilevel"/>
    <w:tmpl w:val="FFFFFFFF"/>
    <w:lvl w:ilvl="0" w:tplc="9F8ADABE">
      <w:start w:val="1"/>
      <w:numFmt w:val="bullet"/>
      <w:lvlText w:val=""/>
      <w:lvlJc w:val="left"/>
      <w:pPr>
        <w:ind w:left="720" w:hanging="360"/>
      </w:pPr>
      <w:rPr>
        <w:rFonts w:ascii="Symbol" w:hAnsi="Symbol" w:hint="default"/>
      </w:rPr>
    </w:lvl>
    <w:lvl w:ilvl="1" w:tplc="6EF89DE8">
      <w:start w:val="1"/>
      <w:numFmt w:val="bullet"/>
      <w:lvlText w:val="o"/>
      <w:lvlJc w:val="left"/>
      <w:pPr>
        <w:ind w:left="1440" w:hanging="360"/>
      </w:pPr>
      <w:rPr>
        <w:rFonts w:ascii="Courier New" w:hAnsi="Courier New" w:hint="default"/>
      </w:rPr>
    </w:lvl>
    <w:lvl w:ilvl="2" w:tplc="72F2191E">
      <w:start w:val="1"/>
      <w:numFmt w:val="bullet"/>
      <w:lvlText w:val=""/>
      <w:lvlJc w:val="left"/>
      <w:pPr>
        <w:ind w:left="2160" w:hanging="360"/>
      </w:pPr>
      <w:rPr>
        <w:rFonts w:ascii="Wingdings" w:hAnsi="Wingdings" w:hint="default"/>
      </w:rPr>
    </w:lvl>
    <w:lvl w:ilvl="3" w:tplc="E352798A">
      <w:start w:val="1"/>
      <w:numFmt w:val="bullet"/>
      <w:lvlText w:val=""/>
      <w:lvlJc w:val="left"/>
      <w:pPr>
        <w:ind w:left="2880" w:hanging="360"/>
      </w:pPr>
      <w:rPr>
        <w:rFonts w:ascii="Symbol" w:hAnsi="Symbol" w:hint="default"/>
      </w:rPr>
    </w:lvl>
    <w:lvl w:ilvl="4" w:tplc="071C2DB0">
      <w:start w:val="1"/>
      <w:numFmt w:val="bullet"/>
      <w:lvlText w:val="o"/>
      <w:lvlJc w:val="left"/>
      <w:pPr>
        <w:ind w:left="3600" w:hanging="360"/>
      </w:pPr>
      <w:rPr>
        <w:rFonts w:ascii="Courier New" w:hAnsi="Courier New" w:hint="default"/>
      </w:rPr>
    </w:lvl>
    <w:lvl w:ilvl="5" w:tplc="28E88F5A">
      <w:start w:val="1"/>
      <w:numFmt w:val="bullet"/>
      <w:lvlText w:val=""/>
      <w:lvlJc w:val="left"/>
      <w:pPr>
        <w:ind w:left="4320" w:hanging="360"/>
      </w:pPr>
      <w:rPr>
        <w:rFonts w:ascii="Wingdings" w:hAnsi="Wingdings" w:hint="default"/>
      </w:rPr>
    </w:lvl>
    <w:lvl w:ilvl="6" w:tplc="FC002D3A">
      <w:start w:val="1"/>
      <w:numFmt w:val="bullet"/>
      <w:lvlText w:val=""/>
      <w:lvlJc w:val="left"/>
      <w:pPr>
        <w:ind w:left="5040" w:hanging="360"/>
      </w:pPr>
      <w:rPr>
        <w:rFonts w:ascii="Symbol" w:hAnsi="Symbol" w:hint="default"/>
      </w:rPr>
    </w:lvl>
    <w:lvl w:ilvl="7" w:tplc="6BF2C4DE">
      <w:start w:val="1"/>
      <w:numFmt w:val="bullet"/>
      <w:lvlText w:val="o"/>
      <w:lvlJc w:val="left"/>
      <w:pPr>
        <w:ind w:left="5760" w:hanging="360"/>
      </w:pPr>
      <w:rPr>
        <w:rFonts w:ascii="Courier New" w:hAnsi="Courier New" w:hint="default"/>
      </w:rPr>
    </w:lvl>
    <w:lvl w:ilvl="8" w:tplc="F676C9EE">
      <w:start w:val="1"/>
      <w:numFmt w:val="bullet"/>
      <w:lvlText w:val=""/>
      <w:lvlJc w:val="left"/>
      <w:pPr>
        <w:ind w:left="6480" w:hanging="360"/>
      </w:pPr>
      <w:rPr>
        <w:rFonts w:ascii="Wingdings" w:hAnsi="Wingdings" w:hint="default"/>
      </w:rPr>
    </w:lvl>
  </w:abstractNum>
  <w:abstractNum w:abstractNumId="23" w15:restartNumberingAfterBreak="0">
    <w:nsid w:val="33FD3950"/>
    <w:multiLevelType w:val="hybridMultilevel"/>
    <w:tmpl w:val="04C098F6"/>
    <w:lvl w:ilvl="0" w:tplc="300A0001">
      <w:start w:val="1"/>
      <w:numFmt w:val="bullet"/>
      <w:lvlText w:val=""/>
      <w:lvlJc w:val="left"/>
      <w:pPr>
        <w:ind w:left="2250" w:hanging="360"/>
      </w:pPr>
      <w:rPr>
        <w:rFonts w:ascii="Symbol" w:hAnsi="Symbol" w:hint="default"/>
      </w:rPr>
    </w:lvl>
    <w:lvl w:ilvl="1" w:tplc="300A0003" w:tentative="1">
      <w:start w:val="1"/>
      <w:numFmt w:val="bullet"/>
      <w:lvlText w:val="o"/>
      <w:lvlJc w:val="left"/>
      <w:pPr>
        <w:ind w:left="2970" w:hanging="360"/>
      </w:pPr>
      <w:rPr>
        <w:rFonts w:ascii="Courier New" w:hAnsi="Courier New" w:cs="Courier New" w:hint="default"/>
      </w:rPr>
    </w:lvl>
    <w:lvl w:ilvl="2" w:tplc="300A0005" w:tentative="1">
      <w:start w:val="1"/>
      <w:numFmt w:val="bullet"/>
      <w:lvlText w:val=""/>
      <w:lvlJc w:val="left"/>
      <w:pPr>
        <w:ind w:left="3690" w:hanging="360"/>
      </w:pPr>
      <w:rPr>
        <w:rFonts w:ascii="Wingdings" w:hAnsi="Wingdings" w:hint="default"/>
      </w:rPr>
    </w:lvl>
    <w:lvl w:ilvl="3" w:tplc="300A0001" w:tentative="1">
      <w:start w:val="1"/>
      <w:numFmt w:val="bullet"/>
      <w:lvlText w:val=""/>
      <w:lvlJc w:val="left"/>
      <w:pPr>
        <w:ind w:left="4410" w:hanging="360"/>
      </w:pPr>
      <w:rPr>
        <w:rFonts w:ascii="Symbol" w:hAnsi="Symbol" w:hint="default"/>
      </w:rPr>
    </w:lvl>
    <w:lvl w:ilvl="4" w:tplc="300A0003" w:tentative="1">
      <w:start w:val="1"/>
      <w:numFmt w:val="bullet"/>
      <w:lvlText w:val="o"/>
      <w:lvlJc w:val="left"/>
      <w:pPr>
        <w:ind w:left="5130" w:hanging="360"/>
      </w:pPr>
      <w:rPr>
        <w:rFonts w:ascii="Courier New" w:hAnsi="Courier New" w:cs="Courier New" w:hint="default"/>
      </w:rPr>
    </w:lvl>
    <w:lvl w:ilvl="5" w:tplc="300A0005" w:tentative="1">
      <w:start w:val="1"/>
      <w:numFmt w:val="bullet"/>
      <w:lvlText w:val=""/>
      <w:lvlJc w:val="left"/>
      <w:pPr>
        <w:ind w:left="5850" w:hanging="360"/>
      </w:pPr>
      <w:rPr>
        <w:rFonts w:ascii="Wingdings" w:hAnsi="Wingdings" w:hint="default"/>
      </w:rPr>
    </w:lvl>
    <w:lvl w:ilvl="6" w:tplc="300A0001" w:tentative="1">
      <w:start w:val="1"/>
      <w:numFmt w:val="bullet"/>
      <w:lvlText w:val=""/>
      <w:lvlJc w:val="left"/>
      <w:pPr>
        <w:ind w:left="6570" w:hanging="360"/>
      </w:pPr>
      <w:rPr>
        <w:rFonts w:ascii="Symbol" w:hAnsi="Symbol" w:hint="default"/>
      </w:rPr>
    </w:lvl>
    <w:lvl w:ilvl="7" w:tplc="300A0003" w:tentative="1">
      <w:start w:val="1"/>
      <w:numFmt w:val="bullet"/>
      <w:lvlText w:val="o"/>
      <w:lvlJc w:val="left"/>
      <w:pPr>
        <w:ind w:left="7290" w:hanging="360"/>
      </w:pPr>
      <w:rPr>
        <w:rFonts w:ascii="Courier New" w:hAnsi="Courier New" w:cs="Courier New" w:hint="default"/>
      </w:rPr>
    </w:lvl>
    <w:lvl w:ilvl="8" w:tplc="300A0005" w:tentative="1">
      <w:start w:val="1"/>
      <w:numFmt w:val="bullet"/>
      <w:lvlText w:val=""/>
      <w:lvlJc w:val="left"/>
      <w:pPr>
        <w:ind w:left="8010" w:hanging="360"/>
      </w:pPr>
      <w:rPr>
        <w:rFonts w:ascii="Wingdings" w:hAnsi="Wingdings" w:hint="default"/>
      </w:rPr>
    </w:lvl>
  </w:abstractNum>
  <w:abstractNum w:abstractNumId="24" w15:restartNumberingAfterBreak="0">
    <w:nsid w:val="38A004F1"/>
    <w:multiLevelType w:val="hybridMultilevel"/>
    <w:tmpl w:val="A6E6549C"/>
    <w:lvl w:ilvl="0" w:tplc="300A0003">
      <w:start w:val="1"/>
      <w:numFmt w:val="bullet"/>
      <w:lvlText w:val="o"/>
      <w:lvlJc w:val="left"/>
      <w:pPr>
        <w:ind w:left="2730" w:hanging="360"/>
      </w:pPr>
      <w:rPr>
        <w:rFonts w:ascii="Courier New" w:hAnsi="Courier New" w:cs="Courier New" w:hint="default"/>
      </w:rPr>
    </w:lvl>
    <w:lvl w:ilvl="1" w:tplc="300A0003" w:tentative="1">
      <w:start w:val="1"/>
      <w:numFmt w:val="bullet"/>
      <w:lvlText w:val="o"/>
      <w:lvlJc w:val="left"/>
      <w:pPr>
        <w:ind w:left="3450" w:hanging="360"/>
      </w:pPr>
      <w:rPr>
        <w:rFonts w:ascii="Courier New" w:hAnsi="Courier New" w:cs="Courier New" w:hint="default"/>
      </w:rPr>
    </w:lvl>
    <w:lvl w:ilvl="2" w:tplc="300A0005" w:tentative="1">
      <w:start w:val="1"/>
      <w:numFmt w:val="bullet"/>
      <w:lvlText w:val=""/>
      <w:lvlJc w:val="left"/>
      <w:pPr>
        <w:ind w:left="4170" w:hanging="360"/>
      </w:pPr>
      <w:rPr>
        <w:rFonts w:ascii="Wingdings" w:hAnsi="Wingdings" w:hint="default"/>
      </w:rPr>
    </w:lvl>
    <w:lvl w:ilvl="3" w:tplc="300A0001" w:tentative="1">
      <w:start w:val="1"/>
      <w:numFmt w:val="bullet"/>
      <w:lvlText w:val=""/>
      <w:lvlJc w:val="left"/>
      <w:pPr>
        <w:ind w:left="4890" w:hanging="360"/>
      </w:pPr>
      <w:rPr>
        <w:rFonts w:ascii="Symbol" w:hAnsi="Symbol" w:hint="default"/>
      </w:rPr>
    </w:lvl>
    <w:lvl w:ilvl="4" w:tplc="300A0003" w:tentative="1">
      <w:start w:val="1"/>
      <w:numFmt w:val="bullet"/>
      <w:lvlText w:val="o"/>
      <w:lvlJc w:val="left"/>
      <w:pPr>
        <w:ind w:left="5610" w:hanging="360"/>
      </w:pPr>
      <w:rPr>
        <w:rFonts w:ascii="Courier New" w:hAnsi="Courier New" w:cs="Courier New" w:hint="default"/>
      </w:rPr>
    </w:lvl>
    <w:lvl w:ilvl="5" w:tplc="300A0005" w:tentative="1">
      <w:start w:val="1"/>
      <w:numFmt w:val="bullet"/>
      <w:lvlText w:val=""/>
      <w:lvlJc w:val="left"/>
      <w:pPr>
        <w:ind w:left="6330" w:hanging="360"/>
      </w:pPr>
      <w:rPr>
        <w:rFonts w:ascii="Wingdings" w:hAnsi="Wingdings" w:hint="default"/>
      </w:rPr>
    </w:lvl>
    <w:lvl w:ilvl="6" w:tplc="300A0001" w:tentative="1">
      <w:start w:val="1"/>
      <w:numFmt w:val="bullet"/>
      <w:lvlText w:val=""/>
      <w:lvlJc w:val="left"/>
      <w:pPr>
        <w:ind w:left="7050" w:hanging="360"/>
      </w:pPr>
      <w:rPr>
        <w:rFonts w:ascii="Symbol" w:hAnsi="Symbol" w:hint="default"/>
      </w:rPr>
    </w:lvl>
    <w:lvl w:ilvl="7" w:tplc="300A0003" w:tentative="1">
      <w:start w:val="1"/>
      <w:numFmt w:val="bullet"/>
      <w:lvlText w:val="o"/>
      <w:lvlJc w:val="left"/>
      <w:pPr>
        <w:ind w:left="7770" w:hanging="360"/>
      </w:pPr>
      <w:rPr>
        <w:rFonts w:ascii="Courier New" w:hAnsi="Courier New" w:cs="Courier New" w:hint="default"/>
      </w:rPr>
    </w:lvl>
    <w:lvl w:ilvl="8" w:tplc="300A0005" w:tentative="1">
      <w:start w:val="1"/>
      <w:numFmt w:val="bullet"/>
      <w:lvlText w:val=""/>
      <w:lvlJc w:val="left"/>
      <w:pPr>
        <w:ind w:left="8490" w:hanging="360"/>
      </w:pPr>
      <w:rPr>
        <w:rFonts w:ascii="Wingdings" w:hAnsi="Wingdings" w:hint="default"/>
      </w:rPr>
    </w:lvl>
  </w:abstractNum>
  <w:abstractNum w:abstractNumId="25" w15:restartNumberingAfterBreak="0">
    <w:nsid w:val="39E30029"/>
    <w:multiLevelType w:val="hybridMultilevel"/>
    <w:tmpl w:val="FFFFFFFF"/>
    <w:lvl w:ilvl="0" w:tplc="BA1C6DEA">
      <w:start w:val="1"/>
      <w:numFmt w:val="bullet"/>
      <w:lvlText w:val=""/>
      <w:lvlJc w:val="left"/>
      <w:pPr>
        <w:ind w:left="720" w:hanging="360"/>
      </w:pPr>
      <w:rPr>
        <w:rFonts w:ascii="Symbol" w:hAnsi="Symbol" w:hint="default"/>
      </w:rPr>
    </w:lvl>
    <w:lvl w:ilvl="1" w:tplc="417CA532">
      <w:start w:val="1"/>
      <w:numFmt w:val="bullet"/>
      <w:lvlText w:val="o"/>
      <w:lvlJc w:val="left"/>
      <w:pPr>
        <w:ind w:left="1440" w:hanging="360"/>
      </w:pPr>
      <w:rPr>
        <w:rFonts w:ascii="Courier New" w:hAnsi="Courier New" w:hint="default"/>
      </w:rPr>
    </w:lvl>
    <w:lvl w:ilvl="2" w:tplc="1CDC6CD4">
      <w:start w:val="1"/>
      <w:numFmt w:val="bullet"/>
      <w:lvlText w:val=""/>
      <w:lvlJc w:val="left"/>
      <w:pPr>
        <w:ind w:left="2160" w:hanging="360"/>
      </w:pPr>
      <w:rPr>
        <w:rFonts w:ascii="Wingdings" w:hAnsi="Wingdings" w:hint="default"/>
      </w:rPr>
    </w:lvl>
    <w:lvl w:ilvl="3" w:tplc="5FA84480">
      <w:start w:val="1"/>
      <w:numFmt w:val="bullet"/>
      <w:lvlText w:val=""/>
      <w:lvlJc w:val="left"/>
      <w:pPr>
        <w:ind w:left="2880" w:hanging="360"/>
      </w:pPr>
      <w:rPr>
        <w:rFonts w:ascii="Symbol" w:hAnsi="Symbol" w:hint="default"/>
      </w:rPr>
    </w:lvl>
    <w:lvl w:ilvl="4" w:tplc="5F96578A">
      <w:start w:val="1"/>
      <w:numFmt w:val="bullet"/>
      <w:lvlText w:val="o"/>
      <w:lvlJc w:val="left"/>
      <w:pPr>
        <w:ind w:left="3600" w:hanging="360"/>
      </w:pPr>
      <w:rPr>
        <w:rFonts w:ascii="Courier New" w:hAnsi="Courier New" w:hint="default"/>
      </w:rPr>
    </w:lvl>
    <w:lvl w:ilvl="5" w:tplc="BB820FC2">
      <w:start w:val="1"/>
      <w:numFmt w:val="bullet"/>
      <w:lvlText w:val=""/>
      <w:lvlJc w:val="left"/>
      <w:pPr>
        <w:ind w:left="4320" w:hanging="360"/>
      </w:pPr>
      <w:rPr>
        <w:rFonts w:ascii="Wingdings" w:hAnsi="Wingdings" w:hint="default"/>
      </w:rPr>
    </w:lvl>
    <w:lvl w:ilvl="6" w:tplc="C92C546A">
      <w:start w:val="1"/>
      <w:numFmt w:val="bullet"/>
      <w:lvlText w:val=""/>
      <w:lvlJc w:val="left"/>
      <w:pPr>
        <w:ind w:left="5040" w:hanging="360"/>
      </w:pPr>
      <w:rPr>
        <w:rFonts w:ascii="Symbol" w:hAnsi="Symbol" w:hint="default"/>
      </w:rPr>
    </w:lvl>
    <w:lvl w:ilvl="7" w:tplc="B734C01E">
      <w:start w:val="1"/>
      <w:numFmt w:val="bullet"/>
      <w:lvlText w:val="o"/>
      <w:lvlJc w:val="left"/>
      <w:pPr>
        <w:ind w:left="5760" w:hanging="360"/>
      </w:pPr>
      <w:rPr>
        <w:rFonts w:ascii="Courier New" w:hAnsi="Courier New" w:hint="default"/>
      </w:rPr>
    </w:lvl>
    <w:lvl w:ilvl="8" w:tplc="E1B8E4EA">
      <w:start w:val="1"/>
      <w:numFmt w:val="bullet"/>
      <w:lvlText w:val=""/>
      <w:lvlJc w:val="left"/>
      <w:pPr>
        <w:ind w:left="6480" w:hanging="360"/>
      </w:pPr>
      <w:rPr>
        <w:rFonts w:ascii="Wingdings" w:hAnsi="Wingdings" w:hint="default"/>
      </w:rPr>
    </w:lvl>
  </w:abstractNum>
  <w:abstractNum w:abstractNumId="26"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7" w15:restartNumberingAfterBreak="0">
    <w:nsid w:val="42851B4A"/>
    <w:multiLevelType w:val="hybridMultilevel"/>
    <w:tmpl w:val="28C8F946"/>
    <w:lvl w:ilvl="0" w:tplc="300A0003">
      <w:start w:val="1"/>
      <w:numFmt w:val="bullet"/>
      <w:lvlText w:val="o"/>
      <w:lvlJc w:val="left"/>
      <w:pPr>
        <w:ind w:left="2520" w:hanging="360"/>
      </w:pPr>
      <w:rPr>
        <w:rFonts w:ascii="Courier New" w:hAnsi="Courier New" w:cs="Courier New" w:hint="default"/>
      </w:rPr>
    </w:lvl>
    <w:lvl w:ilvl="1" w:tplc="300A0003" w:tentative="1">
      <w:start w:val="1"/>
      <w:numFmt w:val="bullet"/>
      <w:lvlText w:val="o"/>
      <w:lvlJc w:val="left"/>
      <w:pPr>
        <w:ind w:left="3240" w:hanging="360"/>
      </w:pPr>
      <w:rPr>
        <w:rFonts w:ascii="Courier New" w:hAnsi="Courier New" w:cs="Courier New" w:hint="default"/>
      </w:rPr>
    </w:lvl>
    <w:lvl w:ilvl="2" w:tplc="300A0005" w:tentative="1">
      <w:start w:val="1"/>
      <w:numFmt w:val="bullet"/>
      <w:lvlText w:val=""/>
      <w:lvlJc w:val="left"/>
      <w:pPr>
        <w:ind w:left="3960" w:hanging="360"/>
      </w:pPr>
      <w:rPr>
        <w:rFonts w:ascii="Wingdings" w:hAnsi="Wingdings" w:hint="default"/>
      </w:rPr>
    </w:lvl>
    <w:lvl w:ilvl="3" w:tplc="300A0001" w:tentative="1">
      <w:start w:val="1"/>
      <w:numFmt w:val="bullet"/>
      <w:lvlText w:val=""/>
      <w:lvlJc w:val="left"/>
      <w:pPr>
        <w:ind w:left="4680" w:hanging="360"/>
      </w:pPr>
      <w:rPr>
        <w:rFonts w:ascii="Symbol" w:hAnsi="Symbol" w:hint="default"/>
      </w:rPr>
    </w:lvl>
    <w:lvl w:ilvl="4" w:tplc="300A0003" w:tentative="1">
      <w:start w:val="1"/>
      <w:numFmt w:val="bullet"/>
      <w:lvlText w:val="o"/>
      <w:lvlJc w:val="left"/>
      <w:pPr>
        <w:ind w:left="5400" w:hanging="360"/>
      </w:pPr>
      <w:rPr>
        <w:rFonts w:ascii="Courier New" w:hAnsi="Courier New" w:cs="Courier New" w:hint="default"/>
      </w:rPr>
    </w:lvl>
    <w:lvl w:ilvl="5" w:tplc="300A0005" w:tentative="1">
      <w:start w:val="1"/>
      <w:numFmt w:val="bullet"/>
      <w:lvlText w:val=""/>
      <w:lvlJc w:val="left"/>
      <w:pPr>
        <w:ind w:left="6120" w:hanging="360"/>
      </w:pPr>
      <w:rPr>
        <w:rFonts w:ascii="Wingdings" w:hAnsi="Wingdings" w:hint="default"/>
      </w:rPr>
    </w:lvl>
    <w:lvl w:ilvl="6" w:tplc="300A0001" w:tentative="1">
      <w:start w:val="1"/>
      <w:numFmt w:val="bullet"/>
      <w:lvlText w:val=""/>
      <w:lvlJc w:val="left"/>
      <w:pPr>
        <w:ind w:left="6840" w:hanging="360"/>
      </w:pPr>
      <w:rPr>
        <w:rFonts w:ascii="Symbol" w:hAnsi="Symbol" w:hint="default"/>
      </w:rPr>
    </w:lvl>
    <w:lvl w:ilvl="7" w:tplc="300A0003" w:tentative="1">
      <w:start w:val="1"/>
      <w:numFmt w:val="bullet"/>
      <w:lvlText w:val="o"/>
      <w:lvlJc w:val="left"/>
      <w:pPr>
        <w:ind w:left="7560" w:hanging="360"/>
      </w:pPr>
      <w:rPr>
        <w:rFonts w:ascii="Courier New" w:hAnsi="Courier New" w:cs="Courier New" w:hint="default"/>
      </w:rPr>
    </w:lvl>
    <w:lvl w:ilvl="8" w:tplc="300A0005" w:tentative="1">
      <w:start w:val="1"/>
      <w:numFmt w:val="bullet"/>
      <w:lvlText w:val=""/>
      <w:lvlJc w:val="left"/>
      <w:pPr>
        <w:ind w:left="8280" w:hanging="360"/>
      </w:pPr>
      <w:rPr>
        <w:rFonts w:ascii="Wingdings" w:hAnsi="Wingdings" w:hint="default"/>
      </w:rPr>
    </w:lvl>
  </w:abstractNum>
  <w:abstractNum w:abstractNumId="28"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9"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531A466D"/>
    <w:multiLevelType w:val="multilevel"/>
    <w:tmpl w:val="0C08DA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31" w15:restartNumberingAfterBreak="0">
    <w:nsid w:val="561F28A7"/>
    <w:multiLevelType w:val="hybridMultilevel"/>
    <w:tmpl w:val="87BE1046"/>
    <w:lvl w:ilvl="0" w:tplc="280A0001">
      <w:start w:val="1"/>
      <w:numFmt w:val="bullet"/>
      <w:lvlText w:val=""/>
      <w:lvlJc w:val="left"/>
      <w:pPr>
        <w:ind w:left="2072" w:hanging="360"/>
      </w:pPr>
      <w:rPr>
        <w:rFonts w:ascii="Symbol" w:hAnsi="Symbol" w:hint="default"/>
      </w:rPr>
    </w:lvl>
    <w:lvl w:ilvl="1" w:tplc="280A0003">
      <w:start w:val="1"/>
      <w:numFmt w:val="bullet"/>
      <w:lvlText w:val="o"/>
      <w:lvlJc w:val="left"/>
      <w:pPr>
        <w:ind w:left="2792" w:hanging="360"/>
      </w:pPr>
      <w:rPr>
        <w:rFonts w:ascii="Courier New" w:hAnsi="Courier New" w:cs="Courier New" w:hint="default"/>
      </w:rPr>
    </w:lvl>
    <w:lvl w:ilvl="2" w:tplc="280A0005" w:tentative="1">
      <w:start w:val="1"/>
      <w:numFmt w:val="bullet"/>
      <w:lvlText w:val=""/>
      <w:lvlJc w:val="left"/>
      <w:pPr>
        <w:ind w:left="3512" w:hanging="360"/>
      </w:pPr>
      <w:rPr>
        <w:rFonts w:ascii="Wingdings" w:hAnsi="Wingdings" w:hint="default"/>
      </w:rPr>
    </w:lvl>
    <w:lvl w:ilvl="3" w:tplc="280A0001" w:tentative="1">
      <w:start w:val="1"/>
      <w:numFmt w:val="bullet"/>
      <w:lvlText w:val=""/>
      <w:lvlJc w:val="left"/>
      <w:pPr>
        <w:ind w:left="4232" w:hanging="360"/>
      </w:pPr>
      <w:rPr>
        <w:rFonts w:ascii="Symbol" w:hAnsi="Symbol" w:hint="default"/>
      </w:rPr>
    </w:lvl>
    <w:lvl w:ilvl="4" w:tplc="280A0003" w:tentative="1">
      <w:start w:val="1"/>
      <w:numFmt w:val="bullet"/>
      <w:lvlText w:val="o"/>
      <w:lvlJc w:val="left"/>
      <w:pPr>
        <w:ind w:left="4952" w:hanging="360"/>
      </w:pPr>
      <w:rPr>
        <w:rFonts w:ascii="Courier New" w:hAnsi="Courier New" w:cs="Courier New" w:hint="default"/>
      </w:rPr>
    </w:lvl>
    <w:lvl w:ilvl="5" w:tplc="280A0005" w:tentative="1">
      <w:start w:val="1"/>
      <w:numFmt w:val="bullet"/>
      <w:lvlText w:val=""/>
      <w:lvlJc w:val="left"/>
      <w:pPr>
        <w:ind w:left="5672" w:hanging="360"/>
      </w:pPr>
      <w:rPr>
        <w:rFonts w:ascii="Wingdings" w:hAnsi="Wingdings" w:hint="default"/>
      </w:rPr>
    </w:lvl>
    <w:lvl w:ilvl="6" w:tplc="280A0001" w:tentative="1">
      <w:start w:val="1"/>
      <w:numFmt w:val="bullet"/>
      <w:lvlText w:val=""/>
      <w:lvlJc w:val="left"/>
      <w:pPr>
        <w:ind w:left="6392" w:hanging="360"/>
      </w:pPr>
      <w:rPr>
        <w:rFonts w:ascii="Symbol" w:hAnsi="Symbol" w:hint="default"/>
      </w:rPr>
    </w:lvl>
    <w:lvl w:ilvl="7" w:tplc="280A0003" w:tentative="1">
      <w:start w:val="1"/>
      <w:numFmt w:val="bullet"/>
      <w:lvlText w:val="o"/>
      <w:lvlJc w:val="left"/>
      <w:pPr>
        <w:ind w:left="7112" w:hanging="360"/>
      </w:pPr>
      <w:rPr>
        <w:rFonts w:ascii="Courier New" w:hAnsi="Courier New" w:cs="Courier New" w:hint="default"/>
      </w:rPr>
    </w:lvl>
    <w:lvl w:ilvl="8" w:tplc="280A0005" w:tentative="1">
      <w:start w:val="1"/>
      <w:numFmt w:val="bullet"/>
      <w:lvlText w:val=""/>
      <w:lvlJc w:val="left"/>
      <w:pPr>
        <w:ind w:left="7832" w:hanging="360"/>
      </w:pPr>
      <w:rPr>
        <w:rFonts w:ascii="Wingdings" w:hAnsi="Wingdings" w:hint="default"/>
      </w:rPr>
    </w:lvl>
  </w:abstractNum>
  <w:abstractNum w:abstractNumId="32" w15:restartNumberingAfterBreak="0">
    <w:nsid w:val="61901B29"/>
    <w:multiLevelType w:val="hybridMultilevel"/>
    <w:tmpl w:val="63A63CF2"/>
    <w:lvl w:ilvl="0" w:tplc="800605E0">
      <w:start w:val="1"/>
      <w:numFmt w:val="bullet"/>
      <w:lvlText w:val=""/>
      <w:lvlJc w:val="left"/>
      <w:pPr>
        <w:ind w:left="720" w:hanging="360"/>
      </w:pPr>
      <w:rPr>
        <w:rFonts w:ascii="Symbol" w:hAnsi="Symbol" w:hint="default"/>
      </w:rPr>
    </w:lvl>
    <w:lvl w:ilvl="1" w:tplc="9FEE0E62">
      <w:start w:val="1"/>
      <w:numFmt w:val="bullet"/>
      <w:lvlText w:val="o"/>
      <w:lvlJc w:val="left"/>
      <w:pPr>
        <w:ind w:left="1440" w:hanging="360"/>
      </w:pPr>
      <w:rPr>
        <w:rFonts w:ascii="Courier New" w:hAnsi="Courier New" w:hint="default"/>
      </w:rPr>
    </w:lvl>
    <w:lvl w:ilvl="2" w:tplc="341CA47A">
      <w:start w:val="1"/>
      <w:numFmt w:val="bullet"/>
      <w:lvlText w:val=""/>
      <w:lvlJc w:val="left"/>
      <w:pPr>
        <w:ind w:left="2160" w:hanging="360"/>
      </w:pPr>
      <w:rPr>
        <w:rFonts w:ascii="Wingdings" w:hAnsi="Wingdings" w:hint="default"/>
      </w:rPr>
    </w:lvl>
    <w:lvl w:ilvl="3" w:tplc="81144CC8">
      <w:start w:val="1"/>
      <w:numFmt w:val="bullet"/>
      <w:lvlText w:val=""/>
      <w:lvlJc w:val="left"/>
      <w:pPr>
        <w:ind w:left="2880" w:hanging="360"/>
      </w:pPr>
      <w:rPr>
        <w:rFonts w:ascii="Symbol" w:hAnsi="Symbol" w:hint="default"/>
      </w:rPr>
    </w:lvl>
    <w:lvl w:ilvl="4" w:tplc="F508CB6C">
      <w:start w:val="1"/>
      <w:numFmt w:val="bullet"/>
      <w:lvlText w:val="o"/>
      <w:lvlJc w:val="left"/>
      <w:pPr>
        <w:ind w:left="3600" w:hanging="360"/>
      </w:pPr>
      <w:rPr>
        <w:rFonts w:ascii="Courier New" w:hAnsi="Courier New" w:hint="default"/>
      </w:rPr>
    </w:lvl>
    <w:lvl w:ilvl="5" w:tplc="75B647CE">
      <w:start w:val="1"/>
      <w:numFmt w:val="bullet"/>
      <w:lvlText w:val=""/>
      <w:lvlJc w:val="left"/>
      <w:pPr>
        <w:ind w:left="4320" w:hanging="360"/>
      </w:pPr>
      <w:rPr>
        <w:rFonts w:ascii="Wingdings" w:hAnsi="Wingdings" w:hint="default"/>
      </w:rPr>
    </w:lvl>
    <w:lvl w:ilvl="6" w:tplc="03D206DA">
      <w:start w:val="1"/>
      <w:numFmt w:val="bullet"/>
      <w:lvlText w:val=""/>
      <w:lvlJc w:val="left"/>
      <w:pPr>
        <w:ind w:left="5040" w:hanging="360"/>
      </w:pPr>
      <w:rPr>
        <w:rFonts w:ascii="Symbol" w:hAnsi="Symbol" w:hint="default"/>
      </w:rPr>
    </w:lvl>
    <w:lvl w:ilvl="7" w:tplc="53DC94C0">
      <w:start w:val="1"/>
      <w:numFmt w:val="bullet"/>
      <w:lvlText w:val="o"/>
      <w:lvlJc w:val="left"/>
      <w:pPr>
        <w:ind w:left="5760" w:hanging="360"/>
      </w:pPr>
      <w:rPr>
        <w:rFonts w:ascii="Courier New" w:hAnsi="Courier New" w:hint="default"/>
      </w:rPr>
    </w:lvl>
    <w:lvl w:ilvl="8" w:tplc="0784D1BE">
      <w:start w:val="1"/>
      <w:numFmt w:val="bullet"/>
      <w:lvlText w:val=""/>
      <w:lvlJc w:val="left"/>
      <w:pPr>
        <w:ind w:left="6480" w:hanging="360"/>
      </w:pPr>
      <w:rPr>
        <w:rFonts w:ascii="Wingdings" w:hAnsi="Wingdings" w:hint="default"/>
      </w:rPr>
    </w:lvl>
  </w:abstractNum>
  <w:abstractNum w:abstractNumId="33" w15:restartNumberingAfterBreak="0">
    <w:nsid w:val="62024522"/>
    <w:multiLevelType w:val="hybridMultilevel"/>
    <w:tmpl w:val="C51C6F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70181E8B"/>
    <w:multiLevelType w:val="hybridMultilevel"/>
    <w:tmpl w:val="F586BDEC"/>
    <w:lvl w:ilvl="0" w:tplc="300A0003">
      <w:start w:val="1"/>
      <w:numFmt w:val="bullet"/>
      <w:lvlText w:val="o"/>
      <w:lvlJc w:val="left"/>
      <w:pPr>
        <w:ind w:left="2625" w:hanging="360"/>
      </w:pPr>
      <w:rPr>
        <w:rFonts w:ascii="Courier New" w:hAnsi="Courier New" w:cs="Courier New" w:hint="default"/>
      </w:rPr>
    </w:lvl>
    <w:lvl w:ilvl="1" w:tplc="300A0003" w:tentative="1">
      <w:start w:val="1"/>
      <w:numFmt w:val="bullet"/>
      <w:lvlText w:val="o"/>
      <w:lvlJc w:val="left"/>
      <w:pPr>
        <w:ind w:left="3345" w:hanging="360"/>
      </w:pPr>
      <w:rPr>
        <w:rFonts w:ascii="Courier New" w:hAnsi="Courier New" w:cs="Courier New" w:hint="default"/>
      </w:rPr>
    </w:lvl>
    <w:lvl w:ilvl="2" w:tplc="300A0005" w:tentative="1">
      <w:start w:val="1"/>
      <w:numFmt w:val="bullet"/>
      <w:lvlText w:val=""/>
      <w:lvlJc w:val="left"/>
      <w:pPr>
        <w:ind w:left="4065" w:hanging="360"/>
      </w:pPr>
      <w:rPr>
        <w:rFonts w:ascii="Wingdings" w:hAnsi="Wingdings" w:hint="default"/>
      </w:rPr>
    </w:lvl>
    <w:lvl w:ilvl="3" w:tplc="300A0001" w:tentative="1">
      <w:start w:val="1"/>
      <w:numFmt w:val="bullet"/>
      <w:lvlText w:val=""/>
      <w:lvlJc w:val="left"/>
      <w:pPr>
        <w:ind w:left="4785" w:hanging="360"/>
      </w:pPr>
      <w:rPr>
        <w:rFonts w:ascii="Symbol" w:hAnsi="Symbol" w:hint="default"/>
      </w:rPr>
    </w:lvl>
    <w:lvl w:ilvl="4" w:tplc="300A0003" w:tentative="1">
      <w:start w:val="1"/>
      <w:numFmt w:val="bullet"/>
      <w:lvlText w:val="o"/>
      <w:lvlJc w:val="left"/>
      <w:pPr>
        <w:ind w:left="5505" w:hanging="360"/>
      </w:pPr>
      <w:rPr>
        <w:rFonts w:ascii="Courier New" w:hAnsi="Courier New" w:cs="Courier New" w:hint="default"/>
      </w:rPr>
    </w:lvl>
    <w:lvl w:ilvl="5" w:tplc="300A0005" w:tentative="1">
      <w:start w:val="1"/>
      <w:numFmt w:val="bullet"/>
      <w:lvlText w:val=""/>
      <w:lvlJc w:val="left"/>
      <w:pPr>
        <w:ind w:left="6225" w:hanging="360"/>
      </w:pPr>
      <w:rPr>
        <w:rFonts w:ascii="Wingdings" w:hAnsi="Wingdings" w:hint="default"/>
      </w:rPr>
    </w:lvl>
    <w:lvl w:ilvl="6" w:tplc="300A0001" w:tentative="1">
      <w:start w:val="1"/>
      <w:numFmt w:val="bullet"/>
      <w:lvlText w:val=""/>
      <w:lvlJc w:val="left"/>
      <w:pPr>
        <w:ind w:left="6945" w:hanging="360"/>
      </w:pPr>
      <w:rPr>
        <w:rFonts w:ascii="Symbol" w:hAnsi="Symbol" w:hint="default"/>
      </w:rPr>
    </w:lvl>
    <w:lvl w:ilvl="7" w:tplc="300A0003" w:tentative="1">
      <w:start w:val="1"/>
      <w:numFmt w:val="bullet"/>
      <w:lvlText w:val="o"/>
      <w:lvlJc w:val="left"/>
      <w:pPr>
        <w:ind w:left="7665" w:hanging="360"/>
      </w:pPr>
      <w:rPr>
        <w:rFonts w:ascii="Courier New" w:hAnsi="Courier New" w:cs="Courier New" w:hint="default"/>
      </w:rPr>
    </w:lvl>
    <w:lvl w:ilvl="8" w:tplc="300A0005" w:tentative="1">
      <w:start w:val="1"/>
      <w:numFmt w:val="bullet"/>
      <w:lvlText w:val=""/>
      <w:lvlJc w:val="left"/>
      <w:pPr>
        <w:ind w:left="8385" w:hanging="360"/>
      </w:pPr>
      <w:rPr>
        <w:rFonts w:ascii="Wingdings" w:hAnsi="Wingdings" w:hint="default"/>
      </w:rPr>
    </w:lvl>
  </w:abstractNum>
  <w:abstractNum w:abstractNumId="36" w15:restartNumberingAfterBreak="0">
    <w:nsid w:val="76BF54F4"/>
    <w:multiLevelType w:val="hybridMultilevel"/>
    <w:tmpl w:val="FFFFFFFF"/>
    <w:lvl w:ilvl="0" w:tplc="A3268F9E">
      <w:start w:val="1"/>
      <w:numFmt w:val="bullet"/>
      <w:lvlText w:val="·"/>
      <w:lvlJc w:val="left"/>
      <w:pPr>
        <w:ind w:left="720" w:hanging="360"/>
      </w:pPr>
      <w:rPr>
        <w:rFonts w:ascii="Symbol" w:hAnsi="Symbol" w:hint="default"/>
      </w:rPr>
    </w:lvl>
    <w:lvl w:ilvl="1" w:tplc="1368FA78">
      <w:start w:val="1"/>
      <w:numFmt w:val="bullet"/>
      <w:lvlText w:val="o"/>
      <w:lvlJc w:val="left"/>
      <w:pPr>
        <w:ind w:left="1440" w:hanging="360"/>
      </w:pPr>
      <w:rPr>
        <w:rFonts w:ascii="Courier New" w:hAnsi="Courier New" w:hint="default"/>
      </w:rPr>
    </w:lvl>
    <w:lvl w:ilvl="2" w:tplc="94E82BCA">
      <w:start w:val="1"/>
      <w:numFmt w:val="bullet"/>
      <w:lvlText w:val=""/>
      <w:lvlJc w:val="left"/>
      <w:pPr>
        <w:ind w:left="2160" w:hanging="360"/>
      </w:pPr>
      <w:rPr>
        <w:rFonts w:ascii="Wingdings" w:hAnsi="Wingdings" w:hint="default"/>
      </w:rPr>
    </w:lvl>
    <w:lvl w:ilvl="3" w:tplc="46C0A594">
      <w:start w:val="1"/>
      <w:numFmt w:val="bullet"/>
      <w:lvlText w:val=""/>
      <w:lvlJc w:val="left"/>
      <w:pPr>
        <w:ind w:left="2880" w:hanging="360"/>
      </w:pPr>
      <w:rPr>
        <w:rFonts w:ascii="Symbol" w:hAnsi="Symbol" w:hint="default"/>
      </w:rPr>
    </w:lvl>
    <w:lvl w:ilvl="4" w:tplc="C0A072FC">
      <w:start w:val="1"/>
      <w:numFmt w:val="bullet"/>
      <w:lvlText w:val="o"/>
      <w:lvlJc w:val="left"/>
      <w:pPr>
        <w:ind w:left="3600" w:hanging="360"/>
      </w:pPr>
      <w:rPr>
        <w:rFonts w:ascii="Courier New" w:hAnsi="Courier New" w:hint="default"/>
      </w:rPr>
    </w:lvl>
    <w:lvl w:ilvl="5" w:tplc="CE80BEF8">
      <w:start w:val="1"/>
      <w:numFmt w:val="bullet"/>
      <w:lvlText w:val=""/>
      <w:lvlJc w:val="left"/>
      <w:pPr>
        <w:ind w:left="4320" w:hanging="360"/>
      </w:pPr>
      <w:rPr>
        <w:rFonts w:ascii="Wingdings" w:hAnsi="Wingdings" w:hint="default"/>
      </w:rPr>
    </w:lvl>
    <w:lvl w:ilvl="6" w:tplc="CBA03F32">
      <w:start w:val="1"/>
      <w:numFmt w:val="bullet"/>
      <w:lvlText w:val=""/>
      <w:lvlJc w:val="left"/>
      <w:pPr>
        <w:ind w:left="5040" w:hanging="360"/>
      </w:pPr>
      <w:rPr>
        <w:rFonts w:ascii="Symbol" w:hAnsi="Symbol" w:hint="default"/>
      </w:rPr>
    </w:lvl>
    <w:lvl w:ilvl="7" w:tplc="EB02505E">
      <w:start w:val="1"/>
      <w:numFmt w:val="bullet"/>
      <w:lvlText w:val="o"/>
      <w:lvlJc w:val="left"/>
      <w:pPr>
        <w:ind w:left="5760" w:hanging="360"/>
      </w:pPr>
      <w:rPr>
        <w:rFonts w:ascii="Courier New" w:hAnsi="Courier New" w:hint="default"/>
      </w:rPr>
    </w:lvl>
    <w:lvl w:ilvl="8" w:tplc="9A309BAC">
      <w:start w:val="1"/>
      <w:numFmt w:val="bullet"/>
      <w:lvlText w:val=""/>
      <w:lvlJc w:val="left"/>
      <w:pPr>
        <w:ind w:left="6480" w:hanging="360"/>
      </w:pPr>
      <w:rPr>
        <w:rFonts w:ascii="Wingdings" w:hAnsi="Wingdings" w:hint="default"/>
      </w:rPr>
    </w:lvl>
  </w:abstractNum>
  <w:abstractNum w:abstractNumId="37" w15:restartNumberingAfterBreak="0">
    <w:nsid w:val="7D712A8E"/>
    <w:multiLevelType w:val="hybridMultilevel"/>
    <w:tmpl w:val="AAC035F2"/>
    <w:lvl w:ilvl="0" w:tplc="149878C2">
      <w:start w:val="1"/>
      <w:numFmt w:val="bullet"/>
      <w:lvlText w:val=""/>
      <w:lvlJc w:val="left"/>
      <w:pPr>
        <w:ind w:left="720" w:hanging="360"/>
      </w:pPr>
      <w:rPr>
        <w:rFonts w:ascii="Symbol" w:hAnsi="Symbol" w:hint="default"/>
      </w:rPr>
    </w:lvl>
    <w:lvl w:ilvl="1" w:tplc="4868196E">
      <w:start w:val="1"/>
      <w:numFmt w:val="bullet"/>
      <w:lvlText w:val="o"/>
      <w:lvlJc w:val="left"/>
      <w:pPr>
        <w:ind w:left="1440" w:hanging="360"/>
      </w:pPr>
      <w:rPr>
        <w:rFonts w:ascii="Courier New" w:hAnsi="Courier New" w:hint="default"/>
      </w:rPr>
    </w:lvl>
    <w:lvl w:ilvl="2" w:tplc="DD56DD54">
      <w:start w:val="1"/>
      <w:numFmt w:val="bullet"/>
      <w:lvlText w:val=""/>
      <w:lvlJc w:val="left"/>
      <w:pPr>
        <w:ind w:left="2160" w:hanging="360"/>
      </w:pPr>
      <w:rPr>
        <w:rFonts w:ascii="Wingdings" w:hAnsi="Wingdings" w:hint="default"/>
      </w:rPr>
    </w:lvl>
    <w:lvl w:ilvl="3" w:tplc="9E70C7E0">
      <w:start w:val="1"/>
      <w:numFmt w:val="bullet"/>
      <w:lvlText w:val=""/>
      <w:lvlJc w:val="left"/>
      <w:pPr>
        <w:ind w:left="2880" w:hanging="360"/>
      </w:pPr>
      <w:rPr>
        <w:rFonts w:ascii="Symbol" w:hAnsi="Symbol" w:hint="default"/>
      </w:rPr>
    </w:lvl>
    <w:lvl w:ilvl="4" w:tplc="87B494CC">
      <w:start w:val="1"/>
      <w:numFmt w:val="bullet"/>
      <w:lvlText w:val="o"/>
      <w:lvlJc w:val="left"/>
      <w:pPr>
        <w:ind w:left="3600" w:hanging="360"/>
      </w:pPr>
      <w:rPr>
        <w:rFonts w:ascii="Courier New" w:hAnsi="Courier New" w:hint="default"/>
      </w:rPr>
    </w:lvl>
    <w:lvl w:ilvl="5" w:tplc="BDD07B36">
      <w:start w:val="1"/>
      <w:numFmt w:val="bullet"/>
      <w:lvlText w:val=""/>
      <w:lvlJc w:val="left"/>
      <w:pPr>
        <w:ind w:left="4320" w:hanging="360"/>
      </w:pPr>
      <w:rPr>
        <w:rFonts w:ascii="Wingdings" w:hAnsi="Wingdings" w:hint="default"/>
      </w:rPr>
    </w:lvl>
    <w:lvl w:ilvl="6" w:tplc="5202739E">
      <w:start w:val="1"/>
      <w:numFmt w:val="bullet"/>
      <w:lvlText w:val=""/>
      <w:lvlJc w:val="left"/>
      <w:pPr>
        <w:ind w:left="5040" w:hanging="360"/>
      </w:pPr>
      <w:rPr>
        <w:rFonts w:ascii="Symbol" w:hAnsi="Symbol" w:hint="default"/>
      </w:rPr>
    </w:lvl>
    <w:lvl w:ilvl="7" w:tplc="049885FC">
      <w:start w:val="1"/>
      <w:numFmt w:val="bullet"/>
      <w:lvlText w:val="o"/>
      <w:lvlJc w:val="left"/>
      <w:pPr>
        <w:ind w:left="5760" w:hanging="360"/>
      </w:pPr>
      <w:rPr>
        <w:rFonts w:ascii="Courier New" w:hAnsi="Courier New" w:hint="default"/>
      </w:rPr>
    </w:lvl>
    <w:lvl w:ilvl="8" w:tplc="8B78F582">
      <w:start w:val="1"/>
      <w:numFmt w:val="bullet"/>
      <w:lvlText w:val=""/>
      <w:lvlJc w:val="left"/>
      <w:pPr>
        <w:ind w:left="6480" w:hanging="360"/>
      </w:pPr>
      <w:rPr>
        <w:rFonts w:ascii="Wingdings" w:hAnsi="Wingdings" w:hint="default"/>
      </w:rPr>
    </w:lvl>
  </w:abstractNum>
  <w:abstractNum w:abstractNumId="38" w15:restartNumberingAfterBreak="0">
    <w:nsid w:val="7F5B2094"/>
    <w:multiLevelType w:val="hybridMultilevel"/>
    <w:tmpl w:val="22520FA8"/>
    <w:lvl w:ilvl="0" w:tplc="300A0003">
      <w:start w:val="1"/>
      <w:numFmt w:val="bullet"/>
      <w:lvlText w:val="o"/>
      <w:lvlJc w:val="left"/>
      <w:pPr>
        <w:ind w:left="2565" w:hanging="360"/>
      </w:pPr>
      <w:rPr>
        <w:rFonts w:ascii="Courier New" w:hAnsi="Courier New" w:cs="Courier New" w:hint="default"/>
      </w:rPr>
    </w:lvl>
    <w:lvl w:ilvl="1" w:tplc="300A0003" w:tentative="1">
      <w:start w:val="1"/>
      <w:numFmt w:val="bullet"/>
      <w:lvlText w:val="o"/>
      <w:lvlJc w:val="left"/>
      <w:pPr>
        <w:ind w:left="3285" w:hanging="360"/>
      </w:pPr>
      <w:rPr>
        <w:rFonts w:ascii="Courier New" w:hAnsi="Courier New" w:cs="Courier New" w:hint="default"/>
      </w:rPr>
    </w:lvl>
    <w:lvl w:ilvl="2" w:tplc="300A0005" w:tentative="1">
      <w:start w:val="1"/>
      <w:numFmt w:val="bullet"/>
      <w:lvlText w:val=""/>
      <w:lvlJc w:val="left"/>
      <w:pPr>
        <w:ind w:left="4005" w:hanging="360"/>
      </w:pPr>
      <w:rPr>
        <w:rFonts w:ascii="Wingdings" w:hAnsi="Wingdings" w:hint="default"/>
      </w:rPr>
    </w:lvl>
    <w:lvl w:ilvl="3" w:tplc="300A0001" w:tentative="1">
      <w:start w:val="1"/>
      <w:numFmt w:val="bullet"/>
      <w:lvlText w:val=""/>
      <w:lvlJc w:val="left"/>
      <w:pPr>
        <w:ind w:left="4725" w:hanging="360"/>
      </w:pPr>
      <w:rPr>
        <w:rFonts w:ascii="Symbol" w:hAnsi="Symbol" w:hint="default"/>
      </w:rPr>
    </w:lvl>
    <w:lvl w:ilvl="4" w:tplc="300A0003" w:tentative="1">
      <w:start w:val="1"/>
      <w:numFmt w:val="bullet"/>
      <w:lvlText w:val="o"/>
      <w:lvlJc w:val="left"/>
      <w:pPr>
        <w:ind w:left="5445" w:hanging="360"/>
      </w:pPr>
      <w:rPr>
        <w:rFonts w:ascii="Courier New" w:hAnsi="Courier New" w:cs="Courier New" w:hint="default"/>
      </w:rPr>
    </w:lvl>
    <w:lvl w:ilvl="5" w:tplc="300A0005" w:tentative="1">
      <w:start w:val="1"/>
      <w:numFmt w:val="bullet"/>
      <w:lvlText w:val=""/>
      <w:lvlJc w:val="left"/>
      <w:pPr>
        <w:ind w:left="6165" w:hanging="360"/>
      </w:pPr>
      <w:rPr>
        <w:rFonts w:ascii="Wingdings" w:hAnsi="Wingdings" w:hint="default"/>
      </w:rPr>
    </w:lvl>
    <w:lvl w:ilvl="6" w:tplc="300A0001" w:tentative="1">
      <w:start w:val="1"/>
      <w:numFmt w:val="bullet"/>
      <w:lvlText w:val=""/>
      <w:lvlJc w:val="left"/>
      <w:pPr>
        <w:ind w:left="6885" w:hanging="360"/>
      </w:pPr>
      <w:rPr>
        <w:rFonts w:ascii="Symbol" w:hAnsi="Symbol" w:hint="default"/>
      </w:rPr>
    </w:lvl>
    <w:lvl w:ilvl="7" w:tplc="300A0003" w:tentative="1">
      <w:start w:val="1"/>
      <w:numFmt w:val="bullet"/>
      <w:lvlText w:val="o"/>
      <w:lvlJc w:val="left"/>
      <w:pPr>
        <w:ind w:left="7605" w:hanging="360"/>
      </w:pPr>
      <w:rPr>
        <w:rFonts w:ascii="Courier New" w:hAnsi="Courier New" w:cs="Courier New" w:hint="default"/>
      </w:rPr>
    </w:lvl>
    <w:lvl w:ilvl="8" w:tplc="300A0005" w:tentative="1">
      <w:start w:val="1"/>
      <w:numFmt w:val="bullet"/>
      <w:lvlText w:val=""/>
      <w:lvlJc w:val="left"/>
      <w:pPr>
        <w:ind w:left="8325" w:hanging="360"/>
      </w:pPr>
      <w:rPr>
        <w:rFonts w:ascii="Wingdings" w:hAnsi="Wingdings" w:hint="default"/>
      </w:rPr>
    </w:lvl>
  </w:abstractNum>
  <w:num w:numId="1">
    <w:abstractNumId w:val="0"/>
  </w:num>
  <w:num w:numId="2">
    <w:abstractNumId w:val="17"/>
  </w:num>
  <w:num w:numId="3">
    <w:abstractNumId w:val="28"/>
  </w:num>
  <w:num w:numId="4">
    <w:abstractNumId w:val="19"/>
  </w:num>
  <w:num w:numId="5">
    <w:abstractNumId w:val="34"/>
  </w:num>
  <w:num w:numId="6">
    <w:abstractNumId w:val="29"/>
  </w:num>
  <w:num w:numId="7">
    <w:abstractNumId w:val="21"/>
  </w:num>
  <w:num w:numId="8">
    <w:abstractNumId w:val="26"/>
  </w:num>
  <w:num w:numId="9">
    <w:abstractNumId w:val="32"/>
  </w:num>
  <w:num w:numId="10">
    <w:abstractNumId w:val="37"/>
  </w:num>
  <w:num w:numId="11">
    <w:abstractNumId w:val="8"/>
  </w:num>
  <w:num w:numId="12">
    <w:abstractNumId w:val="7"/>
  </w:num>
  <w:num w:numId="13">
    <w:abstractNumId w:val="25"/>
  </w:num>
  <w:num w:numId="14">
    <w:abstractNumId w:val="22"/>
  </w:num>
  <w:num w:numId="15">
    <w:abstractNumId w:val="13"/>
  </w:num>
  <w:num w:numId="16">
    <w:abstractNumId w:val="36"/>
  </w:num>
  <w:num w:numId="17">
    <w:abstractNumId w:val="31"/>
  </w:num>
  <w:num w:numId="18">
    <w:abstractNumId w:val="30"/>
  </w:num>
  <w:num w:numId="19">
    <w:abstractNumId w:val="14"/>
  </w:num>
  <w:num w:numId="20">
    <w:abstractNumId w:val="16"/>
  </w:num>
  <w:num w:numId="21">
    <w:abstractNumId w:val="27"/>
  </w:num>
  <w:num w:numId="22">
    <w:abstractNumId w:val="9"/>
  </w:num>
  <w:num w:numId="23">
    <w:abstractNumId w:val="18"/>
  </w:num>
  <w:num w:numId="24">
    <w:abstractNumId w:val="15"/>
  </w:num>
  <w:num w:numId="25">
    <w:abstractNumId w:val="12"/>
  </w:num>
  <w:num w:numId="26">
    <w:abstractNumId w:val="33"/>
  </w:num>
  <w:num w:numId="27">
    <w:abstractNumId w:val="23"/>
  </w:num>
  <w:num w:numId="28">
    <w:abstractNumId w:val="20"/>
  </w:num>
  <w:num w:numId="29">
    <w:abstractNumId w:val="24"/>
  </w:num>
  <w:num w:numId="30">
    <w:abstractNumId w:val="11"/>
  </w:num>
  <w:num w:numId="31">
    <w:abstractNumId w:val="35"/>
  </w:num>
  <w:num w:numId="32">
    <w:abstractNumId w:val="10"/>
  </w:num>
  <w:num w:numId="33">
    <w:abstractNumId w:val="3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3584D"/>
    <w:rsid w:val="00036D62"/>
    <w:rsid w:val="000379ED"/>
    <w:rsid w:val="0005518A"/>
    <w:rsid w:val="00056F13"/>
    <w:rsid w:val="0006197A"/>
    <w:rsid w:val="00065C0B"/>
    <w:rsid w:val="0009200C"/>
    <w:rsid w:val="0009623A"/>
    <w:rsid w:val="000A2611"/>
    <w:rsid w:val="000A3930"/>
    <w:rsid w:val="000A3FAC"/>
    <w:rsid w:val="000A702B"/>
    <w:rsid w:val="000B0877"/>
    <w:rsid w:val="000E47A0"/>
    <w:rsid w:val="000E52A7"/>
    <w:rsid w:val="000E7B36"/>
    <w:rsid w:val="000F2051"/>
    <w:rsid w:val="001028A1"/>
    <w:rsid w:val="00112D78"/>
    <w:rsid w:val="00114578"/>
    <w:rsid w:val="00125D5B"/>
    <w:rsid w:val="00135D1D"/>
    <w:rsid w:val="00143BE9"/>
    <w:rsid w:val="00150AFE"/>
    <w:rsid w:val="00175AD8"/>
    <w:rsid w:val="001905F6"/>
    <w:rsid w:val="001909AC"/>
    <w:rsid w:val="00193D75"/>
    <w:rsid w:val="00194FF2"/>
    <w:rsid w:val="001A76E4"/>
    <w:rsid w:val="001B6865"/>
    <w:rsid w:val="001C29CE"/>
    <w:rsid w:val="001C3482"/>
    <w:rsid w:val="001E2593"/>
    <w:rsid w:val="001E2C92"/>
    <w:rsid w:val="001E64B0"/>
    <w:rsid w:val="001F0307"/>
    <w:rsid w:val="001F5FAC"/>
    <w:rsid w:val="0020452E"/>
    <w:rsid w:val="002463F9"/>
    <w:rsid w:val="00254CAC"/>
    <w:rsid w:val="0026246C"/>
    <w:rsid w:val="00263FB0"/>
    <w:rsid w:val="0027290C"/>
    <w:rsid w:val="002A15D9"/>
    <w:rsid w:val="002A615E"/>
    <w:rsid w:val="002B27F7"/>
    <w:rsid w:val="002B349E"/>
    <w:rsid w:val="002B5F41"/>
    <w:rsid w:val="002D331E"/>
    <w:rsid w:val="002D4328"/>
    <w:rsid w:val="002D5D0C"/>
    <w:rsid w:val="002E1B54"/>
    <w:rsid w:val="002E42BE"/>
    <w:rsid w:val="002F4C80"/>
    <w:rsid w:val="002F5651"/>
    <w:rsid w:val="0030023B"/>
    <w:rsid w:val="0030737E"/>
    <w:rsid w:val="003100C1"/>
    <w:rsid w:val="003110A7"/>
    <w:rsid w:val="003148CA"/>
    <w:rsid w:val="00331FF3"/>
    <w:rsid w:val="00336647"/>
    <w:rsid w:val="003455D4"/>
    <w:rsid w:val="003477E8"/>
    <w:rsid w:val="00351EB2"/>
    <w:rsid w:val="00361681"/>
    <w:rsid w:val="0036388C"/>
    <w:rsid w:val="00370B1F"/>
    <w:rsid w:val="003727B1"/>
    <w:rsid w:val="0037421C"/>
    <w:rsid w:val="0037640B"/>
    <w:rsid w:val="00386A3D"/>
    <w:rsid w:val="00396A84"/>
    <w:rsid w:val="003B4100"/>
    <w:rsid w:val="003C17F8"/>
    <w:rsid w:val="003C470A"/>
    <w:rsid w:val="003D373E"/>
    <w:rsid w:val="00402F21"/>
    <w:rsid w:val="0041079E"/>
    <w:rsid w:val="00434640"/>
    <w:rsid w:val="00442AED"/>
    <w:rsid w:val="00453783"/>
    <w:rsid w:val="0046318A"/>
    <w:rsid w:val="00472D78"/>
    <w:rsid w:val="00477ED6"/>
    <w:rsid w:val="00481B4B"/>
    <w:rsid w:val="00492D5D"/>
    <w:rsid w:val="004A0265"/>
    <w:rsid w:val="004A6234"/>
    <w:rsid w:val="004A6583"/>
    <w:rsid w:val="004C3938"/>
    <w:rsid w:val="004D2074"/>
    <w:rsid w:val="004D4EA9"/>
    <w:rsid w:val="004D4FB5"/>
    <w:rsid w:val="004D619E"/>
    <w:rsid w:val="004F103B"/>
    <w:rsid w:val="004F421A"/>
    <w:rsid w:val="004F4546"/>
    <w:rsid w:val="00503E41"/>
    <w:rsid w:val="005109F6"/>
    <w:rsid w:val="005139CE"/>
    <w:rsid w:val="00521ED9"/>
    <w:rsid w:val="00524AD6"/>
    <w:rsid w:val="00526026"/>
    <w:rsid w:val="005440DB"/>
    <w:rsid w:val="00547DD9"/>
    <w:rsid w:val="0055490C"/>
    <w:rsid w:val="00570751"/>
    <w:rsid w:val="005707F0"/>
    <w:rsid w:val="0057131D"/>
    <w:rsid w:val="005875CD"/>
    <w:rsid w:val="005961D6"/>
    <w:rsid w:val="00597881"/>
    <w:rsid w:val="005A41F0"/>
    <w:rsid w:val="005A5998"/>
    <w:rsid w:val="005B10F9"/>
    <w:rsid w:val="005B1D30"/>
    <w:rsid w:val="005B7576"/>
    <w:rsid w:val="005D654B"/>
    <w:rsid w:val="005F06CB"/>
    <w:rsid w:val="0060186C"/>
    <w:rsid w:val="00605082"/>
    <w:rsid w:val="00607DE9"/>
    <w:rsid w:val="00615203"/>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C4A4B"/>
    <w:rsid w:val="006C50A0"/>
    <w:rsid w:val="006C797F"/>
    <w:rsid w:val="006D0074"/>
    <w:rsid w:val="006D7D56"/>
    <w:rsid w:val="006E24AA"/>
    <w:rsid w:val="006E57E4"/>
    <w:rsid w:val="006E75C9"/>
    <w:rsid w:val="006F0DFF"/>
    <w:rsid w:val="006F34BB"/>
    <w:rsid w:val="006F647B"/>
    <w:rsid w:val="00700CAE"/>
    <w:rsid w:val="00702F26"/>
    <w:rsid w:val="00706E30"/>
    <w:rsid w:val="007074F8"/>
    <w:rsid w:val="007137E1"/>
    <w:rsid w:val="00716272"/>
    <w:rsid w:val="00721730"/>
    <w:rsid w:val="00721B19"/>
    <w:rsid w:val="00762058"/>
    <w:rsid w:val="007836D3"/>
    <w:rsid w:val="007949FF"/>
    <w:rsid w:val="00794FC8"/>
    <w:rsid w:val="007A5236"/>
    <w:rsid w:val="007B6759"/>
    <w:rsid w:val="007C29D1"/>
    <w:rsid w:val="007C35BB"/>
    <w:rsid w:val="007C5E16"/>
    <w:rsid w:val="007D67C1"/>
    <w:rsid w:val="007D713E"/>
    <w:rsid w:val="007E2BE3"/>
    <w:rsid w:val="007E5A96"/>
    <w:rsid w:val="007E7869"/>
    <w:rsid w:val="007F1FAD"/>
    <w:rsid w:val="007F43AC"/>
    <w:rsid w:val="0080174D"/>
    <w:rsid w:val="00806C7C"/>
    <w:rsid w:val="00811044"/>
    <w:rsid w:val="00815224"/>
    <w:rsid w:val="00815DC3"/>
    <w:rsid w:val="0081798B"/>
    <w:rsid w:val="00837034"/>
    <w:rsid w:val="00850796"/>
    <w:rsid w:val="0085455B"/>
    <w:rsid w:val="008549D5"/>
    <w:rsid w:val="00857C2C"/>
    <w:rsid w:val="00861E6A"/>
    <w:rsid w:val="008678F7"/>
    <w:rsid w:val="008710D4"/>
    <w:rsid w:val="0088178D"/>
    <w:rsid w:val="00884DD4"/>
    <w:rsid w:val="008A3A31"/>
    <w:rsid w:val="008A7789"/>
    <w:rsid w:val="008B21FC"/>
    <w:rsid w:val="008B2B05"/>
    <w:rsid w:val="008C664F"/>
    <w:rsid w:val="008D435D"/>
    <w:rsid w:val="008D7F92"/>
    <w:rsid w:val="008E0310"/>
    <w:rsid w:val="008F23AD"/>
    <w:rsid w:val="008F295B"/>
    <w:rsid w:val="008F75C5"/>
    <w:rsid w:val="0091042B"/>
    <w:rsid w:val="00911366"/>
    <w:rsid w:val="00914316"/>
    <w:rsid w:val="00921653"/>
    <w:rsid w:val="00933421"/>
    <w:rsid w:val="00943E22"/>
    <w:rsid w:val="00944810"/>
    <w:rsid w:val="0095187A"/>
    <w:rsid w:val="0095226D"/>
    <w:rsid w:val="009801B4"/>
    <w:rsid w:val="009805DE"/>
    <w:rsid w:val="00997C75"/>
    <w:rsid w:val="009A0472"/>
    <w:rsid w:val="009A41D4"/>
    <w:rsid w:val="009B43E9"/>
    <w:rsid w:val="009B5943"/>
    <w:rsid w:val="009B7F3B"/>
    <w:rsid w:val="009C5107"/>
    <w:rsid w:val="009C5F17"/>
    <w:rsid w:val="009D1A91"/>
    <w:rsid w:val="009E050C"/>
    <w:rsid w:val="009E4279"/>
    <w:rsid w:val="009E7CEB"/>
    <w:rsid w:val="009F29D5"/>
    <w:rsid w:val="00A1079C"/>
    <w:rsid w:val="00A15912"/>
    <w:rsid w:val="00A2466D"/>
    <w:rsid w:val="00A26582"/>
    <w:rsid w:val="00A31CBC"/>
    <w:rsid w:val="00A3332F"/>
    <w:rsid w:val="00A3765A"/>
    <w:rsid w:val="00A54A87"/>
    <w:rsid w:val="00A812EB"/>
    <w:rsid w:val="00A90AED"/>
    <w:rsid w:val="00A96743"/>
    <w:rsid w:val="00AA1927"/>
    <w:rsid w:val="00AA7836"/>
    <w:rsid w:val="00AC06CF"/>
    <w:rsid w:val="00AD0217"/>
    <w:rsid w:val="00B04F64"/>
    <w:rsid w:val="00B10BAB"/>
    <w:rsid w:val="00B23E8F"/>
    <w:rsid w:val="00B31CF7"/>
    <w:rsid w:val="00B34AB3"/>
    <w:rsid w:val="00B379EB"/>
    <w:rsid w:val="00B475DC"/>
    <w:rsid w:val="00B64DC4"/>
    <w:rsid w:val="00B73828"/>
    <w:rsid w:val="00B745AE"/>
    <w:rsid w:val="00B75EFE"/>
    <w:rsid w:val="00B81A18"/>
    <w:rsid w:val="00B87AE2"/>
    <w:rsid w:val="00B90D74"/>
    <w:rsid w:val="00BA257C"/>
    <w:rsid w:val="00BA49D6"/>
    <w:rsid w:val="00BC0490"/>
    <w:rsid w:val="00BC3D7B"/>
    <w:rsid w:val="00BC51EF"/>
    <w:rsid w:val="00BD28BE"/>
    <w:rsid w:val="00BD6F01"/>
    <w:rsid w:val="00BD71A7"/>
    <w:rsid w:val="00BE1F6F"/>
    <w:rsid w:val="00BF0D7A"/>
    <w:rsid w:val="00BF7808"/>
    <w:rsid w:val="00C0377B"/>
    <w:rsid w:val="00C03C50"/>
    <w:rsid w:val="00C0671A"/>
    <w:rsid w:val="00C157DE"/>
    <w:rsid w:val="00C21FF0"/>
    <w:rsid w:val="00C25D31"/>
    <w:rsid w:val="00C27EC0"/>
    <w:rsid w:val="00C329B0"/>
    <w:rsid w:val="00C401AF"/>
    <w:rsid w:val="00C46282"/>
    <w:rsid w:val="00C46BA2"/>
    <w:rsid w:val="00C514B7"/>
    <w:rsid w:val="00C5321D"/>
    <w:rsid w:val="00C60DEF"/>
    <w:rsid w:val="00C67250"/>
    <w:rsid w:val="00C8477D"/>
    <w:rsid w:val="00C87596"/>
    <w:rsid w:val="00C92599"/>
    <w:rsid w:val="00CA01FD"/>
    <w:rsid w:val="00CA43BC"/>
    <w:rsid w:val="00CA5DAC"/>
    <w:rsid w:val="00CB730C"/>
    <w:rsid w:val="00CC0373"/>
    <w:rsid w:val="00CE4F68"/>
    <w:rsid w:val="00CF2B71"/>
    <w:rsid w:val="00CF6119"/>
    <w:rsid w:val="00D13303"/>
    <w:rsid w:val="00D378D4"/>
    <w:rsid w:val="00D43CE9"/>
    <w:rsid w:val="00D50AF7"/>
    <w:rsid w:val="00D5394F"/>
    <w:rsid w:val="00D63778"/>
    <w:rsid w:val="00D76D8B"/>
    <w:rsid w:val="00D77E1B"/>
    <w:rsid w:val="00D81570"/>
    <w:rsid w:val="00D91181"/>
    <w:rsid w:val="00DA27CB"/>
    <w:rsid w:val="00DB4946"/>
    <w:rsid w:val="00DC1397"/>
    <w:rsid w:val="00DC21BF"/>
    <w:rsid w:val="00DC49BE"/>
    <w:rsid w:val="00DC5EC8"/>
    <w:rsid w:val="00DE2472"/>
    <w:rsid w:val="00DE2736"/>
    <w:rsid w:val="00DE2CA6"/>
    <w:rsid w:val="00DE5EB2"/>
    <w:rsid w:val="00DF0083"/>
    <w:rsid w:val="00E051DA"/>
    <w:rsid w:val="00E07736"/>
    <w:rsid w:val="00E1486C"/>
    <w:rsid w:val="00E16C37"/>
    <w:rsid w:val="00E34146"/>
    <w:rsid w:val="00E3446B"/>
    <w:rsid w:val="00E4055B"/>
    <w:rsid w:val="00E41218"/>
    <w:rsid w:val="00E41F22"/>
    <w:rsid w:val="00E449D7"/>
    <w:rsid w:val="00E635DB"/>
    <w:rsid w:val="00E63BA5"/>
    <w:rsid w:val="00E70CBC"/>
    <w:rsid w:val="00E73551"/>
    <w:rsid w:val="00E76C76"/>
    <w:rsid w:val="00EA3C5E"/>
    <w:rsid w:val="00EB4DAA"/>
    <w:rsid w:val="00EC0D75"/>
    <w:rsid w:val="00EC5C54"/>
    <w:rsid w:val="00EE09D3"/>
    <w:rsid w:val="00EF0088"/>
    <w:rsid w:val="00EF35A7"/>
    <w:rsid w:val="00F114F9"/>
    <w:rsid w:val="00F16BD3"/>
    <w:rsid w:val="00F20B03"/>
    <w:rsid w:val="00F305B8"/>
    <w:rsid w:val="00F3137F"/>
    <w:rsid w:val="00F3192A"/>
    <w:rsid w:val="00F324B9"/>
    <w:rsid w:val="00F34BAF"/>
    <w:rsid w:val="00F3744A"/>
    <w:rsid w:val="00F4390B"/>
    <w:rsid w:val="00F516C2"/>
    <w:rsid w:val="00F7357E"/>
    <w:rsid w:val="00F739B5"/>
    <w:rsid w:val="00F8107B"/>
    <w:rsid w:val="00F8513D"/>
    <w:rsid w:val="00F8748F"/>
    <w:rsid w:val="00F945FF"/>
    <w:rsid w:val="00F94833"/>
    <w:rsid w:val="00FC257A"/>
    <w:rsid w:val="00FF1101"/>
    <w:rsid w:val="00FF34EA"/>
    <w:rsid w:val="00FF57F0"/>
    <w:rsid w:val="00FF6A0C"/>
    <w:rsid w:val="013489D9"/>
    <w:rsid w:val="01568986"/>
    <w:rsid w:val="01881A8F"/>
    <w:rsid w:val="01B77941"/>
    <w:rsid w:val="03077D45"/>
    <w:rsid w:val="032D8DEB"/>
    <w:rsid w:val="033AA128"/>
    <w:rsid w:val="03D6A8C4"/>
    <w:rsid w:val="042E237D"/>
    <w:rsid w:val="04F6071F"/>
    <w:rsid w:val="054FD628"/>
    <w:rsid w:val="058EA9E5"/>
    <w:rsid w:val="05C9F3DE"/>
    <w:rsid w:val="06261574"/>
    <w:rsid w:val="07097EBB"/>
    <w:rsid w:val="071AB992"/>
    <w:rsid w:val="07E95045"/>
    <w:rsid w:val="0800CD83"/>
    <w:rsid w:val="0859E128"/>
    <w:rsid w:val="085FB6D6"/>
    <w:rsid w:val="08DC4B11"/>
    <w:rsid w:val="08E9E187"/>
    <w:rsid w:val="0904412E"/>
    <w:rsid w:val="09E2FD44"/>
    <w:rsid w:val="0A5A47DA"/>
    <w:rsid w:val="0A6E6D1F"/>
    <w:rsid w:val="0B02105C"/>
    <w:rsid w:val="0B2CA7B3"/>
    <w:rsid w:val="0C00E22C"/>
    <w:rsid w:val="0C405D85"/>
    <w:rsid w:val="0C4DD0F3"/>
    <w:rsid w:val="0CB18C3F"/>
    <w:rsid w:val="0CDF1A3E"/>
    <w:rsid w:val="0DDDEC6D"/>
    <w:rsid w:val="0DFDF2E9"/>
    <w:rsid w:val="0E74E24D"/>
    <w:rsid w:val="0EC411C4"/>
    <w:rsid w:val="0F328636"/>
    <w:rsid w:val="0F4C4BE6"/>
    <w:rsid w:val="1081EA24"/>
    <w:rsid w:val="10C9895E"/>
    <w:rsid w:val="10E6EACF"/>
    <w:rsid w:val="11F8746E"/>
    <w:rsid w:val="1282C781"/>
    <w:rsid w:val="129DBD6D"/>
    <w:rsid w:val="13385F00"/>
    <w:rsid w:val="13DA52C1"/>
    <w:rsid w:val="1417356C"/>
    <w:rsid w:val="15E19FC8"/>
    <w:rsid w:val="160BB54D"/>
    <w:rsid w:val="164A8656"/>
    <w:rsid w:val="1690BD74"/>
    <w:rsid w:val="16EFB3C5"/>
    <w:rsid w:val="16F198DC"/>
    <w:rsid w:val="18C3606C"/>
    <w:rsid w:val="1956D059"/>
    <w:rsid w:val="19BD6DD9"/>
    <w:rsid w:val="1A983EAB"/>
    <w:rsid w:val="1B27FF5D"/>
    <w:rsid w:val="1B94E441"/>
    <w:rsid w:val="1D5A7412"/>
    <w:rsid w:val="1DC23E99"/>
    <w:rsid w:val="1ECCEC46"/>
    <w:rsid w:val="1F18E635"/>
    <w:rsid w:val="1F2BE1A3"/>
    <w:rsid w:val="205FCE1C"/>
    <w:rsid w:val="20779E30"/>
    <w:rsid w:val="20FED50F"/>
    <w:rsid w:val="210C4B6C"/>
    <w:rsid w:val="21EB69C3"/>
    <w:rsid w:val="226A42B2"/>
    <w:rsid w:val="22E1FA98"/>
    <w:rsid w:val="231EAB08"/>
    <w:rsid w:val="2353DABF"/>
    <w:rsid w:val="2360E210"/>
    <w:rsid w:val="23A05D69"/>
    <w:rsid w:val="23A06B7A"/>
    <w:rsid w:val="241D6D3E"/>
    <w:rsid w:val="2450D91C"/>
    <w:rsid w:val="249200C2"/>
    <w:rsid w:val="24B1B042"/>
    <w:rsid w:val="24C384EF"/>
    <w:rsid w:val="250E45E5"/>
    <w:rsid w:val="25A5EFC2"/>
    <w:rsid w:val="25BA48AA"/>
    <w:rsid w:val="267DE78A"/>
    <w:rsid w:val="270C5D51"/>
    <w:rsid w:val="27315BEE"/>
    <w:rsid w:val="2757D4FD"/>
    <w:rsid w:val="2759ACC5"/>
    <w:rsid w:val="289AAAB2"/>
    <w:rsid w:val="289EA35E"/>
    <w:rsid w:val="294B60B5"/>
    <w:rsid w:val="29D6CECA"/>
    <w:rsid w:val="2A73A863"/>
    <w:rsid w:val="2ACE7B6A"/>
    <w:rsid w:val="2C4E19AB"/>
    <w:rsid w:val="2CBD377B"/>
    <w:rsid w:val="2CDB238D"/>
    <w:rsid w:val="2D1622C2"/>
    <w:rsid w:val="2D9976F6"/>
    <w:rsid w:val="2E93293A"/>
    <w:rsid w:val="2F020EE3"/>
    <w:rsid w:val="2F2D4617"/>
    <w:rsid w:val="307DDF6C"/>
    <w:rsid w:val="3086CDF7"/>
    <w:rsid w:val="311D6DBD"/>
    <w:rsid w:val="31B259AF"/>
    <w:rsid w:val="31BD0FB1"/>
    <w:rsid w:val="31EC6228"/>
    <w:rsid w:val="3219AFCD"/>
    <w:rsid w:val="32AC22C6"/>
    <w:rsid w:val="32E7A90D"/>
    <w:rsid w:val="334F0C55"/>
    <w:rsid w:val="33B0382E"/>
    <w:rsid w:val="33B5802E"/>
    <w:rsid w:val="3403194D"/>
    <w:rsid w:val="345D513F"/>
    <w:rsid w:val="35E79B1D"/>
    <w:rsid w:val="36259717"/>
    <w:rsid w:val="363043D1"/>
    <w:rsid w:val="364502C3"/>
    <w:rsid w:val="364E9700"/>
    <w:rsid w:val="365A52E5"/>
    <w:rsid w:val="36A3DCAB"/>
    <w:rsid w:val="3769C45B"/>
    <w:rsid w:val="377E7741"/>
    <w:rsid w:val="38D0DB02"/>
    <w:rsid w:val="38F69383"/>
    <w:rsid w:val="3912B92A"/>
    <w:rsid w:val="39164303"/>
    <w:rsid w:val="392B8B3C"/>
    <w:rsid w:val="39A1E0B9"/>
    <w:rsid w:val="39AA4237"/>
    <w:rsid w:val="39B086DB"/>
    <w:rsid w:val="3A41EE9B"/>
    <w:rsid w:val="3A8074C2"/>
    <w:rsid w:val="3AD075AE"/>
    <w:rsid w:val="3B2DC408"/>
    <w:rsid w:val="3B4CEA9A"/>
    <w:rsid w:val="3B70F012"/>
    <w:rsid w:val="3B8A0545"/>
    <w:rsid w:val="3BC9809E"/>
    <w:rsid w:val="3C4271A8"/>
    <w:rsid w:val="3CB45506"/>
    <w:rsid w:val="3CC99469"/>
    <w:rsid w:val="3D45AB57"/>
    <w:rsid w:val="3DA76222"/>
    <w:rsid w:val="3DFCA453"/>
    <w:rsid w:val="3EC5FA19"/>
    <w:rsid w:val="3EE0A3F0"/>
    <w:rsid w:val="3EF308DA"/>
    <w:rsid w:val="3EF6DA8C"/>
    <w:rsid w:val="3F0F9038"/>
    <w:rsid w:val="3F60D06A"/>
    <w:rsid w:val="40AB6099"/>
    <w:rsid w:val="40D13E41"/>
    <w:rsid w:val="413E81E4"/>
    <w:rsid w:val="41E436FC"/>
    <w:rsid w:val="42203EEA"/>
    <w:rsid w:val="423A47C7"/>
    <w:rsid w:val="42C5000B"/>
    <w:rsid w:val="42E61B62"/>
    <w:rsid w:val="43938425"/>
    <w:rsid w:val="457752D1"/>
    <w:rsid w:val="45EA02FF"/>
    <w:rsid w:val="4623EAA0"/>
    <w:rsid w:val="46F41720"/>
    <w:rsid w:val="477BAAFF"/>
    <w:rsid w:val="47905058"/>
    <w:rsid w:val="47949B0B"/>
    <w:rsid w:val="4798D315"/>
    <w:rsid w:val="479B8F91"/>
    <w:rsid w:val="47DEE955"/>
    <w:rsid w:val="4801AD57"/>
    <w:rsid w:val="4872E87F"/>
    <w:rsid w:val="48CC7204"/>
    <w:rsid w:val="4908CC53"/>
    <w:rsid w:val="49306B6C"/>
    <w:rsid w:val="4A18D6AF"/>
    <w:rsid w:val="4A4359BB"/>
    <w:rsid w:val="4A8F7611"/>
    <w:rsid w:val="4AA9F24E"/>
    <w:rsid w:val="4AC1164E"/>
    <w:rsid w:val="4B1E6E9D"/>
    <w:rsid w:val="4BE3A95D"/>
    <w:rsid w:val="4BFAA0B0"/>
    <w:rsid w:val="4D180722"/>
    <w:rsid w:val="4DAF88AA"/>
    <w:rsid w:val="4E560F5F"/>
    <w:rsid w:val="4FE8F135"/>
    <w:rsid w:val="509E07FE"/>
    <w:rsid w:val="512A427A"/>
    <w:rsid w:val="5135BBD5"/>
    <w:rsid w:val="51A26128"/>
    <w:rsid w:val="529C77CF"/>
    <w:rsid w:val="52C612DB"/>
    <w:rsid w:val="534D2924"/>
    <w:rsid w:val="540D2E20"/>
    <w:rsid w:val="5513EBD6"/>
    <w:rsid w:val="55FDB39D"/>
    <w:rsid w:val="56035EC1"/>
    <w:rsid w:val="56514F7D"/>
    <w:rsid w:val="58AA1799"/>
    <w:rsid w:val="58CB5058"/>
    <w:rsid w:val="5934D4FF"/>
    <w:rsid w:val="596205CF"/>
    <w:rsid w:val="59D108AA"/>
    <w:rsid w:val="59E0A436"/>
    <w:rsid w:val="59EDB7E0"/>
    <w:rsid w:val="5A29B890"/>
    <w:rsid w:val="5A727216"/>
    <w:rsid w:val="5A962E74"/>
    <w:rsid w:val="5ABF433A"/>
    <w:rsid w:val="5BF89551"/>
    <w:rsid w:val="5C09CD57"/>
    <w:rsid w:val="5C31FED5"/>
    <w:rsid w:val="5D9F7A0E"/>
    <w:rsid w:val="5F792F3A"/>
    <w:rsid w:val="5F96E6E1"/>
    <w:rsid w:val="5FCE5DBD"/>
    <w:rsid w:val="614853CA"/>
    <w:rsid w:val="616588BE"/>
    <w:rsid w:val="61D6605F"/>
    <w:rsid w:val="6203A25B"/>
    <w:rsid w:val="62D74D29"/>
    <w:rsid w:val="6429613E"/>
    <w:rsid w:val="64C14B4B"/>
    <w:rsid w:val="6513B3FC"/>
    <w:rsid w:val="6568900C"/>
    <w:rsid w:val="65839151"/>
    <w:rsid w:val="65EB3092"/>
    <w:rsid w:val="65EE8114"/>
    <w:rsid w:val="66A0CA44"/>
    <w:rsid w:val="66C8EDE5"/>
    <w:rsid w:val="67079A5A"/>
    <w:rsid w:val="675930CA"/>
    <w:rsid w:val="6769440B"/>
    <w:rsid w:val="677F465F"/>
    <w:rsid w:val="6821E144"/>
    <w:rsid w:val="682FB3FC"/>
    <w:rsid w:val="6856B3C6"/>
    <w:rsid w:val="68A0B821"/>
    <w:rsid w:val="68EDB005"/>
    <w:rsid w:val="6928E8D3"/>
    <w:rsid w:val="6A45173C"/>
    <w:rsid w:val="6B485CE3"/>
    <w:rsid w:val="6B6AF8FB"/>
    <w:rsid w:val="6BCD5C7B"/>
    <w:rsid w:val="6C3C4F48"/>
    <w:rsid w:val="6CC330D8"/>
    <w:rsid w:val="6D56BF96"/>
    <w:rsid w:val="6D696261"/>
    <w:rsid w:val="6D76DBDE"/>
    <w:rsid w:val="6E044586"/>
    <w:rsid w:val="6E358929"/>
    <w:rsid w:val="6F6992DE"/>
    <w:rsid w:val="6FE00AEE"/>
    <w:rsid w:val="7199C282"/>
    <w:rsid w:val="71A48E22"/>
    <w:rsid w:val="71E89104"/>
    <w:rsid w:val="72456385"/>
    <w:rsid w:val="724A4D01"/>
    <w:rsid w:val="7254E51C"/>
    <w:rsid w:val="734A0536"/>
    <w:rsid w:val="7417ED6B"/>
    <w:rsid w:val="7534487B"/>
    <w:rsid w:val="7553A686"/>
    <w:rsid w:val="770495C7"/>
    <w:rsid w:val="78239651"/>
    <w:rsid w:val="7884F04D"/>
    <w:rsid w:val="78A4AEF7"/>
    <w:rsid w:val="7986935E"/>
    <w:rsid w:val="7A3C3689"/>
    <w:rsid w:val="7A4F8298"/>
    <w:rsid w:val="7B455850"/>
    <w:rsid w:val="7B521F48"/>
    <w:rsid w:val="7BA7A581"/>
    <w:rsid w:val="7CDDEF72"/>
    <w:rsid w:val="7E53E11A"/>
    <w:rsid w:val="7EECF543"/>
    <w:rsid w:val="7F169C32"/>
    <w:rsid w:val="7F58EBF1"/>
    <w:rsid w:val="7FD2A07C"/>
    <w:rsid w:val="7FD8CA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766BEB7"/>
  <w15:docId w15:val="{958F92BA-6966-4ADB-B675-39464B00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200</TotalTime>
  <Pages>1</Pages>
  <Words>2430</Words>
  <Characters>13369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dc:description/>
  <cp:lastModifiedBy>Yermin Lino</cp:lastModifiedBy>
  <cp:revision>6</cp:revision>
  <cp:lastPrinted>1900-01-01T08:00:00Z</cp:lastPrinted>
  <dcterms:created xsi:type="dcterms:W3CDTF">2022-01-11T00:42:00Z</dcterms:created>
  <dcterms:modified xsi:type="dcterms:W3CDTF">2022-01-17T01:15:00Z</dcterms:modified>
</cp:coreProperties>
</file>